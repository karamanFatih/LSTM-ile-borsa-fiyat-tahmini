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5D6" w:rsidRDefault="00D922FC" w:rsidP="00D922FC">
      <w:pPr>
        <w:spacing w:after="0" w:line="360" w:lineRule="auto"/>
        <w:rPr>
          <w:rFonts w:ascii="Times New Roman" w:eastAsia="Times New Roman" w:hAnsi="Times New Roman" w:cs="Times New Roman"/>
          <w:b/>
          <w:noProof/>
          <w:sz w:val="16"/>
          <w:szCs w:val="16"/>
          <w:lang w:eastAsia="tr-TR"/>
        </w:rPr>
      </w:pPr>
      <w:r w:rsidRPr="00D922FC">
        <w:rPr>
          <w:rFonts w:ascii="Times New Roman" w:eastAsia="Times New Roman" w:hAnsi="Times New Roman" w:cs="Times New Roman"/>
          <w:b/>
          <w:noProof/>
          <w:sz w:val="16"/>
          <w:szCs w:val="16"/>
          <w:lang w:eastAsia="tr-TR"/>
        </w:rPr>
        <w:t xml:space="preserve">Proje </w:t>
      </w:r>
      <w:r w:rsidR="0081615A">
        <w:rPr>
          <w:rFonts w:ascii="Times New Roman" w:eastAsia="Times New Roman" w:hAnsi="Times New Roman" w:cs="Times New Roman"/>
          <w:b/>
          <w:noProof/>
          <w:sz w:val="16"/>
          <w:szCs w:val="16"/>
          <w:lang w:eastAsia="tr-TR"/>
        </w:rPr>
        <w:t>A</w:t>
      </w:r>
      <w:r w:rsidRPr="00D922FC">
        <w:rPr>
          <w:rFonts w:ascii="Times New Roman" w:eastAsia="Times New Roman" w:hAnsi="Times New Roman" w:cs="Times New Roman"/>
          <w:b/>
          <w:noProof/>
          <w:sz w:val="16"/>
          <w:szCs w:val="16"/>
          <w:lang w:eastAsia="tr-TR"/>
        </w:rPr>
        <w:t xml:space="preserve">dı: </w:t>
      </w:r>
      <w:r w:rsidRPr="00D922FC">
        <w:rPr>
          <w:rFonts w:ascii="Times New Roman" w:eastAsia="Times New Roman" w:hAnsi="Times New Roman" w:cs="Times New Roman"/>
          <w:noProof/>
          <w:sz w:val="16"/>
          <w:szCs w:val="16"/>
          <w:lang w:eastAsia="tr-TR"/>
        </w:rPr>
        <mc:AlternateContent>
          <mc:Choice Requires="wps">
            <w:drawing>
              <wp:anchor distT="0" distB="0" distL="114293" distR="114293" simplePos="0" relativeHeight="251659264" behindDoc="0" locked="0" layoutInCell="1" allowOverlap="1" wp14:anchorId="797901E0" wp14:editId="3249E4FD">
                <wp:simplePos x="0" y="0"/>
                <wp:positionH relativeFrom="page">
                  <wp:posOffset>991234</wp:posOffset>
                </wp:positionH>
                <wp:positionV relativeFrom="margin">
                  <wp:posOffset>2029460</wp:posOffset>
                </wp:positionV>
                <wp:extent cx="899795" cy="0"/>
                <wp:effectExtent l="0" t="0" r="0" b="0"/>
                <wp:wrapNone/>
                <wp:docPr id="8" name="Düz Ok Bağlayıcısı 8"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979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type w14:anchorId="0D9FCE04" id="_x0000_t32" coordsize="21600,21600" o:spt="32" o:oned="t" path="m,l21600,21600e" filled="f">
                <v:path arrowok="t" fillok="f" o:connecttype="none"/>
                <o:lock v:ext="edit" shapetype="t"/>
              </v:shapetype>
              <v:shape id="Düz Ok Bağlayıcısı 8" o:spid="_x0000_s1026" type="#_x0000_t32" style="position:absolute;margin-left:78.05pt;margin-top:159.8pt;width:70.85pt;height:0;rotation:90;z-index:251659264;visibility:hidden;mso-wrap-style:square;mso-width-percent:0;mso-height-percent:0;mso-wrap-distance-left:3.17481mm;mso-wrap-distance-top:0;mso-wrap-distance-right:3.17481mm;mso-wrap-distance-bottom:0;mso-position-horizontal:absolute;mso-position-horizontal-relative:page;mso-position-vertical:absolute;mso-position-vertical-relative:margin;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">
                <v:stroke startarrow="block" endarrow="block"/>
                <w10:wrap anchorx="page" anchory="margin"/>
              </v:shape>
            </w:pict>
          </mc:Fallback>
        </mc:AlternateContent>
      </w:r>
      <w:r w:rsidRPr="00D922FC">
        <w:rPr>
          <w:rFonts w:ascii="Times New Roman" w:eastAsia="Times New Roman" w:hAnsi="Times New Roman" w:cs="Times New Roman"/>
          <w:noProof/>
          <w:sz w:val="16"/>
          <w:szCs w:val="16"/>
          <w:lang w:eastAsia="tr-TR"/>
        </w:rPr>
        <mc:AlternateContent>
          <mc:Choice Requires="wps">
            <w:drawing>
              <wp:anchor distT="4294967291" distB="4294967291" distL="114300" distR="114300" simplePos="0" relativeHeight="251660288" behindDoc="0" locked="0" layoutInCell="1" allowOverlap="1" wp14:anchorId="57E28611" wp14:editId="283E10F2">
                <wp:simplePos x="0" y="0"/>
                <wp:positionH relativeFrom="column">
                  <wp:posOffset>-1433195</wp:posOffset>
                </wp:positionH>
                <wp:positionV relativeFrom="paragraph">
                  <wp:posOffset>36194</wp:posOffset>
                </wp:positionV>
                <wp:extent cx="3419475" cy="0"/>
                <wp:effectExtent l="0" t="0" r="0" b="0"/>
                <wp:wrapNone/>
                <wp:docPr id="7" name="Düz Bağlayıcı 7"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194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13F5370" id="Düz Bağlayıcı 7" o:spid="_x0000_s1026" style="position:absolute;z-index:251660288;visibility:hidden;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2.85pt,2.85pt" to="156.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" strokecolor="#4a7ebb">
                <o:lock v:ext="edit" shapetype="f"/>
              </v:line>
            </w:pict>
          </mc:Fallback>
        </mc:AlternateContent>
      </w:r>
      <w:r w:rsidRPr="00D922FC">
        <w:rPr>
          <w:rFonts w:ascii="Times New Roman" w:eastAsia="Times New Roman" w:hAnsi="Times New Roman" w:cs="Times New Roman"/>
          <w:noProof/>
          <w:sz w:val="16"/>
          <w:szCs w:val="16"/>
          <w:lang w:eastAsia="tr-TR"/>
        </w:rPr>
        <w:t>ZAMAN SERİLERİ ANALİZİ İLE BİR SONRAKİ GÜN İÇİN KURDAKİ ARTIŞIN VEYA AZALIŞIN OTOMATİK OLARAK SAPTANMASI VEYA BORSA ANALİZİ</w:t>
      </w:r>
    </w:p>
    <w:p w:rsidR="00133A1B" w:rsidRPr="00133A1B" w:rsidRDefault="00133A1B" w:rsidP="00D922FC">
      <w:pPr>
        <w:spacing w:after="0" w:line="360" w:lineRule="auto"/>
        <w:rPr>
          <w:rFonts w:ascii="Times New Roman" w:eastAsia="Times New Roman" w:hAnsi="Times New Roman" w:cs="Times New Roman"/>
          <w:b/>
          <w:noProof/>
          <w:sz w:val="16"/>
          <w:szCs w:val="16"/>
          <w:lang w:eastAsia="tr-TR"/>
        </w:rPr>
      </w:pPr>
    </w:p>
    <w:p w:rsidR="001069A6" w:rsidRDefault="00BA66DE" w:rsidP="00BA66DE">
      <w:pPr>
        <w:spacing w:after="0" w:line="360" w:lineRule="auto"/>
        <w:rPr>
          <w:rFonts w:ascii="Arial" w:eastAsia="Arial" w:hAnsi="Arial"/>
          <w:sz w:val="28"/>
          <w:szCs w:val="28"/>
        </w:rPr>
      </w:pPr>
      <w:r w:rsidRPr="00AD2ADE">
        <w:rPr>
          <w:rFonts w:ascii="Arial" w:eastAsia="Arial" w:hAnsi="Arial"/>
          <w:sz w:val="28"/>
          <w:szCs w:val="28"/>
        </w:rPr>
        <w:t xml:space="preserve">LSTM Modeli Kullanarak Hisse Senedi Fiyat </w:t>
      </w:r>
      <w:proofErr w:type="gramStart"/>
      <w:r w:rsidRPr="00AD2ADE">
        <w:rPr>
          <w:rFonts w:ascii="Arial" w:eastAsia="Arial" w:hAnsi="Arial"/>
          <w:sz w:val="28"/>
          <w:szCs w:val="28"/>
        </w:rPr>
        <w:t xml:space="preserve">Tahmini </w:t>
      </w:r>
      <w:r w:rsidR="00133A1B">
        <w:rPr>
          <w:rFonts w:ascii="Arial" w:eastAsia="Arial" w:hAnsi="Arial"/>
          <w:sz w:val="28"/>
          <w:szCs w:val="28"/>
        </w:rPr>
        <w:t>;</w:t>
      </w:r>
      <w:proofErr w:type="gramEnd"/>
    </w:p>
    <w:p w:rsidR="00AD2ADE" w:rsidRDefault="00AD2ADE" w:rsidP="00BA66DE">
      <w:pPr>
        <w:spacing w:after="0" w:line="360" w:lineRule="auto"/>
        <w:rPr>
          <w:rFonts w:ascii="Arial" w:eastAsia="Arial" w:hAnsi="Arial"/>
          <w:sz w:val="28"/>
          <w:szCs w:val="28"/>
        </w:rPr>
      </w:pPr>
      <w:r>
        <w:rPr>
          <w:rFonts w:ascii="Arial" w:eastAsia="Arial" w:hAnsi="Arial"/>
          <w:sz w:val="28"/>
          <w:szCs w:val="28"/>
        </w:rPr>
        <w:t xml:space="preserve">1). Uygulamada </w:t>
      </w:r>
      <w:r w:rsidR="00C66575">
        <w:rPr>
          <w:rFonts w:ascii="Arial" w:eastAsia="Arial" w:hAnsi="Arial"/>
          <w:sz w:val="28"/>
          <w:szCs w:val="28"/>
        </w:rPr>
        <w:t>kullandığımız</w:t>
      </w:r>
      <w:r>
        <w:rPr>
          <w:rFonts w:ascii="Arial" w:eastAsia="Arial" w:hAnsi="Arial"/>
          <w:sz w:val="28"/>
          <w:szCs w:val="28"/>
        </w:rPr>
        <w:t xml:space="preserve"> </w:t>
      </w:r>
      <w:proofErr w:type="spellStart"/>
      <w:r>
        <w:rPr>
          <w:rFonts w:ascii="Arial" w:eastAsia="Arial" w:hAnsi="Arial"/>
          <w:sz w:val="28"/>
          <w:szCs w:val="28"/>
        </w:rPr>
        <w:t>veriseti</w:t>
      </w:r>
      <w:proofErr w:type="spellEnd"/>
      <w:r>
        <w:rPr>
          <w:rFonts w:ascii="Arial" w:eastAsia="Arial" w:hAnsi="Arial"/>
          <w:sz w:val="28"/>
          <w:szCs w:val="28"/>
        </w:rPr>
        <w:t xml:space="preserve"> görüntüsü</w:t>
      </w:r>
    </w:p>
    <w:p w:rsidR="00AD2ADE" w:rsidRDefault="00AD2ADE" w:rsidP="00BA66DE">
      <w:pPr>
        <w:spacing w:after="0" w:line="360" w:lineRule="auto"/>
        <w:rPr>
          <w:rFonts w:ascii="Arial" w:eastAsia="Arial" w:hAnsi="Arial"/>
          <w:sz w:val="28"/>
          <w:szCs w:val="28"/>
        </w:rPr>
      </w:pPr>
      <w:r>
        <w:rPr>
          <w:noProof/>
          <w:lang w:eastAsia="tr-TR"/>
        </w:rPr>
        <w:drawing>
          <wp:inline distT="0" distB="0" distL="0" distR="0" wp14:anchorId="704D4792" wp14:editId="4BE897C0">
            <wp:extent cx="5760720" cy="318897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88970"/>
                    </a:xfrm>
                    <a:prstGeom prst="rect">
                      <a:avLst/>
                    </a:prstGeom>
                  </pic:spPr>
                </pic:pic>
              </a:graphicData>
            </a:graphic>
          </wp:inline>
        </w:drawing>
      </w:r>
    </w:p>
    <w:p w:rsidR="00C66575" w:rsidRDefault="00C66575" w:rsidP="00BA66DE">
      <w:pPr>
        <w:spacing w:after="0" w:line="360" w:lineRule="auto"/>
        <w:rPr>
          <w:rFonts w:ascii="Arial" w:eastAsia="Arial" w:hAnsi="Arial"/>
          <w:sz w:val="28"/>
          <w:szCs w:val="28"/>
        </w:rPr>
      </w:pPr>
    </w:p>
    <w:p w:rsidR="00AD2ADE" w:rsidRDefault="00AD2ADE" w:rsidP="00BA66DE">
      <w:pPr>
        <w:spacing w:after="0" w:line="360" w:lineRule="auto"/>
        <w:rPr>
          <w:rFonts w:ascii="Arial" w:eastAsia="Arial" w:hAnsi="Arial"/>
          <w:sz w:val="28"/>
          <w:szCs w:val="28"/>
        </w:rPr>
      </w:pPr>
      <w:r>
        <w:rPr>
          <w:rFonts w:ascii="Arial" w:eastAsia="Arial" w:hAnsi="Arial"/>
          <w:sz w:val="28"/>
          <w:szCs w:val="28"/>
        </w:rPr>
        <w:t>2). Uygulamanın geliştirilmesi için yükled</w:t>
      </w:r>
      <w:r w:rsidR="00C66575">
        <w:rPr>
          <w:rFonts w:ascii="Arial" w:eastAsia="Arial" w:hAnsi="Arial"/>
          <w:sz w:val="28"/>
          <w:szCs w:val="28"/>
        </w:rPr>
        <w:t>i</w:t>
      </w:r>
      <w:r>
        <w:rPr>
          <w:rFonts w:ascii="Arial" w:eastAsia="Arial" w:hAnsi="Arial"/>
          <w:sz w:val="28"/>
          <w:szCs w:val="28"/>
        </w:rPr>
        <w:t>ğimiz kütüphaneler,</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FF"/>
          <w:sz w:val="21"/>
          <w:szCs w:val="21"/>
          <w:lang w:eastAsia="tr-TR"/>
        </w:rPr>
        <w:t>from</w:t>
      </w:r>
      <w:proofErr w:type="spell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pandas</w:t>
      </w:r>
      <w:proofErr w:type="spell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FF"/>
          <w:sz w:val="21"/>
          <w:szCs w:val="21"/>
          <w:lang w:eastAsia="tr-TR"/>
        </w:rPr>
        <w:t>import</w:t>
      </w:r>
      <w:proofErr w:type="spell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read_csv</w:t>
      </w:r>
      <w:proofErr w:type="spellEnd"/>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FF"/>
          <w:sz w:val="21"/>
          <w:szCs w:val="21"/>
          <w:lang w:eastAsia="tr-TR"/>
        </w:rPr>
        <w:t>from</w:t>
      </w:r>
      <w:proofErr w:type="spell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matplotlib</w:t>
      </w:r>
      <w:proofErr w:type="spell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FF"/>
          <w:sz w:val="21"/>
          <w:szCs w:val="21"/>
          <w:lang w:eastAsia="tr-TR"/>
        </w:rPr>
        <w:t>import</w:t>
      </w:r>
      <w:proofErr w:type="spell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pyplot</w:t>
      </w:r>
      <w:proofErr w:type="spellEnd"/>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FF"/>
          <w:sz w:val="21"/>
          <w:szCs w:val="21"/>
          <w:lang w:eastAsia="tr-TR"/>
        </w:rPr>
        <w:t>import</w:t>
      </w:r>
      <w:proofErr w:type="spellEnd"/>
      <w:r w:rsidRPr="00D8689F">
        <w:rPr>
          <w:rFonts w:ascii="Consolas" w:eastAsia="Times New Roman" w:hAnsi="Consolas" w:cs="Consolas"/>
          <w:color w:val="000000"/>
          <w:sz w:val="21"/>
          <w:szCs w:val="21"/>
          <w:lang w:eastAsia="tr-TR"/>
        </w:rPr>
        <w:t xml:space="preserve"> </w:t>
      </w:r>
      <w:proofErr w:type="spellStart"/>
      <w:proofErr w:type="gramStart"/>
      <w:r w:rsidRPr="00D8689F">
        <w:rPr>
          <w:rFonts w:ascii="Consolas" w:eastAsia="Times New Roman" w:hAnsi="Consolas" w:cs="Consolas"/>
          <w:color w:val="000000"/>
          <w:sz w:val="21"/>
          <w:szCs w:val="21"/>
          <w:lang w:eastAsia="tr-TR"/>
        </w:rPr>
        <w:t>matplotlib.pyplot</w:t>
      </w:r>
      <w:proofErr w:type="spellEnd"/>
      <w:proofErr w:type="gramEnd"/>
      <w:r w:rsidRPr="00D8689F">
        <w:rPr>
          <w:rFonts w:ascii="Consolas" w:eastAsia="Times New Roman" w:hAnsi="Consolas" w:cs="Consolas"/>
          <w:color w:val="000000"/>
          <w:sz w:val="21"/>
          <w:szCs w:val="21"/>
          <w:lang w:eastAsia="tr-TR"/>
        </w:rPr>
        <w:t xml:space="preserve"> </w:t>
      </w:r>
      <w:r w:rsidRPr="00D8689F">
        <w:rPr>
          <w:rFonts w:ascii="Consolas" w:eastAsia="Times New Roman" w:hAnsi="Consolas" w:cs="Consolas"/>
          <w:color w:val="0000FF"/>
          <w:sz w:val="21"/>
          <w:szCs w:val="21"/>
          <w:lang w:eastAsia="tr-TR"/>
        </w:rPr>
        <w:t>as</w:t>
      </w:r>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plt</w:t>
      </w:r>
      <w:proofErr w:type="spellEnd"/>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FF"/>
          <w:sz w:val="21"/>
          <w:szCs w:val="21"/>
          <w:lang w:eastAsia="tr-TR"/>
        </w:rPr>
        <w:t>from</w:t>
      </w:r>
      <w:proofErr w:type="spellEnd"/>
      <w:r w:rsidRPr="00D8689F">
        <w:rPr>
          <w:rFonts w:ascii="Consolas" w:eastAsia="Times New Roman" w:hAnsi="Consolas" w:cs="Consolas"/>
          <w:color w:val="000000"/>
          <w:sz w:val="21"/>
          <w:szCs w:val="21"/>
          <w:lang w:eastAsia="tr-TR"/>
        </w:rPr>
        <w:t xml:space="preserve"> </w:t>
      </w:r>
      <w:proofErr w:type="spellStart"/>
      <w:proofErr w:type="gramStart"/>
      <w:r w:rsidRPr="00D8689F">
        <w:rPr>
          <w:rFonts w:ascii="Consolas" w:eastAsia="Times New Roman" w:hAnsi="Consolas" w:cs="Consolas"/>
          <w:color w:val="000000"/>
          <w:sz w:val="21"/>
          <w:szCs w:val="21"/>
          <w:lang w:eastAsia="tr-TR"/>
        </w:rPr>
        <w:t>sklearn.preprocessing</w:t>
      </w:r>
      <w:proofErr w:type="spellEnd"/>
      <w:proofErr w:type="gram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FF"/>
          <w:sz w:val="21"/>
          <w:szCs w:val="21"/>
          <w:lang w:eastAsia="tr-TR"/>
        </w:rPr>
        <w:t>import</w:t>
      </w:r>
      <w:proofErr w:type="spell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LabelEncoder</w:t>
      </w:r>
      <w:proofErr w:type="spellEnd"/>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FF"/>
          <w:sz w:val="21"/>
          <w:szCs w:val="21"/>
          <w:lang w:eastAsia="tr-TR"/>
        </w:rPr>
        <w:t>from</w:t>
      </w:r>
      <w:proofErr w:type="spellEnd"/>
      <w:r w:rsidRPr="00D8689F">
        <w:rPr>
          <w:rFonts w:ascii="Consolas" w:eastAsia="Times New Roman" w:hAnsi="Consolas" w:cs="Consolas"/>
          <w:color w:val="000000"/>
          <w:sz w:val="21"/>
          <w:szCs w:val="21"/>
          <w:lang w:eastAsia="tr-TR"/>
        </w:rPr>
        <w:t xml:space="preserve"> </w:t>
      </w:r>
      <w:proofErr w:type="spellStart"/>
      <w:proofErr w:type="gramStart"/>
      <w:r w:rsidRPr="00D8689F">
        <w:rPr>
          <w:rFonts w:ascii="Consolas" w:eastAsia="Times New Roman" w:hAnsi="Consolas" w:cs="Consolas"/>
          <w:color w:val="000000"/>
          <w:sz w:val="21"/>
          <w:szCs w:val="21"/>
          <w:lang w:eastAsia="tr-TR"/>
        </w:rPr>
        <w:t>sklearn.preprocessing</w:t>
      </w:r>
      <w:proofErr w:type="spellEnd"/>
      <w:proofErr w:type="gram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FF"/>
          <w:sz w:val="21"/>
          <w:szCs w:val="21"/>
          <w:lang w:eastAsia="tr-TR"/>
        </w:rPr>
        <w:t>import</w:t>
      </w:r>
      <w:proofErr w:type="spell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MinMaxScaler</w:t>
      </w:r>
      <w:proofErr w:type="spellEnd"/>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FF"/>
          <w:sz w:val="21"/>
          <w:szCs w:val="21"/>
          <w:lang w:eastAsia="tr-TR"/>
        </w:rPr>
        <w:t>import</w:t>
      </w:r>
      <w:proofErr w:type="spell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pandas</w:t>
      </w:r>
      <w:proofErr w:type="spellEnd"/>
      <w:r w:rsidRPr="00D8689F">
        <w:rPr>
          <w:rFonts w:ascii="Consolas" w:eastAsia="Times New Roman" w:hAnsi="Consolas" w:cs="Consolas"/>
          <w:color w:val="000000"/>
          <w:sz w:val="21"/>
          <w:szCs w:val="21"/>
          <w:lang w:eastAsia="tr-TR"/>
        </w:rPr>
        <w:t xml:space="preserve"> </w:t>
      </w:r>
      <w:r w:rsidRPr="00D8689F">
        <w:rPr>
          <w:rFonts w:ascii="Consolas" w:eastAsia="Times New Roman" w:hAnsi="Consolas" w:cs="Consolas"/>
          <w:color w:val="0000FF"/>
          <w:sz w:val="21"/>
          <w:szCs w:val="21"/>
          <w:lang w:eastAsia="tr-TR"/>
        </w:rPr>
        <w:t>as</w:t>
      </w:r>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pd</w:t>
      </w:r>
      <w:proofErr w:type="spellEnd"/>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FF"/>
          <w:sz w:val="21"/>
          <w:szCs w:val="21"/>
          <w:lang w:eastAsia="tr-TR"/>
        </w:rPr>
        <w:t>from</w:t>
      </w:r>
      <w:proofErr w:type="spellEnd"/>
      <w:r w:rsidRPr="00D8689F">
        <w:rPr>
          <w:rFonts w:ascii="Consolas" w:eastAsia="Times New Roman" w:hAnsi="Consolas" w:cs="Consolas"/>
          <w:color w:val="000000"/>
          <w:sz w:val="21"/>
          <w:szCs w:val="21"/>
          <w:lang w:eastAsia="tr-TR"/>
        </w:rPr>
        <w:t xml:space="preserve"> </w:t>
      </w:r>
      <w:proofErr w:type="spellStart"/>
      <w:proofErr w:type="gramStart"/>
      <w:r w:rsidRPr="00D8689F">
        <w:rPr>
          <w:rFonts w:ascii="Consolas" w:eastAsia="Times New Roman" w:hAnsi="Consolas" w:cs="Consolas"/>
          <w:color w:val="000000"/>
          <w:sz w:val="21"/>
          <w:szCs w:val="21"/>
          <w:lang w:eastAsia="tr-TR"/>
        </w:rPr>
        <w:t>keras.models</w:t>
      </w:r>
      <w:proofErr w:type="spellEnd"/>
      <w:proofErr w:type="gram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FF"/>
          <w:sz w:val="21"/>
          <w:szCs w:val="21"/>
          <w:lang w:eastAsia="tr-TR"/>
        </w:rPr>
        <w:t>import</w:t>
      </w:r>
      <w:proofErr w:type="spell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Sequential</w:t>
      </w:r>
      <w:proofErr w:type="spellEnd"/>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FF"/>
          <w:sz w:val="21"/>
          <w:szCs w:val="21"/>
          <w:lang w:eastAsia="tr-TR"/>
        </w:rPr>
        <w:t>from</w:t>
      </w:r>
      <w:proofErr w:type="spellEnd"/>
      <w:r w:rsidRPr="00D8689F">
        <w:rPr>
          <w:rFonts w:ascii="Consolas" w:eastAsia="Times New Roman" w:hAnsi="Consolas" w:cs="Consolas"/>
          <w:color w:val="000000"/>
          <w:sz w:val="21"/>
          <w:szCs w:val="21"/>
          <w:lang w:eastAsia="tr-TR"/>
        </w:rPr>
        <w:t xml:space="preserve"> </w:t>
      </w:r>
      <w:proofErr w:type="spellStart"/>
      <w:proofErr w:type="gramStart"/>
      <w:r w:rsidRPr="00D8689F">
        <w:rPr>
          <w:rFonts w:ascii="Consolas" w:eastAsia="Times New Roman" w:hAnsi="Consolas" w:cs="Consolas"/>
          <w:color w:val="000000"/>
          <w:sz w:val="21"/>
          <w:szCs w:val="21"/>
          <w:lang w:eastAsia="tr-TR"/>
        </w:rPr>
        <w:t>keras.layers</w:t>
      </w:r>
      <w:proofErr w:type="gramEnd"/>
      <w:r w:rsidRPr="00D8689F">
        <w:rPr>
          <w:rFonts w:ascii="Consolas" w:eastAsia="Times New Roman" w:hAnsi="Consolas" w:cs="Consolas"/>
          <w:color w:val="000000"/>
          <w:sz w:val="21"/>
          <w:szCs w:val="21"/>
          <w:lang w:eastAsia="tr-TR"/>
        </w:rPr>
        <w:t>.recurrent</w:t>
      </w:r>
      <w:proofErr w:type="spell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FF"/>
          <w:sz w:val="21"/>
          <w:szCs w:val="21"/>
          <w:lang w:eastAsia="tr-TR"/>
        </w:rPr>
        <w:t>import</w:t>
      </w:r>
      <w:proofErr w:type="spellEnd"/>
      <w:r w:rsidRPr="00D8689F">
        <w:rPr>
          <w:rFonts w:ascii="Consolas" w:eastAsia="Times New Roman" w:hAnsi="Consolas" w:cs="Consolas"/>
          <w:color w:val="000000"/>
          <w:sz w:val="21"/>
          <w:szCs w:val="21"/>
          <w:lang w:eastAsia="tr-TR"/>
        </w:rPr>
        <w:t xml:space="preserve"> LSTM</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FF"/>
          <w:sz w:val="21"/>
          <w:szCs w:val="21"/>
          <w:lang w:eastAsia="tr-TR"/>
        </w:rPr>
        <w:t>from</w:t>
      </w:r>
      <w:proofErr w:type="spellEnd"/>
      <w:r w:rsidRPr="00D8689F">
        <w:rPr>
          <w:rFonts w:ascii="Consolas" w:eastAsia="Times New Roman" w:hAnsi="Consolas" w:cs="Consolas"/>
          <w:color w:val="000000"/>
          <w:sz w:val="21"/>
          <w:szCs w:val="21"/>
          <w:lang w:eastAsia="tr-TR"/>
        </w:rPr>
        <w:t xml:space="preserve"> </w:t>
      </w:r>
      <w:proofErr w:type="spellStart"/>
      <w:proofErr w:type="gramStart"/>
      <w:r w:rsidRPr="00D8689F">
        <w:rPr>
          <w:rFonts w:ascii="Consolas" w:eastAsia="Times New Roman" w:hAnsi="Consolas" w:cs="Consolas"/>
          <w:color w:val="000000"/>
          <w:sz w:val="21"/>
          <w:szCs w:val="21"/>
          <w:lang w:eastAsia="tr-TR"/>
        </w:rPr>
        <w:t>keras.layers</w:t>
      </w:r>
      <w:proofErr w:type="spellEnd"/>
      <w:proofErr w:type="gram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FF"/>
          <w:sz w:val="21"/>
          <w:szCs w:val="21"/>
          <w:lang w:eastAsia="tr-TR"/>
        </w:rPr>
        <w:t>import</w:t>
      </w:r>
      <w:proofErr w:type="spellEnd"/>
      <w:r w:rsidRPr="00D8689F">
        <w:rPr>
          <w:rFonts w:ascii="Consolas" w:eastAsia="Times New Roman" w:hAnsi="Consolas" w:cs="Consolas"/>
          <w:color w:val="000000"/>
          <w:sz w:val="21"/>
          <w:szCs w:val="21"/>
          <w:lang w:eastAsia="tr-TR"/>
        </w:rPr>
        <w:t xml:space="preserve"> Dense, LSTM</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FF"/>
          <w:sz w:val="21"/>
          <w:szCs w:val="21"/>
          <w:lang w:eastAsia="tr-TR"/>
        </w:rPr>
        <w:t>from</w:t>
      </w:r>
      <w:proofErr w:type="spellEnd"/>
      <w:r w:rsidRPr="00D8689F">
        <w:rPr>
          <w:rFonts w:ascii="Consolas" w:eastAsia="Times New Roman" w:hAnsi="Consolas" w:cs="Consolas"/>
          <w:color w:val="000000"/>
          <w:sz w:val="21"/>
          <w:szCs w:val="21"/>
          <w:lang w:eastAsia="tr-TR"/>
        </w:rPr>
        <w:t xml:space="preserve"> </w:t>
      </w:r>
      <w:proofErr w:type="spellStart"/>
      <w:proofErr w:type="gramStart"/>
      <w:r w:rsidRPr="00D8689F">
        <w:rPr>
          <w:rFonts w:ascii="Consolas" w:eastAsia="Times New Roman" w:hAnsi="Consolas" w:cs="Consolas"/>
          <w:color w:val="000000"/>
          <w:sz w:val="21"/>
          <w:szCs w:val="21"/>
          <w:lang w:eastAsia="tr-TR"/>
        </w:rPr>
        <w:t>keras.layers</w:t>
      </w:r>
      <w:proofErr w:type="spellEnd"/>
      <w:proofErr w:type="gram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FF"/>
          <w:sz w:val="21"/>
          <w:szCs w:val="21"/>
          <w:lang w:eastAsia="tr-TR"/>
        </w:rPr>
        <w:t>import</w:t>
      </w:r>
      <w:proofErr w:type="spell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concatenate</w:t>
      </w:r>
      <w:proofErr w:type="spellEnd"/>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FF"/>
          <w:sz w:val="21"/>
          <w:szCs w:val="21"/>
          <w:lang w:eastAsia="tr-TR"/>
        </w:rPr>
        <w:t>import</w:t>
      </w:r>
      <w:proofErr w:type="spell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math</w:t>
      </w:r>
      <w:proofErr w:type="spellEnd"/>
    </w:p>
    <w:p w:rsidR="00AD2ADE"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FF"/>
          <w:sz w:val="21"/>
          <w:szCs w:val="21"/>
          <w:lang w:eastAsia="tr-TR"/>
        </w:rPr>
        <w:t>import</w:t>
      </w:r>
      <w:proofErr w:type="spell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numpy</w:t>
      </w:r>
      <w:proofErr w:type="spellEnd"/>
      <w:r w:rsidRPr="00D8689F">
        <w:rPr>
          <w:rFonts w:ascii="Consolas" w:eastAsia="Times New Roman" w:hAnsi="Consolas" w:cs="Consolas"/>
          <w:color w:val="000000"/>
          <w:sz w:val="21"/>
          <w:szCs w:val="21"/>
          <w:lang w:eastAsia="tr-TR"/>
        </w:rPr>
        <w:t xml:space="preserve"> </w:t>
      </w:r>
      <w:r w:rsidRPr="00D8689F">
        <w:rPr>
          <w:rFonts w:ascii="Consolas" w:eastAsia="Times New Roman" w:hAnsi="Consolas" w:cs="Consolas"/>
          <w:color w:val="0000FF"/>
          <w:sz w:val="21"/>
          <w:szCs w:val="21"/>
          <w:lang w:eastAsia="tr-TR"/>
        </w:rPr>
        <w:t>as</w:t>
      </w:r>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np</w:t>
      </w:r>
      <w:proofErr w:type="spellEnd"/>
    </w:p>
    <w:p w:rsidR="00DE3440" w:rsidRDefault="00DE3440" w:rsidP="00D8689F">
      <w:pPr>
        <w:shd w:val="clear" w:color="auto" w:fill="FFFFFE"/>
        <w:spacing w:after="0" w:line="285" w:lineRule="atLeast"/>
        <w:rPr>
          <w:rFonts w:ascii="Consolas" w:eastAsia="Times New Roman" w:hAnsi="Consolas" w:cs="Consolas"/>
          <w:color w:val="000000"/>
          <w:sz w:val="21"/>
          <w:szCs w:val="21"/>
          <w:lang w:eastAsia="tr-TR"/>
        </w:rPr>
      </w:pPr>
    </w:p>
    <w:p w:rsidR="00DE3440" w:rsidRDefault="00DE3440" w:rsidP="00D8689F">
      <w:pPr>
        <w:shd w:val="clear" w:color="auto" w:fill="FFFFFE"/>
        <w:spacing w:after="0" w:line="285" w:lineRule="atLeast"/>
        <w:rPr>
          <w:rFonts w:ascii="Consolas" w:eastAsia="Times New Roman" w:hAnsi="Consolas" w:cs="Consolas"/>
          <w:color w:val="000000"/>
          <w:sz w:val="21"/>
          <w:szCs w:val="21"/>
          <w:lang w:eastAsia="tr-TR"/>
        </w:rPr>
      </w:pPr>
    </w:p>
    <w:p w:rsidR="00DE3440" w:rsidRDefault="00DE3440" w:rsidP="00D8689F">
      <w:pPr>
        <w:shd w:val="clear" w:color="auto" w:fill="FFFFFE"/>
        <w:spacing w:after="0" w:line="285" w:lineRule="atLeast"/>
        <w:rPr>
          <w:rFonts w:ascii="Consolas" w:eastAsia="Times New Roman" w:hAnsi="Consolas" w:cs="Consolas"/>
          <w:color w:val="000000"/>
          <w:sz w:val="21"/>
          <w:szCs w:val="21"/>
          <w:lang w:eastAsia="tr-TR"/>
        </w:rPr>
      </w:pPr>
    </w:p>
    <w:p w:rsidR="00DE3440" w:rsidRDefault="00DE3440" w:rsidP="00D8689F">
      <w:pPr>
        <w:shd w:val="clear" w:color="auto" w:fill="FFFFFE"/>
        <w:spacing w:after="0" w:line="285" w:lineRule="atLeast"/>
        <w:rPr>
          <w:rFonts w:ascii="Consolas" w:eastAsia="Times New Roman" w:hAnsi="Consolas" w:cs="Consolas"/>
          <w:color w:val="000000"/>
          <w:sz w:val="21"/>
          <w:szCs w:val="21"/>
          <w:lang w:eastAsia="tr-TR"/>
        </w:rPr>
      </w:pPr>
    </w:p>
    <w:p w:rsidR="00DE3440" w:rsidRDefault="00DE3440" w:rsidP="00D8689F">
      <w:pPr>
        <w:shd w:val="clear" w:color="auto" w:fill="FFFFFE"/>
        <w:spacing w:after="0" w:line="285" w:lineRule="atLeast"/>
        <w:rPr>
          <w:rFonts w:ascii="Consolas" w:eastAsia="Times New Roman" w:hAnsi="Consolas" w:cs="Consolas"/>
          <w:color w:val="000000"/>
          <w:sz w:val="21"/>
          <w:szCs w:val="21"/>
          <w:lang w:eastAsia="tr-TR"/>
        </w:rPr>
      </w:pPr>
    </w:p>
    <w:p w:rsidR="00DE3440" w:rsidRDefault="00DE3440" w:rsidP="00D8689F">
      <w:pPr>
        <w:shd w:val="clear" w:color="auto" w:fill="FFFFFE"/>
        <w:spacing w:after="0" w:line="285" w:lineRule="atLeast"/>
        <w:rPr>
          <w:rFonts w:ascii="Consolas" w:eastAsia="Times New Roman" w:hAnsi="Consolas" w:cs="Consolas"/>
          <w:color w:val="000000"/>
          <w:sz w:val="21"/>
          <w:szCs w:val="21"/>
          <w:lang w:eastAsia="tr-TR"/>
        </w:rPr>
      </w:pPr>
    </w:p>
    <w:p w:rsidR="00DE3440" w:rsidRDefault="00DE3440" w:rsidP="00D8689F">
      <w:pPr>
        <w:shd w:val="clear" w:color="auto" w:fill="FFFFFE"/>
        <w:spacing w:after="0" w:line="285" w:lineRule="atLeast"/>
        <w:rPr>
          <w:rFonts w:ascii="Consolas" w:eastAsia="Times New Roman" w:hAnsi="Consolas" w:cs="Consolas"/>
          <w:color w:val="000000"/>
          <w:sz w:val="21"/>
          <w:szCs w:val="21"/>
          <w:lang w:eastAsia="tr-TR"/>
        </w:rPr>
      </w:pPr>
    </w:p>
    <w:p w:rsidR="00DE3440" w:rsidRDefault="00DE3440" w:rsidP="00D8689F">
      <w:pPr>
        <w:shd w:val="clear" w:color="auto" w:fill="FFFFFE"/>
        <w:spacing w:after="0" w:line="285" w:lineRule="atLeast"/>
        <w:rPr>
          <w:rFonts w:ascii="Consolas" w:eastAsia="Times New Roman" w:hAnsi="Consolas" w:cs="Consolas"/>
          <w:color w:val="000000"/>
          <w:sz w:val="21"/>
          <w:szCs w:val="21"/>
          <w:lang w:eastAsia="tr-TR"/>
        </w:rPr>
      </w:pPr>
    </w:p>
    <w:p w:rsidR="00D8689F" w:rsidRDefault="00D8689F" w:rsidP="00D8689F">
      <w:pPr>
        <w:shd w:val="clear" w:color="auto" w:fill="FFFFFE"/>
        <w:spacing w:after="0" w:line="285" w:lineRule="atLeast"/>
        <w:rPr>
          <w:rFonts w:ascii="Arial" w:eastAsia="Arial" w:hAnsi="Arial"/>
          <w:sz w:val="28"/>
          <w:szCs w:val="28"/>
        </w:rPr>
      </w:pPr>
    </w:p>
    <w:p w:rsidR="00AD2ADE" w:rsidRDefault="00AD2ADE" w:rsidP="00BA66DE">
      <w:pPr>
        <w:spacing w:after="0" w:line="360" w:lineRule="auto"/>
        <w:rPr>
          <w:rFonts w:ascii="Arial" w:eastAsia="Arial" w:hAnsi="Arial"/>
          <w:sz w:val="28"/>
          <w:szCs w:val="28"/>
        </w:rPr>
      </w:pPr>
      <w:r>
        <w:rPr>
          <w:rFonts w:ascii="Arial" w:eastAsia="Arial" w:hAnsi="Arial"/>
          <w:sz w:val="28"/>
          <w:szCs w:val="28"/>
        </w:rPr>
        <w:lastRenderedPageBreak/>
        <w:t xml:space="preserve">3). </w:t>
      </w:r>
      <w:proofErr w:type="spellStart"/>
      <w:r w:rsidR="00C66575">
        <w:rPr>
          <w:rFonts w:ascii="Arial" w:eastAsia="Arial" w:hAnsi="Arial"/>
          <w:sz w:val="28"/>
          <w:szCs w:val="28"/>
        </w:rPr>
        <w:t>Veri</w:t>
      </w:r>
      <w:r>
        <w:rPr>
          <w:rFonts w:ascii="Arial" w:eastAsia="Arial" w:hAnsi="Arial"/>
          <w:sz w:val="28"/>
          <w:szCs w:val="28"/>
        </w:rPr>
        <w:t>setinden</w:t>
      </w:r>
      <w:proofErr w:type="spellEnd"/>
      <w:r>
        <w:rPr>
          <w:rFonts w:ascii="Arial" w:eastAsia="Arial" w:hAnsi="Arial"/>
          <w:sz w:val="28"/>
          <w:szCs w:val="28"/>
        </w:rPr>
        <w:t xml:space="preserve"> aldığımız geçmiş </w:t>
      </w:r>
      <w:r w:rsidR="00D8689F">
        <w:rPr>
          <w:rFonts w:ascii="Arial" w:eastAsia="Arial" w:hAnsi="Arial"/>
          <w:sz w:val="28"/>
          <w:szCs w:val="28"/>
        </w:rPr>
        <w:t>tüm sütun verilerin</w:t>
      </w:r>
      <w:r>
        <w:rPr>
          <w:rFonts w:ascii="Arial" w:eastAsia="Arial" w:hAnsi="Arial"/>
          <w:sz w:val="28"/>
          <w:szCs w:val="28"/>
        </w:rPr>
        <w:t xml:space="preserve"> grafiğini çizdirdik,</w:t>
      </w:r>
    </w:p>
    <w:p w:rsidR="00AD2ADE" w:rsidRDefault="00AD2ADE" w:rsidP="00BA66DE">
      <w:pPr>
        <w:spacing w:after="0" w:line="360" w:lineRule="auto"/>
        <w:rPr>
          <w:rFonts w:ascii="Arial" w:eastAsia="Arial" w:hAnsi="Arial"/>
          <w:sz w:val="28"/>
          <w:szCs w:val="28"/>
        </w:rPr>
      </w:pPr>
      <w:proofErr w:type="gramStart"/>
      <w:r>
        <w:rPr>
          <w:rFonts w:ascii="Arial" w:eastAsia="Arial" w:hAnsi="Arial"/>
          <w:sz w:val="28"/>
          <w:szCs w:val="28"/>
        </w:rPr>
        <w:t>kod</w:t>
      </w:r>
      <w:proofErr w:type="gramEnd"/>
      <w:r>
        <w:rPr>
          <w:rFonts w:ascii="Arial" w:eastAsia="Arial" w:hAnsi="Arial"/>
          <w:sz w:val="28"/>
          <w:szCs w:val="28"/>
        </w:rPr>
        <w:t xml:space="preserve"> bloğu;</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r w:rsidRPr="00D8689F">
        <w:rPr>
          <w:rFonts w:ascii="Consolas" w:eastAsia="Times New Roman" w:hAnsi="Consolas" w:cs="Consolas"/>
          <w:color w:val="AAAAAA"/>
          <w:sz w:val="21"/>
          <w:szCs w:val="21"/>
          <w:lang w:eastAsia="tr-TR"/>
        </w:rPr>
        <w:t xml:space="preserve"># </w:t>
      </w:r>
      <w:proofErr w:type="spellStart"/>
      <w:r w:rsidRPr="00D8689F">
        <w:rPr>
          <w:rFonts w:ascii="Consolas" w:eastAsia="Times New Roman" w:hAnsi="Consolas" w:cs="Consolas"/>
          <w:color w:val="AAAAAA"/>
          <w:sz w:val="21"/>
          <w:szCs w:val="21"/>
          <w:lang w:eastAsia="tr-TR"/>
        </w:rPr>
        <w:t>load</w:t>
      </w:r>
      <w:proofErr w:type="spellEnd"/>
      <w:r w:rsidRPr="00D8689F">
        <w:rPr>
          <w:rFonts w:ascii="Consolas" w:eastAsia="Times New Roman" w:hAnsi="Consolas" w:cs="Consolas"/>
          <w:color w:val="AAAAAA"/>
          <w:sz w:val="21"/>
          <w:szCs w:val="21"/>
          <w:lang w:eastAsia="tr-TR"/>
        </w:rPr>
        <w:t xml:space="preserve"> </w:t>
      </w:r>
      <w:proofErr w:type="spellStart"/>
      <w:r w:rsidRPr="00D8689F">
        <w:rPr>
          <w:rFonts w:ascii="Consolas" w:eastAsia="Times New Roman" w:hAnsi="Consolas" w:cs="Consolas"/>
          <w:color w:val="AAAAAA"/>
          <w:sz w:val="21"/>
          <w:szCs w:val="21"/>
          <w:lang w:eastAsia="tr-TR"/>
        </w:rPr>
        <w:t>dataset</w:t>
      </w:r>
      <w:proofErr w:type="spellEnd"/>
      <w:r w:rsidRPr="00D8689F">
        <w:rPr>
          <w:rFonts w:ascii="Consolas" w:eastAsia="Times New Roman" w:hAnsi="Consolas" w:cs="Consolas"/>
          <w:color w:val="AAAAAA"/>
          <w:sz w:val="21"/>
          <w:szCs w:val="21"/>
          <w:lang w:eastAsia="tr-TR"/>
        </w:rPr>
        <w:t xml:space="preserve">(4lu grafik </w:t>
      </w:r>
      <w:proofErr w:type="spellStart"/>
      <w:proofErr w:type="gramStart"/>
      <w:r w:rsidRPr="00D8689F">
        <w:rPr>
          <w:rFonts w:ascii="Consolas" w:eastAsia="Times New Roman" w:hAnsi="Consolas" w:cs="Consolas"/>
          <w:color w:val="AAAAAA"/>
          <w:sz w:val="21"/>
          <w:szCs w:val="21"/>
          <w:lang w:eastAsia="tr-TR"/>
        </w:rPr>
        <w:t>cizer</w:t>
      </w:r>
      <w:proofErr w:type="spellEnd"/>
      <w:r w:rsidRPr="00D8689F">
        <w:rPr>
          <w:rFonts w:ascii="Consolas" w:eastAsia="Times New Roman" w:hAnsi="Consolas" w:cs="Consolas"/>
          <w:color w:val="AAAAAA"/>
          <w:sz w:val="21"/>
          <w:szCs w:val="21"/>
          <w:lang w:eastAsia="tr-TR"/>
        </w:rPr>
        <w:t xml:space="preserve">  1</w:t>
      </w:r>
      <w:proofErr w:type="gramEnd"/>
      <w:r w:rsidRPr="00D8689F">
        <w:rPr>
          <w:rFonts w:ascii="Consolas" w:eastAsia="Times New Roman" w:hAnsi="Consolas" w:cs="Consolas"/>
          <w:color w:val="AAAAAA"/>
          <w:sz w:val="21"/>
          <w:szCs w:val="21"/>
          <w:lang w:eastAsia="tr-TR"/>
        </w:rPr>
        <w:t>)</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00"/>
          <w:sz w:val="21"/>
          <w:szCs w:val="21"/>
          <w:lang w:eastAsia="tr-TR"/>
        </w:rPr>
        <w:t>dataset</w:t>
      </w:r>
      <w:proofErr w:type="spellEnd"/>
      <w:r w:rsidRPr="00D8689F">
        <w:rPr>
          <w:rFonts w:ascii="Consolas" w:eastAsia="Times New Roman" w:hAnsi="Consolas" w:cs="Consolas"/>
          <w:color w:val="000000"/>
          <w:sz w:val="21"/>
          <w:szCs w:val="21"/>
          <w:lang w:eastAsia="tr-TR"/>
        </w:rPr>
        <w:t xml:space="preserve"> = </w:t>
      </w:r>
      <w:proofErr w:type="spellStart"/>
      <w:r w:rsidRPr="00D8689F">
        <w:rPr>
          <w:rFonts w:ascii="Consolas" w:eastAsia="Times New Roman" w:hAnsi="Consolas" w:cs="Consolas"/>
          <w:color w:val="000000"/>
          <w:sz w:val="21"/>
          <w:szCs w:val="21"/>
          <w:lang w:eastAsia="tr-TR"/>
        </w:rPr>
        <w:t>read_csv</w:t>
      </w:r>
      <w:proofErr w:type="spellEnd"/>
      <w:r w:rsidRPr="00D8689F">
        <w:rPr>
          <w:rFonts w:ascii="Consolas" w:eastAsia="Times New Roman" w:hAnsi="Consolas" w:cs="Consolas"/>
          <w:color w:val="000000"/>
          <w:sz w:val="21"/>
          <w:szCs w:val="21"/>
          <w:lang w:eastAsia="tr-TR"/>
        </w:rPr>
        <w:t>(</w:t>
      </w:r>
      <w:r w:rsidRPr="00D8689F">
        <w:rPr>
          <w:rFonts w:ascii="Consolas" w:eastAsia="Times New Roman" w:hAnsi="Consolas" w:cs="Consolas"/>
          <w:color w:val="A31515"/>
          <w:sz w:val="21"/>
          <w:szCs w:val="21"/>
          <w:lang w:eastAsia="tr-TR"/>
        </w:rPr>
        <w:t>'XU100.csv'</w:t>
      </w:r>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header</w:t>
      </w:r>
      <w:proofErr w:type="spellEnd"/>
      <w:r w:rsidRPr="00D8689F">
        <w:rPr>
          <w:rFonts w:ascii="Consolas" w:eastAsia="Times New Roman" w:hAnsi="Consolas" w:cs="Consolas"/>
          <w:color w:val="000000"/>
          <w:sz w:val="21"/>
          <w:szCs w:val="21"/>
          <w:lang w:eastAsia="tr-TR"/>
        </w:rPr>
        <w:t>=</w:t>
      </w:r>
      <w:r w:rsidRPr="00D8689F">
        <w:rPr>
          <w:rFonts w:ascii="Consolas" w:eastAsia="Times New Roman" w:hAnsi="Consolas" w:cs="Consolas"/>
          <w:color w:val="09885A"/>
          <w:sz w:val="21"/>
          <w:szCs w:val="21"/>
          <w:lang w:eastAsia="tr-TR"/>
        </w:rPr>
        <w:t>0</w:t>
      </w:r>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index_col</w:t>
      </w:r>
      <w:proofErr w:type="spellEnd"/>
      <w:r w:rsidRPr="00D8689F">
        <w:rPr>
          <w:rFonts w:ascii="Consolas" w:eastAsia="Times New Roman" w:hAnsi="Consolas" w:cs="Consolas"/>
          <w:color w:val="000000"/>
          <w:sz w:val="21"/>
          <w:szCs w:val="21"/>
          <w:lang w:eastAsia="tr-TR"/>
        </w:rPr>
        <w:t>=</w:t>
      </w:r>
      <w:r w:rsidRPr="00D8689F">
        <w:rPr>
          <w:rFonts w:ascii="Consolas" w:eastAsia="Times New Roman" w:hAnsi="Consolas" w:cs="Consolas"/>
          <w:color w:val="09885A"/>
          <w:sz w:val="21"/>
          <w:szCs w:val="21"/>
          <w:lang w:eastAsia="tr-TR"/>
        </w:rPr>
        <w:t>0</w:t>
      </w:r>
      <w:r w:rsidRPr="00D8689F">
        <w:rPr>
          <w:rFonts w:ascii="Consolas" w:eastAsia="Times New Roman" w:hAnsi="Consolas" w:cs="Consolas"/>
          <w:color w:val="000000"/>
          <w:sz w:val="21"/>
          <w:szCs w:val="21"/>
          <w:lang w:eastAsia="tr-TR"/>
        </w:rPr>
        <w:t>)</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r w:rsidRPr="00D8689F">
        <w:rPr>
          <w:rFonts w:ascii="Consolas" w:eastAsia="Times New Roman" w:hAnsi="Consolas" w:cs="Consolas"/>
          <w:color w:val="000000"/>
          <w:sz w:val="21"/>
          <w:szCs w:val="21"/>
          <w:lang w:eastAsia="tr-TR"/>
        </w:rPr>
        <w:t xml:space="preserve">data_ = </w:t>
      </w:r>
      <w:proofErr w:type="spellStart"/>
      <w:proofErr w:type="gramStart"/>
      <w:r w:rsidRPr="00D8689F">
        <w:rPr>
          <w:rFonts w:ascii="Consolas" w:eastAsia="Times New Roman" w:hAnsi="Consolas" w:cs="Consolas"/>
          <w:color w:val="000000"/>
          <w:sz w:val="21"/>
          <w:szCs w:val="21"/>
          <w:lang w:eastAsia="tr-TR"/>
        </w:rPr>
        <w:t>dataset.head</w:t>
      </w:r>
      <w:proofErr w:type="spellEnd"/>
      <w:proofErr w:type="gramEnd"/>
      <w:r w:rsidRPr="00D8689F">
        <w:rPr>
          <w:rFonts w:ascii="Consolas" w:eastAsia="Times New Roman" w:hAnsi="Consolas" w:cs="Consolas"/>
          <w:color w:val="000000"/>
          <w:sz w:val="21"/>
          <w:szCs w:val="21"/>
          <w:lang w:eastAsia="tr-TR"/>
        </w:rPr>
        <w:t>()</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00"/>
          <w:sz w:val="21"/>
          <w:szCs w:val="21"/>
          <w:lang w:eastAsia="tr-TR"/>
        </w:rPr>
        <w:t>values</w:t>
      </w:r>
      <w:proofErr w:type="spellEnd"/>
      <w:r w:rsidRPr="00D8689F">
        <w:rPr>
          <w:rFonts w:ascii="Consolas" w:eastAsia="Times New Roman" w:hAnsi="Consolas" w:cs="Consolas"/>
          <w:color w:val="000000"/>
          <w:sz w:val="21"/>
          <w:szCs w:val="21"/>
          <w:lang w:eastAsia="tr-TR"/>
        </w:rPr>
        <w:t xml:space="preserve"> = </w:t>
      </w:r>
      <w:proofErr w:type="spellStart"/>
      <w:proofErr w:type="gramStart"/>
      <w:r w:rsidRPr="00D8689F">
        <w:rPr>
          <w:rFonts w:ascii="Consolas" w:eastAsia="Times New Roman" w:hAnsi="Consolas" w:cs="Consolas"/>
          <w:color w:val="000000"/>
          <w:sz w:val="21"/>
          <w:szCs w:val="21"/>
          <w:lang w:eastAsia="tr-TR"/>
        </w:rPr>
        <w:t>dataset.values</w:t>
      </w:r>
      <w:proofErr w:type="spellEnd"/>
      <w:proofErr w:type="gramEnd"/>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r w:rsidRPr="00D8689F">
        <w:rPr>
          <w:rFonts w:ascii="Consolas" w:eastAsia="Times New Roman" w:hAnsi="Consolas" w:cs="Consolas"/>
          <w:color w:val="AAAAAA"/>
          <w:sz w:val="21"/>
          <w:szCs w:val="21"/>
          <w:lang w:eastAsia="tr-TR"/>
        </w:rPr>
        <w:t xml:space="preserve"># </w:t>
      </w:r>
      <w:proofErr w:type="spellStart"/>
      <w:r w:rsidRPr="00D8689F">
        <w:rPr>
          <w:rFonts w:ascii="Consolas" w:eastAsia="Times New Roman" w:hAnsi="Consolas" w:cs="Consolas"/>
          <w:color w:val="AAAAAA"/>
          <w:sz w:val="21"/>
          <w:szCs w:val="21"/>
          <w:lang w:eastAsia="tr-TR"/>
        </w:rPr>
        <w:t>specify</w:t>
      </w:r>
      <w:proofErr w:type="spellEnd"/>
      <w:r w:rsidRPr="00D8689F">
        <w:rPr>
          <w:rFonts w:ascii="Consolas" w:eastAsia="Times New Roman" w:hAnsi="Consolas" w:cs="Consolas"/>
          <w:color w:val="AAAAAA"/>
          <w:sz w:val="21"/>
          <w:szCs w:val="21"/>
          <w:lang w:eastAsia="tr-TR"/>
        </w:rPr>
        <w:t xml:space="preserve"> </w:t>
      </w:r>
      <w:proofErr w:type="spellStart"/>
      <w:r w:rsidRPr="00D8689F">
        <w:rPr>
          <w:rFonts w:ascii="Consolas" w:eastAsia="Times New Roman" w:hAnsi="Consolas" w:cs="Consolas"/>
          <w:color w:val="AAAAAA"/>
          <w:sz w:val="21"/>
          <w:szCs w:val="21"/>
          <w:lang w:eastAsia="tr-TR"/>
        </w:rPr>
        <w:t>columns</w:t>
      </w:r>
      <w:proofErr w:type="spellEnd"/>
      <w:r w:rsidRPr="00D8689F">
        <w:rPr>
          <w:rFonts w:ascii="Consolas" w:eastAsia="Times New Roman" w:hAnsi="Consolas" w:cs="Consolas"/>
          <w:color w:val="AAAAAA"/>
          <w:sz w:val="21"/>
          <w:szCs w:val="21"/>
          <w:lang w:eastAsia="tr-TR"/>
        </w:rPr>
        <w:t xml:space="preserve"> </w:t>
      </w:r>
      <w:proofErr w:type="spellStart"/>
      <w:r w:rsidRPr="00D8689F">
        <w:rPr>
          <w:rFonts w:ascii="Consolas" w:eastAsia="Times New Roman" w:hAnsi="Consolas" w:cs="Consolas"/>
          <w:color w:val="AAAAAA"/>
          <w:sz w:val="21"/>
          <w:szCs w:val="21"/>
          <w:lang w:eastAsia="tr-TR"/>
        </w:rPr>
        <w:t>to</w:t>
      </w:r>
      <w:proofErr w:type="spellEnd"/>
      <w:r w:rsidRPr="00D8689F">
        <w:rPr>
          <w:rFonts w:ascii="Consolas" w:eastAsia="Times New Roman" w:hAnsi="Consolas" w:cs="Consolas"/>
          <w:color w:val="AAAAAA"/>
          <w:sz w:val="21"/>
          <w:szCs w:val="21"/>
          <w:lang w:eastAsia="tr-TR"/>
        </w:rPr>
        <w:t xml:space="preserve"> </w:t>
      </w:r>
      <w:proofErr w:type="spellStart"/>
      <w:r w:rsidRPr="00D8689F">
        <w:rPr>
          <w:rFonts w:ascii="Consolas" w:eastAsia="Times New Roman" w:hAnsi="Consolas" w:cs="Consolas"/>
          <w:color w:val="AAAAAA"/>
          <w:sz w:val="21"/>
          <w:szCs w:val="21"/>
          <w:lang w:eastAsia="tr-TR"/>
        </w:rPr>
        <w:t>plot</w:t>
      </w:r>
      <w:proofErr w:type="spellEnd"/>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00"/>
          <w:sz w:val="21"/>
          <w:szCs w:val="21"/>
          <w:lang w:eastAsia="tr-TR"/>
        </w:rPr>
        <w:t>groups</w:t>
      </w:r>
      <w:proofErr w:type="spellEnd"/>
      <w:r w:rsidRPr="00D8689F">
        <w:rPr>
          <w:rFonts w:ascii="Consolas" w:eastAsia="Times New Roman" w:hAnsi="Consolas" w:cs="Consolas"/>
          <w:color w:val="000000"/>
          <w:sz w:val="21"/>
          <w:szCs w:val="21"/>
          <w:lang w:eastAsia="tr-TR"/>
        </w:rPr>
        <w:t xml:space="preserve"> = [</w:t>
      </w:r>
      <w:r w:rsidRPr="00D8689F">
        <w:rPr>
          <w:rFonts w:ascii="Consolas" w:eastAsia="Times New Roman" w:hAnsi="Consolas" w:cs="Consolas"/>
          <w:color w:val="09885A"/>
          <w:sz w:val="21"/>
          <w:szCs w:val="21"/>
          <w:lang w:eastAsia="tr-TR"/>
        </w:rPr>
        <w:t>0</w:t>
      </w:r>
      <w:r w:rsidRPr="00D8689F">
        <w:rPr>
          <w:rFonts w:ascii="Consolas" w:eastAsia="Times New Roman" w:hAnsi="Consolas" w:cs="Consolas"/>
          <w:color w:val="000000"/>
          <w:sz w:val="21"/>
          <w:szCs w:val="21"/>
          <w:lang w:eastAsia="tr-TR"/>
        </w:rPr>
        <w:t xml:space="preserve">, </w:t>
      </w:r>
      <w:r w:rsidRPr="00D8689F">
        <w:rPr>
          <w:rFonts w:ascii="Consolas" w:eastAsia="Times New Roman" w:hAnsi="Consolas" w:cs="Consolas"/>
          <w:color w:val="09885A"/>
          <w:sz w:val="21"/>
          <w:szCs w:val="21"/>
          <w:lang w:eastAsia="tr-TR"/>
        </w:rPr>
        <w:t>1</w:t>
      </w:r>
      <w:r w:rsidRPr="00D8689F">
        <w:rPr>
          <w:rFonts w:ascii="Consolas" w:eastAsia="Times New Roman" w:hAnsi="Consolas" w:cs="Consolas"/>
          <w:color w:val="000000"/>
          <w:sz w:val="21"/>
          <w:szCs w:val="21"/>
          <w:lang w:eastAsia="tr-TR"/>
        </w:rPr>
        <w:t xml:space="preserve">, </w:t>
      </w:r>
      <w:r w:rsidRPr="00D8689F">
        <w:rPr>
          <w:rFonts w:ascii="Consolas" w:eastAsia="Times New Roman" w:hAnsi="Consolas" w:cs="Consolas"/>
          <w:color w:val="09885A"/>
          <w:sz w:val="21"/>
          <w:szCs w:val="21"/>
          <w:lang w:eastAsia="tr-TR"/>
        </w:rPr>
        <w:t>2</w:t>
      </w:r>
      <w:r w:rsidRPr="00D8689F">
        <w:rPr>
          <w:rFonts w:ascii="Consolas" w:eastAsia="Times New Roman" w:hAnsi="Consolas" w:cs="Consolas"/>
          <w:color w:val="000000"/>
          <w:sz w:val="21"/>
          <w:szCs w:val="21"/>
          <w:lang w:eastAsia="tr-TR"/>
        </w:rPr>
        <w:t xml:space="preserve">, </w:t>
      </w:r>
      <w:r w:rsidRPr="00D8689F">
        <w:rPr>
          <w:rFonts w:ascii="Consolas" w:eastAsia="Times New Roman" w:hAnsi="Consolas" w:cs="Consolas"/>
          <w:color w:val="09885A"/>
          <w:sz w:val="21"/>
          <w:szCs w:val="21"/>
          <w:lang w:eastAsia="tr-TR"/>
        </w:rPr>
        <w:t>3</w:t>
      </w:r>
      <w:r w:rsidRPr="00D8689F">
        <w:rPr>
          <w:rFonts w:ascii="Consolas" w:eastAsia="Times New Roman" w:hAnsi="Consolas" w:cs="Consolas"/>
          <w:color w:val="000000"/>
          <w:sz w:val="21"/>
          <w:szCs w:val="21"/>
          <w:lang w:eastAsia="tr-TR"/>
        </w:rPr>
        <w:t xml:space="preserve">, </w:t>
      </w:r>
      <w:r w:rsidRPr="00D8689F">
        <w:rPr>
          <w:rFonts w:ascii="Consolas" w:eastAsia="Times New Roman" w:hAnsi="Consolas" w:cs="Consolas"/>
          <w:color w:val="09885A"/>
          <w:sz w:val="21"/>
          <w:szCs w:val="21"/>
          <w:lang w:eastAsia="tr-TR"/>
        </w:rPr>
        <w:t>4</w:t>
      </w:r>
      <w:r w:rsidRPr="00D8689F">
        <w:rPr>
          <w:rFonts w:ascii="Consolas" w:eastAsia="Times New Roman" w:hAnsi="Consolas" w:cs="Consolas"/>
          <w:color w:val="000000"/>
          <w:sz w:val="21"/>
          <w:szCs w:val="21"/>
          <w:lang w:eastAsia="tr-TR"/>
        </w:rPr>
        <w:t xml:space="preserve">, </w:t>
      </w:r>
      <w:r w:rsidRPr="00D8689F">
        <w:rPr>
          <w:rFonts w:ascii="Consolas" w:eastAsia="Times New Roman" w:hAnsi="Consolas" w:cs="Consolas"/>
          <w:color w:val="09885A"/>
          <w:sz w:val="21"/>
          <w:szCs w:val="21"/>
          <w:lang w:eastAsia="tr-TR"/>
        </w:rPr>
        <w:t>5</w:t>
      </w:r>
      <w:r w:rsidRPr="00D8689F">
        <w:rPr>
          <w:rFonts w:ascii="Consolas" w:eastAsia="Times New Roman" w:hAnsi="Consolas" w:cs="Consolas"/>
          <w:color w:val="000000"/>
          <w:sz w:val="21"/>
          <w:szCs w:val="21"/>
          <w:lang w:eastAsia="tr-TR"/>
        </w:rPr>
        <w:t>]</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gramStart"/>
      <w:r w:rsidRPr="00D8689F">
        <w:rPr>
          <w:rFonts w:ascii="Consolas" w:eastAsia="Times New Roman" w:hAnsi="Consolas" w:cs="Consolas"/>
          <w:color w:val="000000"/>
          <w:sz w:val="21"/>
          <w:szCs w:val="21"/>
          <w:lang w:eastAsia="tr-TR"/>
        </w:rPr>
        <w:t>i</w:t>
      </w:r>
      <w:proofErr w:type="gramEnd"/>
      <w:r w:rsidRPr="00D8689F">
        <w:rPr>
          <w:rFonts w:ascii="Consolas" w:eastAsia="Times New Roman" w:hAnsi="Consolas" w:cs="Consolas"/>
          <w:color w:val="000000"/>
          <w:sz w:val="21"/>
          <w:szCs w:val="21"/>
          <w:lang w:eastAsia="tr-TR"/>
        </w:rPr>
        <w:t xml:space="preserve"> = </w:t>
      </w:r>
      <w:r w:rsidRPr="00D8689F">
        <w:rPr>
          <w:rFonts w:ascii="Consolas" w:eastAsia="Times New Roman" w:hAnsi="Consolas" w:cs="Consolas"/>
          <w:color w:val="09885A"/>
          <w:sz w:val="21"/>
          <w:szCs w:val="21"/>
          <w:lang w:eastAsia="tr-TR"/>
        </w:rPr>
        <w:t>1</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r w:rsidRPr="00D8689F">
        <w:rPr>
          <w:rFonts w:ascii="Consolas" w:eastAsia="Times New Roman" w:hAnsi="Consolas" w:cs="Consolas"/>
          <w:color w:val="AAAAAA"/>
          <w:sz w:val="21"/>
          <w:szCs w:val="21"/>
          <w:lang w:eastAsia="tr-TR"/>
        </w:rPr>
        <w:t xml:space="preserve"># </w:t>
      </w:r>
      <w:proofErr w:type="spellStart"/>
      <w:r w:rsidRPr="00D8689F">
        <w:rPr>
          <w:rFonts w:ascii="Consolas" w:eastAsia="Times New Roman" w:hAnsi="Consolas" w:cs="Consolas"/>
          <w:color w:val="AAAAAA"/>
          <w:sz w:val="21"/>
          <w:szCs w:val="21"/>
          <w:lang w:eastAsia="tr-TR"/>
        </w:rPr>
        <w:t>plot</w:t>
      </w:r>
      <w:proofErr w:type="spellEnd"/>
      <w:r w:rsidRPr="00D8689F">
        <w:rPr>
          <w:rFonts w:ascii="Consolas" w:eastAsia="Times New Roman" w:hAnsi="Consolas" w:cs="Consolas"/>
          <w:color w:val="AAAAAA"/>
          <w:sz w:val="21"/>
          <w:szCs w:val="21"/>
          <w:lang w:eastAsia="tr-TR"/>
        </w:rPr>
        <w:t xml:space="preserve"> </w:t>
      </w:r>
      <w:proofErr w:type="spellStart"/>
      <w:r w:rsidRPr="00D8689F">
        <w:rPr>
          <w:rFonts w:ascii="Consolas" w:eastAsia="Times New Roman" w:hAnsi="Consolas" w:cs="Consolas"/>
          <w:color w:val="AAAAAA"/>
          <w:sz w:val="21"/>
          <w:szCs w:val="21"/>
          <w:lang w:eastAsia="tr-TR"/>
        </w:rPr>
        <w:t>each</w:t>
      </w:r>
      <w:proofErr w:type="spellEnd"/>
      <w:r w:rsidRPr="00D8689F">
        <w:rPr>
          <w:rFonts w:ascii="Consolas" w:eastAsia="Times New Roman" w:hAnsi="Consolas" w:cs="Consolas"/>
          <w:color w:val="AAAAAA"/>
          <w:sz w:val="21"/>
          <w:szCs w:val="21"/>
          <w:lang w:eastAsia="tr-TR"/>
        </w:rPr>
        <w:t xml:space="preserve"> </w:t>
      </w:r>
      <w:proofErr w:type="spellStart"/>
      <w:r w:rsidRPr="00D8689F">
        <w:rPr>
          <w:rFonts w:ascii="Consolas" w:eastAsia="Times New Roman" w:hAnsi="Consolas" w:cs="Consolas"/>
          <w:color w:val="AAAAAA"/>
          <w:sz w:val="21"/>
          <w:szCs w:val="21"/>
          <w:lang w:eastAsia="tr-TR"/>
        </w:rPr>
        <w:t>column</w:t>
      </w:r>
      <w:proofErr w:type="spellEnd"/>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8689F">
        <w:rPr>
          <w:rFonts w:ascii="Consolas" w:eastAsia="Times New Roman" w:hAnsi="Consolas" w:cs="Consolas"/>
          <w:color w:val="000000"/>
          <w:sz w:val="21"/>
          <w:szCs w:val="21"/>
          <w:lang w:eastAsia="tr-TR"/>
        </w:rPr>
        <w:t>pyplot.figure</w:t>
      </w:r>
      <w:proofErr w:type="spellEnd"/>
      <w:proofErr w:type="gramEnd"/>
      <w:r w:rsidRPr="00D8689F">
        <w:rPr>
          <w:rFonts w:ascii="Consolas" w:eastAsia="Times New Roman" w:hAnsi="Consolas" w:cs="Consolas"/>
          <w:color w:val="000000"/>
          <w:sz w:val="21"/>
          <w:szCs w:val="21"/>
          <w:lang w:eastAsia="tr-TR"/>
        </w:rPr>
        <w:t>(</w:t>
      </w:r>
      <w:proofErr w:type="spellStart"/>
      <w:r w:rsidRPr="00D8689F">
        <w:rPr>
          <w:rFonts w:ascii="Consolas" w:eastAsia="Times New Roman" w:hAnsi="Consolas" w:cs="Consolas"/>
          <w:color w:val="000000"/>
          <w:sz w:val="21"/>
          <w:szCs w:val="21"/>
          <w:lang w:eastAsia="tr-TR"/>
        </w:rPr>
        <w:t>figsize</w:t>
      </w:r>
      <w:proofErr w:type="spellEnd"/>
      <w:r w:rsidRPr="00D8689F">
        <w:rPr>
          <w:rFonts w:ascii="Consolas" w:eastAsia="Times New Roman" w:hAnsi="Consolas" w:cs="Consolas"/>
          <w:color w:val="000000"/>
          <w:sz w:val="21"/>
          <w:szCs w:val="21"/>
          <w:lang w:eastAsia="tr-TR"/>
        </w:rPr>
        <w:t>=(</w:t>
      </w:r>
      <w:r w:rsidRPr="00D8689F">
        <w:rPr>
          <w:rFonts w:ascii="Consolas" w:eastAsia="Times New Roman" w:hAnsi="Consolas" w:cs="Consolas"/>
          <w:color w:val="09885A"/>
          <w:sz w:val="21"/>
          <w:szCs w:val="21"/>
          <w:lang w:eastAsia="tr-TR"/>
        </w:rPr>
        <w:t>16</w:t>
      </w:r>
      <w:r w:rsidRPr="00D8689F">
        <w:rPr>
          <w:rFonts w:ascii="Consolas" w:eastAsia="Times New Roman" w:hAnsi="Consolas" w:cs="Consolas"/>
          <w:color w:val="000000"/>
          <w:sz w:val="21"/>
          <w:szCs w:val="21"/>
          <w:lang w:eastAsia="tr-TR"/>
        </w:rPr>
        <w:t>,</w:t>
      </w:r>
      <w:r w:rsidRPr="00D8689F">
        <w:rPr>
          <w:rFonts w:ascii="Consolas" w:eastAsia="Times New Roman" w:hAnsi="Consolas" w:cs="Consolas"/>
          <w:color w:val="09885A"/>
          <w:sz w:val="21"/>
          <w:szCs w:val="21"/>
          <w:lang w:eastAsia="tr-TR"/>
        </w:rPr>
        <w:t>8</w:t>
      </w:r>
      <w:r w:rsidRPr="00D8689F">
        <w:rPr>
          <w:rFonts w:ascii="Consolas" w:eastAsia="Times New Roman" w:hAnsi="Consolas" w:cs="Consolas"/>
          <w:color w:val="000000"/>
          <w:sz w:val="21"/>
          <w:szCs w:val="21"/>
          <w:lang w:eastAsia="tr-TR"/>
        </w:rPr>
        <w:t>))</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r w:rsidRPr="00D8689F">
        <w:rPr>
          <w:rFonts w:ascii="Consolas" w:eastAsia="Times New Roman" w:hAnsi="Consolas" w:cs="Consolas"/>
          <w:color w:val="0000FF"/>
          <w:sz w:val="21"/>
          <w:szCs w:val="21"/>
          <w:lang w:eastAsia="tr-TR"/>
        </w:rPr>
        <w:t>for</w:t>
      </w:r>
      <w:proofErr w:type="spell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group</w:t>
      </w:r>
      <w:proofErr w:type="spellEnd"/>
      <w:r w:rsidRPr="00D8689F">
        <w:rPr>
          <w:rFonts w:ascii="Consolas" w:eastAsia="Times New Roman" w:hAnsi="Consolas" w:cs="Consolas"/>
          <w:color w:val="000000"/>
          <w:sz w:val="21"/>
          <w:szCs w:val="21"/>
          <w:lang w:eastAsia="tr-TR"/>
        </w:rPr>
        <w:t xml:space="preserve"> </w:t>
      </w:r>
      <w:r w:rsidRPr="00D8689F">
        <w:rPr>
          <w:rFonts w:ascii="Consolas" w:eastAsia="Times New Roman" w:hAnsi="Consolas" w:cs="Consolas"/>
          <w:color w:val="0000FF"/>
          <w:sz w:val="21"/>
          <w:szCs w:val="21"/>
          <w:lang w:eastAsia="tr-TR"/>
        </w:rPr>
        <w:t>in</w:t>
      </w:r>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groups</w:t>
      </w:r>
      <w:proofErr w:type="spellEnd"/>
      <w:r w:rsidRPr="00D8689F">
        <w:rPr>
          <w:rFonts w:ascii="Consolas" w:eastAsia="Times New Roman" w:hAnsi="Consolas" w:cs="Consolas"/>
          <w:color w:val="000000"/>
          <w:sz w:val="21"/>
          <w:szCs w:val="21"/>
          <w:lang w:eastAsia="tr-TR"/>
        </w:rPr>
        <w:t>:</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r w:rsidRPr="00D8689F">
        <w:rPr>
          <w:rFonts w:ascii="Consolas" w:eastAsia="Times New Roman" w:hAnsi="Consolas" w:cs="Consolas"/>
          <w:color w:val="000000"/>
          <w:sz w:val="21"/>
          <w:szCs w:val="21"/>
          <w:lang w:eastAsia="tr-TR"/>
        </w:rPr>
        <w:t>  </w:t>
      </w:r>
      <w:proofErr w:type="spellStart"/>
      <w:proofErr w:type="gramStart"/>
      <w:r w:rsidRPr="00D8689F">
        <w:rPr>
          <w:rFonts w:ascii="Consolas" w:eastAsia="Times New Roman" w:hAnsi="Consolas" w:cs="Consolas"/>
          <w:color w:val="000000"/>
          <w:sz w:val="21"/>
          <w:szCs w:val="21"/>
          <w:lang w:eastAsia="tr-TR"/>
        </w:rPr>
        <w:t>pyplot.subplot</w:t>
      </w:r>
      <w:proofErr w:type="spellEnd"/>
      <w:proofErr w:type="gramEnd"/>
      <w:r w:rsidRPr="00D8689F">
        <w:rPr>
          <w:rFonts w:ascii="Consolas" w:eastAsia="Times New Roman" w:hAnsi="Consolas" w:cs="Consolas"/>
          <w:color w:val="000000"/>
          <w:sz w:val="21"/>
          <w:szCs w:val="21"/>
          <w:lang w:eastAsia="tr-TR"/>
        </w:rPr>
        <w:t>(</w:t>
      </w:r>
      <w:proofErr w:type="spellStart"/>
      <w:r w:rsidRPr="00D8689F">
        <w:rPr>
          <w:rFonts w:ascii="Consolas" w:eastAsia="Times New Roman" w:hAnsi="Consolas" w:cs="Consolas"/>
          <w:color w:val="0000FF"/>
          <w:sz w:val="21"/>
          <w:szCs w:val="21"/>
          <w:lang w:eastAsia="tr-TR"/>
        </w:rPr>
        <w:t>len</w:t>
      </w:r>
      <w:proofErr w:type="spellEnd"/>
      <w:r w:rsidRPr="00D8689F">
        <w:rPr>
          <w:rFonts w:ascii="Consolas" w:eastAsia="Times New Roman" w:hAnsi="Consolas" w:cs="Consolas"/>
          <w:color w:val="000000"/>
          <w:sz w:val="21"/>
          <w:szCs w:val="21"/>
          <w:lang w:eastAsia="tr-TR"/>
        </w:rPr>
        <w:t>(</w:t>
      </w:r>
      <w:proofErr w:type="spellStart"/>
      <w:r w:rsidRPr="00D8689F">
        <w:rPr>
          <w:rFonts w:ascii="Consolas" w:eastAsia="Times New Roman" w:hAnsi="Consolas" w:cs="Consolas"/>
          <w:color w:val="000000"/>
          <w:sz w:val="21"/>
          <w:szCs w:val="21"/>
          <w:lang w:eastAsia="tr-TR"/>
        </w:rPr>
        <w:t>groups</w:t>
      </w:r>
      <w:proofErr w:type="spellEnd"/>
      <w:r w:rsidRPr="00D8689F">
        <w:rPr>
          <w:rFonts w:ascii="Consolas" w:eastAsia="Times New Roman" w:hAnsi="Consolas" w:cs="Consolas"/>
          <w:color w:val="000000"/>
          <w:sz w:val="21"/>
          <w:szCs w:val="21"/>
          <w:lang w:eastAsia="tr-TR"/>
        </w:rPr>
        <w:t xml:space="preserve">), </w:t>
      </w:r>
      <w:r w:rsidRPr="00D8689F">
        <w:rPr>
          <w:rFonts w:ascii="Consolas" w:eastAsia="Times New Roman" w:hAnsi="Consolas" w:cs="Consolas"/>
          <w:color w:val="09885A"/>
          <w:sz w:val="21"/>
          <w:szCs w:val="21"/>
          <w:lang w:eastAsia="tr-TR"/>
        </w:rPr>
        <w:t>1</w:t>
      </w:r>
      <w:r w:rsidRPr="00D8689F">
        <w:rPr>
          <w:rFonts w:ascii="Consolas" w:eastAsia="Times New Roman" w:hAnsi="Consolas" w:cs="Consolas"/>
          <w:color w:val="000000"/>
          <w:sz w:val="21"/>
          <w:szCs w:val="21"/>
          <w:lang w:eastAsia="tr-TR"/>
        </w:rPr>
        <w:t>, i)</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r w:rsidRPr="00D8689F">
        <w:rPr>
          <w:rFonts w:ascii="Consolas" w:eastAsia="Times New Roman" w:hAnsi="Consolas" w:cs="Consolas"/>
          <w:color w:val="000000"/>
          <w:sz w:val="21"/>
          <w:szCs w:val="21"/>
          <w:lang w:eastAsia="tr-TR"/>
        </w:rPr>
        <w:t>  </w:t>
      </w:r>
      <w:proofErr w:type="spellStart"/>
      <w:r w:rsidRPr="00D8689F">
        <w:rPr>
          <w:rFonts w:ascii="Consolas" w:eastAsia="Times New Roman" w:hAnsi="Consolas" w:cs="Consolas"/>
          <w:color w:val="000000"/>
          <w:sz w:val="21"/>
          <w:szCs w:val="21"/>
          <w:lang w:eastAsia="tr-TR"/>
        </w:rPr>
        <w:t>pyplot.plot</w:t>
      </w:r>
      <w:proofErr w:type="spellEnd"/>
      <w:r w:rsidRPr="00D8689F">
        <w:rPr>
          <w:rFonts w:ascii="Consolas" w:eastAsia="Times New Roman" w:hAnsi="Consolas" w:cs="Consolas"/>
          <w:color w:val="000000"/>
          <w:sz w:val="21"/>
          <w:szCs w:val="21"/>
          <w:lang w:eastAsia="tr-TR"/>
        </w:rPr>
        <w:t>(</w:t>
      </w:r>
      <w:proofErr w:type="spellStart"/>
      <w:r w:rsidRPr="00D8689F">
        <w:rPr>
          <w:rFonts w:ascii="Consolas" w:eastAsia="Times New Roman" w:hAnsi="Consolas" w:cs="Consolas"/>
          <w:color w:val="000000"/>
          <w:sz w:val="21"/>
          <w:szCs w:val="21"/>
          <w:lang w:eastAsia="tr-TR"/>
        </w:rPr>
        <w:t>values</w:t>
      </w:r>
      <w:proofErr w:type="spellEnd"/>
      <w:r w:rsidRPr="00D8689F">
        <w:rPr>
          <w:rFonts w:ascii="Consolas" w:eastAsia="Times New Roman" w:hAnsi="Consolas" w:cs="Consolas"/>
          <w:color w:val="000000"/>
          <w:sz w:val="21"/>
          <w:szCs w:val="21"/>
          <w:lang w:eastAsia="tr-TR"/>
        </w:rPr>
        <w:t>[</w:t>
      </w:r>
      <w:proofErr w:type="gramStart"/>
      <w:r w:rsidRPr="00D8689F">
        <w:rPr>
          <w:rFonts w:ascii="Consolas" w:eastAsia="Times New Roman" w:hAnsi="Consolas" w:cs="Consolas"/>
          <w:color w:val="000000"/>
          <w:sz w:val="21"/>
          <w:szCs w:val="21"/>
          <w:lang w:eastAsia="tr-TR"/>
        </w:rPr>
        <w:t>:,</w:t>
      </w:r>
      <w:proofErr w:type="gramEnd"/>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group</w:t>
      </w:r>
      <w:proofErr w:type="spellEnd"/>
      <w:r w:rsidRPr="00D8689F">
        <w:rPr>
          <w:rFonts w:ascii="Consolas" w:eastAsia="Times New Roman" w:hAnsi="Consolas" w:cs="Consolas"/>
          <w:color w:val="000000"/>
          <w:sz w:val="21"/>
          <w:szCs w:val="21"/>
          <w:lang w:eastAsia="tr-TR"/>
        </w:rPr>
        <w:t>])</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r w:rsidRPr="00D8689F">
        <w:rPr>
          <w:rFonts w:ascii="Consolas" w:eastAsia="Times New Roman" w:hAnsi="Consolas" w:cs="Consolas"/>
          <w:color w:val="000000"/>
          <w:sz w:val="21"/>
          <w:szCs w:val="21"/>
          <w:lang w:eastAsia="tr-TR"/>
        </w:rPr>
        <w:t>  </w:t>
      </w:r>
      <w:proofErr w:type="spellStart"/>
      <w:proofErr w:type="gramStart"/>
      <w:r w:rsidRPr="00D8689F">
        <w:rPr>
          <w:rFonts w:ascii="Consolas" w:eastAsia="Times New Roman" w:hAnsi="Consolas" w:cs="Consolas"/>
          <w:color w:val="000000"/>
          <w:sz w:val="21"/>
          <w:szCs w:val="21"/>
          <w:lang w:eastAsia="tr-TR"/>
        </w:rPr>
        <w:t>pyplot.title</w:t>
      </w:r>
      <w:proofErr w:type="spellEnd"/>
      <w:proofErr w:type="gramEnd"/>
      <w:r w:rsidRPr="00D8689F">
        <w:rPr>
          <w:rFonts w:ascii="Consolas" w:eastAsia="Times New Roman" w:hAnsi="Consolas" w:cs="Consolas"/>
          <w:color w:val="000000"/>
          <w:sz w:val="21"/>
          <w:szCs w:val="21"/>
          <w:lang w:eastAsia="tr-TR"/>
        </w:rPr>
        <w:t>(</w:t>
      </w:r>
      <w:proofErr w:type="spellStart"/>
      <w:r w:rsidRPr="00D8689F">
        <w:rPr>
          <w:rFonts w:ascii="Consolas" w:eastAsia="Times New Roman" w:hAnsi="Consolas" w:cs="Consolas"/>
          <w:color w:val="000000"/>
          <w:sz w:val="21"/>
          <w:szCs w:val="21"/>
          <w:lang w:eastAsia="tr-TR"/>
        </w:rPr>
        <w:t>dataset.columns</w:t>
      </w:r>
      <w:proofErr w:type="spellEnd"/>
      <w:r w:rsidRPr="00D8689F">
        <w:rPr>
          <w:rFonts w:ascii="Consolas" w:eastAsia="Times New Roman" w:hAnsi="Consolas" w:cs="Consolas"/>
          <w:color w:val="000000"/>
          <w:sz w:val="21"/>
          <w:szCs w:val="21"/>
          <w:lang w:eastAsia="tr-TR"/>
        </w:rPr>
        <w:t>[</w:t>
      </w:r>
      <w:proofErr w:type="spellStart"/>
      <w:r w:rsidRPr="00D8689F">
        <w:rPr>
          <w:rFonts w:ascii="Consolas" w:eastAsia="Times New Roman" w:hAnsi="Consolas" w:cs="Consolas"/>
          <w:color w:val="000000"/>
          <w:sz w:val="21"/>
          <w:szCs w:val="21"/>
          <w:lang w:eastAsia="tr-TR"/>
        </w:rPr>
        <w:t>group</w:t>
      </w:r>
      <w:proofErr w:type="spellEnd"/>
      <w:r w:rsidRPr="00D8689F">
        <w:rPr>
          <w:rFonts w:ascii="Consolas" w:eastAsia="Times New Roman" w:hAnsi="Consolas" w:cs="Consolas"/>
          <w:color w:val="000000"/>
          <w:sz w:val="21"/>
          <w:szCs w:val="21"/>
          <w:lang w:eastAsia="tr-TR"/>
        </w:rPr>
        <w:t>], y=</w:t>
      </w:r>
      <w:r w:rsidRPr="00D8689F">
        <w:rPr>
          <w:rFonts w:ascii="Consolas" w:eastAsia="Times New Roman" w:hAnsi="Consolas" w:cs="Consolas"/>
          <w:color w:val="09885A"/>
          <w:sz w:val="21"/>
          <w:szCs w:val="21"/>
          <w:lang w:eastAsia="tr-TR"/>
        </w:rPr>
        <w:t>0.5</w:t>
      </w:r>
      <w:r w:rsidRPr="00D8689F">
        <w:rPr>
          <w:rFonts w:ascii="Consolas" w:eastAsia="Times New Roman" w:hAnsi="Consolas" w:cs="Consolas"/>
          <w:color w:val="000000"/>
          <w:sz w:val="21"/>
          <w:szCs w:val="21"/>
          <w:lang w:eastAsia="tr-TR"/>
        </w:rPr>
        <w:t xml:space="preserve">, </w:t>
      </w:r>
      <w:proofErr w:type="spellStart"/>
      <w:r w:rsidRPr="00D8689F">
        <w:rPr>
          <w:rFonts w:ascii="Consolas" w:eastAsia="Times New Roman" w:hAnsi="Consolas" w:cs="Consolas"/>
          <w:color w:val="000000"/>
          <w:sz w:val="21"/>
          <w:szCs w:val="21"/>
          <w:lang w:eastAsia="tr-TR"/>
        </w:rPr>
        <w:t>loc</w:t>
      </w:r>
      <w:proofErr w:type="spellEnd"/>
      <w:r w:rsidRPr="00D8689F">
        <w:rPr>
          <w:rFonts w:ascii="Consolas" w:eastAsia="Times New Roman" w:hAnsi="Consolas" w:cs="Consolas"/>
          <w:color w:val="000000"/>
          <w:sz w:val="21"/>
          <w:szCs w:val="21"/>
          <w:lang w:eastAsia="tr-TR"/>
        </w:rPr>
        <w:t>=</w:t>
      </w:r>
      <w:r w:rsidRPr="00D8689F">
        <w:rPr>
          <w:rFonts w:ascii="Consolas" w:eastAsia="Times New Roman" w:hAnsi="Consolas" w:cs="Consolas"/>
          <w:color w:val="A31515"/>
          <w:sz w:val="21"/>
          <w:szCs w:val="21"/>
          <w:lang w:eastAsia="tr-TR"/>
        </w:rPr>
        <w:t>'</w:t>
      </w:r>
      <w:proofErr w:type="spellStart"/>
      <w:r w:rsidRPr="00D8689F">
        <w:rPr>
          <w:rFonts w:ascii="Consolas" w:eastAsia="Times New Roman" w:hAnsi="Consolas" w:cs="Consolas"/>
          <w:color w:val="A31515"/>
          <w:sz w:val="21"/>
          <w:szCs w:val="21"/>
          <w:lang w:eastAsia="tr-TR"/>
        </w:rPr>
        <w:t>right</w:t>
      </w:r>
      <w:proofErr w:type="spellEnd"/>
      <w:r w:rsidRPr="00D8689F">
        <w:rPr>
          <w:rFonts w:ascii="Consolas" w:eastAsia="Times New Roman" w:hAnsi="Consolas" w:cs="Consolas"/>
          <w:color w:val="A31515"/>
          <w:sz w:val="21"/>
          <w:szCs w:val="21"/>
          <w:lang w:eastAsia="tr-TR"/>
        </w:rPr>
        <w:t>'</w:t>
      </w:r>
      <w:r w:rsidRPr="00D8689F">
        <w:rPr>
          <w:rFonts w:ascii="Consolas" w:eastAsia="Times New Roman" w:hAnsi="Consolas" w:cs="Consolas"/>
          <w:color w:val="000000"/>
          <w:sz w:val="21"/>
          <w:szCs w:val="21"/>
          <w:lang w:eastAsia="tr-TR"/>
        </w:rPr>
        <w:t>)</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r w:rsidRPr="00D8689F">
        <w:rPr>
          <w:rFonts w:ascii="Consolas" w:eastAsia="Times New Roman" w:hAnsi="Consolas" w:cs="Consolas"/>
          <w:color w:val="000000"/>
          <w:sz w:val="21"/>
          <w:szCs w:val="21"/>
          <w:lang w:eastAsia="tr-TR"/>
        </w:rPr>
        <w:t>  </w:t>
      </w:r>
      <w:proofErr w:type="gramStart"/>
      <w:r w:rsidRPr="00D8689F">
        <w:rPr>
          <w:rFonts w:ascii="Consolas" w:eastAsia="Times New Roman" w:hAnsi="Consolas" w:cs="Consolas"/>
          <w:color w:val="000000"/>
          <w:sz w:val="21"/>
          <w:szCs w:val="21"/>
          <w:lang w:eastAsia="tr-TR"/>
        </w:rPr>
        <w:t>i</w:t>
      </w:r>
      <w:proofErr w:type="gramEnd"/>
      <w:r w:rsidRPr="00D8689F">
        <w:rPr>
          <w:rFonts w:ascii="Consolas" w:eastAsia="Times New Roman" w:hAnsi="Consolas" w:cs="Consolas"/>
          <w:color w:val="000000"/>
          <w:sz w:val="21"/>
          <w:szCs w:val="21"/>
          <w:lang w:eastAsia="tr-TR"/>
        </w:rPr>
        <w:t xml:space="preserve"> += </w:t>
      </w:r>
      <w:r w:rsidRPr="00D8689F">
        <w:rPr>
          <w:rFonts w:ascii="Consolas" w:eastAsia="Times New Roman" w:hAnsi="Consolas" w:cs="Consolas"/>
          <w:color w:val="09885A"/>
          <w:sz w:val="21"/>
          <w:szCs w:val="21"/>
          <w:lang w:eastAsia="tr-TR"/>
        </w:rPr>
        <w:t>1</w:t>
      </w:r>
    </w:p>
    <w:p w:rsidR="00AD2ADE" w:rsidRPr="00D8689F" w:rsidRDefault="00D8689F" w:rsidP="00AD2ADE">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8689F">
        <w:rPr>
          <w:rFonts w:ascii="Consolas" w:eastAsia="Times New Roman" w:hAnsi="Consolas" w:cs="Consolas"/>
          <w:color w:val="000000"/>
          <w:sz w:val="21"/>
          <w:szCs w:val="21"/>
          <w:lang w:eastAsia="tr-TR"/>
        </w:rPr>
        <w:t>pyplot.show</w:t>
      </w:r>
      <w:proofErr w:type="spellEnd"/>
      <w:proofErr w:type="gramEnd"/>
      <w:r w:rsidRPr="00D8689F">
        <w:rPr>
          <w:rFonts w:ascii="Consolas" w:eastAsia="Times New Roman" w:hAnsi="Consolas" w:cs="Consolas"/>
          <w:color w:val="000000"/>
          <w:sz w:val="21"/>
          <w:szCs w:val="21"/>
          <w:lang w:eastAsia="tr-TR"/>
        </w:rPr>
        <w:t>()</w:t>
      </w:r>
    </w:p>
    <w:p w:rsidR="00AD2ADE" w:rsidRPr="00AD2ADE" w:rsidRDefault="00AD2ADE" w:rsidP="00AD2ADE">
      <w:pPr>
        <w:shd w:val="clear" w:color="auto" w:fill="FFFFFE"/>
        <w:spacing w:after="0" w:line="285" w:lineRule="atLeast"/>
        <w:rPr>
          <w:rFonts w:ascii="Consolas" w:eastAsia="Times New Roman" w:hAnsi="Consolas" w:cs="Consolas"/>
          <w:b/>
          <w:color w:val="000000" w:themeColor="text1"/>
          <w:sz w:val="21"/>
          <w:szCs w:val="21"/>
          <w:lang w:eastAsia="tr-TR"/>
        </w:rPr>
      </w:pPr>
      <w:r w:rsidRPr="00AD2ADE">
        <w:rPr>
          <w:rFonts w:ascii="Consolas" w:eastAsia="Times New Roman" w:hAnsi="Consolas" w:cs="Consolas"/>
          <w:b/>
          <w:color w:val="000000" w:themeColor="text1"/>
          <w:sz w:val="21"/>
          <w:szCs w:val="21"/>
          <w:lang w:eastAsia="tr-TR"/>
        </w:rPr>
        <w:t>Ekran Çıktısı;</w:t>
      </w:r>
    </w:p>
    <w:p w:rsidR="00AD2ADE" w:rsidRDefault="00AD2ADE" w:rsidP="00AD2ADE">
      <w:pPr>
        <w:shd w:val="clear" w:color="auto" w:fill="FFFFFE"/>
        <w:spacing w:after="0" w:line="285" w:lineRule="atLeast"/>
        <w:rPr>
          <w:rFonts w:ascii="Consolas" w:eastAsia="Times New Roman" w:hAnsi="Consolas" w:cs="Consolas"/>
          <w:color w:val="000000"/>
          <w:sz w:val="21"/>
          <w:szCs w:val="21"/>
          <w:lang w:eastAsia="tr-TR"/>
        </w:rPr>
      </w:pPr>
      <w:r w:rsidRPr="00AD2ADE">
        <w:rPr>
          <w:rFonts w:ascii="Consolas" w:eastAsia="Times New Roman" w:hAnsi="Consolas" w:cs="Consolas"/>
          <w:noProof/>
          <w:color w:val="000000"/>
          <w:sz w:val="21"/>
          <w:szCs w:val="21"/>
          <w:lang w:eastAsia="tr-TR"/>
        </w:rPr>
        <w:drawing>
          <wp:inline distT="0" distB="0" distL="0" distR="0">
            <wp:extent cx="5760085" cy="2533650"/>
            <wp:effectExtent l="0" t="0" r="0" b="0"/>
            <wp:docPr id="11" name="Resim 11" descr="C:\Users\sams\Desktop\WhatsApp Image 2020-05-16 at 17.33.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Desktop\WhatsApp Image 2020-05-16 at 17.33.2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631" cy="2534330"/>
                    </a:xfrm>
                    <a:prstGeom prst="rect">
                      <a:avLst/>
                    </a:prstGeom>
                    <a:noFill/>
                    <a:ln>
                      <a:noFill/>
                    </a:ln>
                  </pic:spPr>
                </pic:pic>
              </a:graphicData>
            </a:graphic>
          </wp:inline>
        </w:drawing>
      </w:r>
    </w:p>
    <w:p w:rsidR="00D8689F" w:rsidRPr="00AD2ADE" w:rsidRDefault="00D8689F" w:rsidP="00AD2ADE">
      <w:pPr>
        <w:shd w:val="clear" w:color="auto" w:fill="FFFFFE"/>
        <w:spacing w:after="0" w:line="285" w:lineRule="atLeast"/>
        <w:rPr>
          <w:rFonts w:ascii="Consolas" w:eastAsia="Times New Roman" w:hAnsi="Consolas" w:cs="Consolas"/>
          <w:color w:val="000000"/>
          <w:sz w:val="21"/>
          <w:szCs w:val="21"/>
          <w:lang w:eastAsia="tr-TR"/>
        </w:rPr>
      </w:pPr>
    </w:p>
    <w:p w:rsidR="00D8689F" w:rsidRDefault="00D8689F" w:rsidP="00D8689F">
      <w:pPr>
        <w:spacing w:after="0" w:line="360" w:lineRule="auto"/>
        <w:rPr>
          <w:rFonts w:ascii="Arial" w:eastAsia="Arial" w:hAnsi="Arial"/>
          <w:sz w:val="28"/>
          <w:szCs w:val="28"/>
        </w:rPr>
      </w:pPr>
      <w:r>
        <w:rPr>
          <w:rFonts w:ascii="Arial" w:eastAsia="Arial" w:hAnsi="Arial"/>
          <w:sz w:val="28"/>
          <w:szCs w:val="28"/>
        </w:rPr>
        <w:t>3)</w:t>
      </w:r>
      <w:r w:rsidR="00AD2ADE">
        <w:rPr>
          <w:rFonts w:ascii="Arial" w:eastAsia="Arial" w:hAnsi="Arial"/>
          <w:sz w:val="28"/>
          <w:szCs w:val="28"/>
        </w:rPr>
        <w:t xml:space="preserve">. </w:t>
      </w:r>
      <w:r>
        <w:rPr>
          <w:rFonts w:ascii="Arial" w:eastAsia="Arial" w:hAnsi="Arial"/>
          <w:sz w:val="28"/>
          <w:szCs w:val="28"/>
        </w:rPr>
        <w:t>Veri setinden aldığımız geçmiş kapanış fiyatlarının grafiğini çizdirdik,</w:t>
      </w:r>
    </w:p>
    <w:p w:rsidR="00D8689F" w:rsidRDefault="00D8689F" w:rsidP="00D8689F">
      <w:pPr>
        <w:spacing w:after="0" w:line="360" w:lineRule="auto"/>
        <w:rPr>
          <w:rFonts w:ascii="Arial" w:eastAsia="Arial" w:hAnsi="Arial"/>
          <w:sz w:val="28"/>
          <w:szCs w:val="28"/>
        </w:rPr>
      </w:pPr>
      <w:proofErr w:type="gramStart"/>
      <w:r>
        <w:rPr>
          <w:rFonts w:ascii="Arial" w:eastAsia="Arial" w:hAnsi="Arial"/>
          <w:sz w:val="28"/>
          <w:szCs w:val="28"/>
        </w:rPr>
        <w:t>kod</w:t>
      </w:r>
      <w:proofErr w:type="gramEnd"/>
      <w:r>
        <w:rPr>
          <w:rFonts w:ascii="Arial" w:eastAsia="Arial" w:hAnsi="Arial"/>
          <w:sz w:val="28"/>
          <w:szCs w:val="28"/>
        </w:rPr>
        <w:t xml:space="preserve"> bloğu;</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r w:rsidRPr="00D8689F">
        <w:rPr>
          <w:rFonts w:ascii="Consolas" w:eastAsia="Times New Roman" w:hAnsi="Consolas" w:cs="Consolas"/>
          <w:color w:val="AAAAAA"/>
          <w:sz w:val="21"/>
          <w:szCs w:val="21"/>
          <w:lang w:eastAsia="tr-TR"/>
        </w:rPr>
        <w:t>#(</w:t>
      </w:r>
      <w:proofErr w:type="spellStart"/>
      <w:r w:rsidRPr="00D8689F">
        <w:rPr>
          <w:rFonts w:ascii="Consolas" w:eastAsia="Times New Roman" w:hAnsi="Consolas" w:cs="Consolas"/>
          <w:color w:val="AAAAAA"/>
          <w:sz w:val="21"/>
          <w:szCs w:val="21"/>
          <w:lang w:eastAsia="tr-TR"/>
        </w:rPr>
        <w:t>kapanisa</w:t>
      </w:r>
      <w:proofErr w:type="spellEnd"/>
      <w:r w:rsidRPr="00D8689F">
        <w:rPr>
          <w:rFonts w:ascii="Consolas" w:eastAsia="Times New Roman" w:hAnsi="Consolas" w:cs="Consolas"/>
          <w:color w:val="AAAAAA"/>
          <w:sz w:val="21"/>
          <w:szCs w:val="21"/>
          <w:lang w:eastAsia="tr-TR"/>
        </w:rPr>
        <w:t xml:space="preserve"> </w:t>
      </w:r>
      <w:proofErr w:type="spellStart"/>
      <w:r w:rsidRPr="00D8689F">
        <w:rPr>
          <w:rFonts w:ascii="Consolas" w:eastAsia="Times New Roman" w:hAnsi="Consolas" w:cs="Consolas"/>
          <w:color w:val="AAAAAA"/>
          <w:sz w:val="21"/>
          <w:szCs w:val="21"/>
          <w:lang w:eastAsia="tr-TR"/>
        </w:rPr>
        <w:t>gore</w:t>
      </w:r>
      <w:proofErr w:type="spellEnd"/>
      <w:r w:rsidRPr="00D8689F">
        <w:rPr>
          <w:rFonts w:ascii="Consolas" w:eastAsia="Times New Roman" w:hAnsi="Consolas" w:cs="Consolas"/>
          <w:color w:val="AAAAAA"/>
          <w:sz w:val="21"/>
          <w:szCs w:val="21"/>
          <w:lang w:eastAsia="tr-TR"/>
        </w:rPr>
        <w:t xml:space="preserve"> tekli grafik </w:t>
      </w:r>
      <w:proofErr w:type="spellStart"/>
      <w:proofErr w:type="gramStart"/>
      <w:r w:rsidRPr="00D8689F">
        <w:rPr>
          <w:rFonts w:ascii="Consolas" w:eastAsia="Times New Roman" w:hAnsi="Consolas" w:cs="Consolas"/>
          <w:color w:val="AAAAAA"/>
          <w:sz w:val="21"/>
          <w:szCs w:val="21"/>
          <w:lang w:eastAsia="tr-TR"/>
        </w:rPr>
        <w:t>cizer</w:t>
      </w:r>
      <w:proofErr w:type="spellEnd"/>
      <w:r w:rsidRPr="00D8689F">
        <w:rPr>
          <w:rFonts w:ascii="Consolas" w:eastAsia="Times New Roman" w:hAnsi="Consolas" w:cs="Consolas"/>
          <w:color w:val="AAAAAA"/>
          <w:sz w:val="21"/>
          <w:szCs w:val="21"/>
          <w:lang w:eastAsia="tr-TR"/>
        </w:rPr>
        <w:t xml:space="preserve">  2</w:t>
      </w:r>
      <w:proofErr w:type="gramEnd"/>
      <w:r w:rsidRPr="00D8689F">
        <w:rPr>
          <w:rFonts w:ascii="Consolas" w:eastAsia="Times New Roman" w:hAnsi="Consolas" w:cs="Consolas"/>
          <w:color w:val="AAAAAA"/>
          <w:sz w:val="21"/>
          <w:szCs w:val="21"/>
          <w:lang w:eastAsia="tr-TR"/>
        </w:rPr>
        <w:t>)</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8689F">
        <w:rPr>
          <w:rFonts w:ascii="Consolas" w:eastAsia="Times New Roman" w:hAnsi="Consolas" w:cs="Consolas"/>
          <w:color w:val="000000"/>
          <w:sz w:val="21"/>
          <w:szCs w:val="21"/>
          <w:lang w:eastAsia="tr-TR"/>
        </w:rPr>
        <w:t>pyplot.figure</w:t>
      </w:r>
      <w:proofErr w:type="spellEnd"/>
      <w:proofErr w:type="gramEnd"/>
      <w:r w:rsidRPr="00D8689F">
        <w:rPr>
          <w:rFonts w:ascii="Consolas" w:eastAsia="Times New Roman" w:hAnsi="Consolas" w:cs="Consolas"/>
          <w:color w:val="000000"/>
          <w:sz w:val="21"/>
          <w:szCs w:val="21"/>
          <w:lang w:eastAsia="tr-TR"/>
        </w:rPr>
        <w:t>(</w:t>
      </w:r>
      <w:proofErr w:type="spellStart"/>
      <w:r w:rsidRPr="00D8689F">
        <w:rPr>
          <w:rFonts w:ascii="Consolas" w:eastAsia="Times New Roman" w:hAnsi="Consolas" w:cs="Consolas"/>
          <w:color w:val="000000"/>
          <w:sz w:val="21"/>
          <w:szCs w:val="21"/>
          <w:lang w:eastAsia="tr-TR"/>
        </w:rPr>
        <w:t>figsize</w:t>
      </w:r>
      <w:proofErr w:type="spellEnd"/>
      <w:r w:rsidRPr="00D8689F">
        <w:rPr>
          <w:rFonts w:ascii="Consolas" w:eastAsia="Times New Roman" w:hAnsi="Consolas" w:cs="Consolas"/>
          <w:color w:val="000000"/>
          <w:sz w:val="21"/>
          <w:szCs w:val="21"/>
          <w:lang w:eastAsia="tr-TR"/>
        </w:rPr>
        <w:t>=(</w:t>
      </w:r>
      <w:r w:rsidRPr="00D8689F">
        <w:rPr>
          <w:rFonts w:ascii="Consolas" w:eastAsia="Times New Roman" w:hAnsi="Consolas" w:cs="Consolas"/>
          <w:color w:val="09885A"/>
          <w:sz w:val="21"/>
          <w:szCs w:val="21"/>
          <w:lang w:eastAsia="tr-TR"/>
        </w:rPr>
        <w:t>16</w:t>
      </w:r>
      <w:r w:rsidRPr="00D8689F">
        <w:rPr>
          <w:rFonts w:ascii="Consolas" w:eastAsia="Times New Roman" w:hAnsi="Consolas" w:cs="Consolas"/>
          <w:color w:val="000000"/>
          <w:sz w:val="21"/>
          <w:szCs w:val="21"/>
          <w:lang w:eastAsia="tr-TR"/>
        </w:rPr>
        <w:t>,</w:t>
      </w:r>
      <w:r w:rsidRPr="00D8689F">
        <w:rPr>
          <w:rFonts w:ascii="Consolas" w:eastAsia="Times New Roman" w:hAnsi="Consolas" w:cs="Consolas"/>
          <w:color w:val="09885A"/>
          <w:sz w:val="21"/>
          <w:szCs w:val="21"/>
          <w:lang w:eastAsia="tr-TR"/>
        </w:rPr>
        <w:t>8</w:t>
      </w:r>
      <w:r w:rsidRPr="00D8689F">
        <w:rPr>
          <w:rFonts w:ascii="Consolas" w:eastAsia="Times New Roman" w:hAnsi="Consolas" w:cs="Consolas"/>
          <w:color w:val="000000"/>
          <w:sz w:val="21"/>
          <w:szCs w:val="21"/>
          <w:lang w:eastAsia="tr-TR"/>
        </w:rPr>
        <w:t>))</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8689F">
        <w:rPr>
          <w:rFonts w:ascii="Consolas" w:eastAsia="Times New Roman" w:hAnsi="Consolas" w:cs="Consolas"/>
          <w:color w:val="000000"/>
          <w:sz w:val="21"/>
          <w:szCs w:val="21"/>
          <w:lang w:eastAsia="tr-TR"/>
        </w:rPr>
        <w:t>pyplot.title</w:t>
      </w:r>
      <w:proofErr w:type="spellEnd"/>
      <w:proofErr w:type="gramEnd"/>
      <w:r w:rsidRPr="00D8689F">
        <w:rPr>
          <w:rFonts w:ascii="Consolas" w:eastAsia="Times New Roman" w:hAnsi="Consolas" w:cs="Consolas"/>
          <w:color w:val="000000"/>
          <w:sz w:val="21"/>
          <w:szCs w:val="21"/>
          <w:lang w:eastAsia="tr-TR"/>
        </w:rPr>
        <w:t>(</w:t>
      </w:r>
      <w:r w:rsidRPr="00D8689F">
        <w:rPr>
          <w:rFonts w:ascii="Consolas" w:eastAsia="Times New Roman" w:hAnsi="Consolas" w:cs="Consolas"/>
          <w:color w:val="A31515"/>
          <w:sz w:val="21"/>
          <w:szCs w:val="21"/>
          <w:lang w:eastAsia="tr-TR"/>
        </w:rPr>
        <w:t xml:space="preserve">'Fiyat </w:t>
      </w:r>
      <w:proofErr w:type="spellStart"/>
      <w:r w:rsidRPr="00D8689F">
        <w:rPr>
          <w:rFonts w:ascii="Consolas" w:eastAsia="Times New Roman" w:hAnsi="Consolas" w:cs="Consolas"/>
          <w:color w:val="A31515"/>
          <w:sz w:val="21"/>
          <w:szCs w:val="21"/>
          <w:lang w:eastAsia="tr-TR"/>
        </w:rPr>
        <w:t>Kapanis</w:t>
      </w:r>
      <w:proofErr w:type="spellEnd"/>
      <w:r w:rsidRPr="00D8689F">
        <w:rPr>
          <w:rFonts w:ascii="Consolas" w:eastAsia="Times New Roman" w:hAnsi="Consolas" w:cs="Consolas"/>
          <w:color w:val="A31515"/>
          <w:sz w:val="21"/>
          <w:szCs w:val="21"/>
          <w:lang w:eastAsia="tr-TR"/>
        </w:rPr>
        <w:t xml:space="preserve"> </w:t>
      </w:r>
      <w:proofErr w:type="spellStart"/>
      <w:r w:rsidRPr="00D8689F">
        <w:rPr>
          <w:rFonts w:ascii="Consolas" w:eastAsia="Times New Roman" w:hAnsi="Consolas" w:cs="Consolas"/>
          <w:color w:val="A31515"/>
          <w:sz w:val="21"/>
          <w:szCs w:val="21"/>
          <w:lang w:eastAsia="tr-TR"/>
        </w:rPr>
        <w:t>Grafigi</w:t>
      </w:r>
      <w:proofErr w:type="spellEnd"/>
      <w:r w:rsidRPr="00D8689F">
        <w:rPr>
          <w:rFonts w:ascii="Consolas" w:eastAsia="Times New Roman" w:hAnsi="Consolas" w:cs="Consolas"/>
          <w:color w:val="A31515"/>
          <w:sz w:val="21"/>
          <w:szCs w:val="21"/>
          <w:lang w:eastAsia="tr-TR"/>
        </w:rPr>
        <w:t>'</w:t>
      </w:r>
      <w:r w:rsidRPr="00D8689F">
        <w:rPr>
          <w:rFonts w:ascii="Consolas" w:eastAsia="Times New Roman" w:hAnsi="Consolas" w:cs="Consolas"/>
          <w:color w:val="000000"/>
          <w:sz w:val="21"/>
          <w:szCs w:val="21"/>
          <w:lang w:eastAsia="tr-TR"/>
        </w:rPr>
        <w:t>)</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8689F">
        <w:rPr>
          <w:rFonts w:ascii="Consolas" w:eastAsia="Times New Roman" w:hAnsi="Consolas" w:cs="Consolas"/>
          <w:color w:val="000000"/>
          <w:sz w:val="21"/>
          <w:szCs w:val="21"/>
          <w:lang w:eastAsia="tr-TR"/>
        </w:rPr>
        <w:t>pyplot.plot</w:t>
      </w:r>
      <w:proofErr w:type="spellEnd"/>
      <w:proofErr w:type="gramEnd"/>
      <w:r w:rsidRPr="00D8689F">
        <w:rPr>
          <w:rFonts w:ascii="Consolas" w:eastAsia="Times New Roman" w:hAnsi="Consolas" w:cs="Consolas"/>
          <w:color w:val="000000"/>
          <w:sz w:val="21"/>
          <w:szCs w:val="21"/>
          <w:lang w:eastAsia="tr-TR"/>
        </w:rPr>
        <w:t>(</w:t>
      </w:r>
      <w:proofErr w:type="spellStart"/>
      <w:r w:rsidRPr="00D8689F">
        <w:rPr>
          <w:rFonts w:ascii="Consolas" w:eastAsia="Times New Roman" w:hAnsi="Consolas" w:cs="Consolas"/>
          <w:color w:val="000000"/>
          <w:sz w:val="21"/>
          <w:szCs w:val="21"/>
          <w:lang w:eastAsia="tr-TR"/>
        </w:rPr>
        <w:t>dataset</w:t>
      </w:r>
      <w:proofErr w:type="spellEnd"/>
      <w:r w:rsidRPr="00D8689F">
        <w:rPr>
          <w:rFonts w:ascii="Consolas" w:eastAsia="Times New Roman" w:hAnsi="Consolas" w:cs="Consolas"/>
          <w:color w:val="000000"/>
          <w:sz w:val="21"/>
          <w:szCs w:val="21"/>
          <w:lang w:eastAsia="tr-TR"/>
        </w:rPr>
        <w:t>[</w:t>
      </w:r>
      <w:r w:rsidRPr="00D8689F">
        <w:rPr>
          <w:rFonts w:ascii="Consolas" w:eastAsia="Times New Roman" w:hAnsi="Consolas" w:cs="Consolas"/>
          <w:color w:val="A31515"/>
          <w:sz w:val="21"/>
          <w:szCs w:val="21"/>
          <w:lang w:eastAsia="tr-TR"/>
        </w:rPr>
        <w:t>'Close'</w:t>
      </w:r>
      <w:r w:rsidRPr="00D8689F">
        <w:rPr>
          <w:rFonts w:ascii="Consolas" w:eastAsia="Times New Roman" w:hAnsi="Consolas" w:cs="Consolas"/>
          <w:color w:val="000000"/>
          <w:sz w:val="21"/>
          <w:szCs w:val="21"/>
          <w:lang w:eastAsia="tr-TR"/>
        </w:rPr>
        <w:t>])</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8689F">
        <w:rPr>
          <w:rFonts w:ascii="Consolas" w:eastAsia="Times New Roman" w:hAnsi="Consolas" w:cs="Consolas"/>
          <w:color w:val="000000"/>
          <w:sz w:val="21"/>
          <w:szCs w:val="21"/>
          <w:lang w:eastAsia="tr-TR"/>
        </w:rPr>
        <w:t>pyplot.xlabel</w:t>
      </w:r>
      <w:proofErr w:type="spellEnd"/>
      <w:proofErr w:type="gramEnd"/>
      <w:r w:rsidRPr="00D8689F">
        <w:rPr>
          <w:rFonts w:ascii="Consolas" w:eastAsia="Times New Roman" w:hAnsi="Consolas" w:cs="Consolas"/>
          <w:color w:val="000000"/>
          <w:sz w:val="21"/>
          <w:szCs w:val="21"/>
          <w:lang w:eastAsia="tr-TR"/>
        </w:rPr>
        <w:t>(</w:t>
      </w:r>
      <w:r w:rsidRPr="00D8689F">
        <w:rPr>
          <w:rFonts w:ascii="Consolas" w:eastAsia="Times New Roman" w:hAnsi="Consolas" w:cs="Consolas"/>
          <w:color w:val="A31515"/>
          <w:sz w:val="21"/>
          <w:szCs w:val="21"/>
          <w:lang w:eastAsia="tr-TR"/>
        </w:rPr>
        <w:t>'</w:t>
      </w:r>
      <w:proofErr w:type="spellStart"/>
      <w:r w:rsidRPr="00D8689F">
        <w:rPr>
          <w:rFonts w:ascii="Consolas" w:eastAsia="Times New Roman" w:hAnsi="Consolas" w:cs="Consolas"/>
          <w:color w:val="A31515"/>
          <w:sz w:val="21"/>
          <w:szCs w:val="21"/>
          <w:lang w:eastAsia="tr-TR"/>
        </w:rPr>
        <w:t>Date</w:t>
      </w:r>
      <w:proofErr w:type="spellEnd"/>
      <w:r w:rsidRPr="00D8689F">
        <w:rPr>
          <w:rFonts w:ascii="Consolas" w:eastAsia="Times New Roman" w:hAnsi="Consolas" w:cs="Consolas"/>
          <w:color w:val="A31515"/>
          <w:sz w:val="21"/>
          <w:szCs w:val="21"/>
          <w:lang w:eastAsia="tr-TR"/>
        </w:rPr>
        <w:t>'</w:t>
      </w:r>
      <w:r w:rsidRPr="00D8689F">
        <w:rPr>
          <w:rFonts w:ascii="Consolas" w:eastAsia="Times New Roman" w:hAnsi="Consolas" w:cs="Consolas"/>
          <w:color w:val="000000"/>
          <w:sz w:val="21"/>
          <w:szCs w:val="21"/>
          <w:lang w:eastAsia="tr-TR"/>
        </w:rPr>
        <w:t>,</w:t>
      </w:r>
      <w:proofErr w:type="spellStart"/>
      <w:r w:rsidRPr="00D8689F">
        <w:rPr>
          <w:rFonts w:ascii="Consolas" w:eastAsia="Times New Roman" w:hAnsi="Consolas" w:cs="Consolas"/>
          <w:color w:val="000000"/>
          <w:sz w:val="21"/>
          <w:szCs w:val="21"/>
          <w:lang w:eastAsia="tr-TR"/>
        </w:rPr>
        <w:t>fontsize</w:t>
      </w:r>
      <w:proofErr w:type="spellEnd"/>
      <w:r w:rsidRPr="00D8689F">
        <w:rPr>
          <w:rFonts w:ascii="Consolas" w:eastAsia="Times New Roman" w:hAnsi="Consolas" w:cs="Consolas"/>
          <w:color w:val="000000"/>
          <w:sz w:val="21"/>
          <w:szCs w:val="21"/>
          <w:lang w:eastAsia="tr-TR"/>
        </w:rPr>
        <w:t>=</w:t>
      </w:r>
      <w:r w:rsidRPr="00D8689F">
        <w:rPr>
          <w:rFonts w:ascii="Consolas" w:eastAsia="Times New Roman" w:hAnsi="Consolas" w:cs="Consolas"/>
          <w:color w:val="09885A"/>
          <w:sz w:val="21"/>
          <w:szCs w:val="21"/>
          <w:lang w:eastAsia="tr-TR"/>
        </w:rPr>
        <w:t>18</w:t>
      </w:r>
      <w:r w:rsidRPr="00D8689F">
        <w:rPr>
          <w:rFonts w:ascii="Consolas" w:eastAsia="Times New Roman" w:hAnsi="Consolas" w:cs="Consolas"/>
          <w:color w:val="000000"/>
          <w:sz w:val="21"/>
          <w:szCs w:val="21"/>
          <w:lang w:eastAsia="tr-TR"/>
        </w:rPr>
        <w:t>)</w:t>
      </w:r>
    </w:p>
    <w:p w:rsidR="00D8689F" w:rsidRPr="00D8689F" w:rsidRDefault="00D8689F" w:rsidP="00D8689F">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8689F">
        <w:rPr>
          <w:rFonts w:ascii="Consolas" w:eastAsia="Times New Roman" w:hAnsi="Consolas" w:cs="Consolas"/>
          <w:color w:val="000000"/>
          <w:sz w:val="21"/>
          <w:szCs w:val="21"/>
          <w:lang w:eastAsia="tr-TR"/>
        </w:rPr>
        <w:t>pyplot.ylabel</w:t>
      </w:r>
      <w:proofErr w:type="spellEnd"/>
      <w:proofErr w:type="gramEnd"/>
      <w:r w:rsidRPr="00D8689F">
        <w:rPr>
          <w:rFonts w:ascii="Consolas" w:eastAsia="Times New Roman" w:hAnsi="Consolas" w:cs="Consolas"/>
          <w:color w:val="000000"/>
          <w:sz w:val="21"/>
          <w:szCs w:val="21"/>
          <w:lang w:eastAsia="tr-TR"/>
        </w:rPr>
        <w:t>(</w:t>
      </w:r>
      <w:r w:rsidRPr="00D8689F">
        <w:rPr>
          <w:rFonts w:ascii="Consolas" w:eastAsia="Times New Roman" w:hAnsi="Consolas" w:cs="Consolas"/>
          <w:color w:val="A31515"/>
          <w:sz w:val="21"/>
          <w:szCs w:val="21"/>
          <w:lang w:eastAsia="tr-TR"/>
        </w:rPr>
        <w:t>'</w:t>
      </w:r>
      <w:proofErr w:type="spellStart"/>
      <w:r w:rsidRPr="00D8689F">
        <w:rPr>
          <w:rFonts w:ascii="Consolas" w:eastAsia="Times New Roman" w:hAnsi="Consolas" w:cs="Consolas"/>
          <w:color w:val="A31515"/>
          <w:sz w:val="21"/>
          <w:szCs w:val="21"/>
          <w:lang w:eastAsia="tr-TR"/>
        </w:rPr>
        <w:t>Kapanis</w:t>
      </w:r>
      <w:proofErr w:type="spellEnd"/>
      <w:r w:rsidRPr="00D8689F">
        <w:rPr>
          <w:rFonts w:ascii="Consolas" w:eastAsia="Times New Roman" w:hAnsi="Consolas" w:cs="Consolas"/>
          <w:color w:val="A31515"/>
          <w:sz w:val="21"/>
          <w:szCs w:val="21"/>
          <w:lang w:eastAsia="tr-TR"/>
        </w:rPr>
        <w:t xml:space="preserve"> </w:t>
      </w:r>
      <w:proofErr w:type="spellStart"/>
      <w:r w:rsidRPr="00D8689F">
        <w:rPr>
          <w:rFonts w:ascii="Consolas" w:eastAsia="Times New Roman" w:hAnsi="Consolas" w:cs="Consolas"/>
          <w:color w:val="A31515"/>
          <w:sz w:val="21"/>
          <w:szCs w:val="21"/>
          <w:lang w:eastAsia="tr-TR"/>
        </w:rPr>
        <w:t>Fiyatlari</w:t>
      </w:r>
      <w:proofErr w:type="spellEnd"/>
      <w:r w:rsidRPr="00D8689F">
        <w:rPr>
          <w:rFonts w:ascii="Consolas" w:eastAsia="Times New Roman" w:hAnsi="Consolas" w:cs="Consolas"/>
          <w:color w:val="A31515"/>
          <w:sz w:val="21"/>
          <w:szCs w:val="21"/>
          <w:lang w:eastAsia="tr-TR"/>
        </w:rPr>
        <w:t xml:space="preserve"> (ENDEKS)'</w:t>
      </w:r>
      <w:r w:rsidRPr="00D8689F">
        <w:rPr>
          <w:rFonts w:ascii="Consolas" w:eastAsia="Times New Roman" w:hAnsi="Consolas" w:cs="Consolas"/>
          <w:color w:val="000000"/>
          <w:sz w:val="21"/>
          <w:szCs w:val="21"/>
          <w:lang w:eastAsia="tr-TR"/>
        </w:rPr>
        <w:t>,</w:t>
      </w:r>
      <w:proofErr w:type="spellStart"/>
      <w:r w:rsidRPr="00D8689F">
        <w:rPr>
          <w:rFonts w:ascii="Consolas" w:eastAsia="Times New Roman" w:hAnsi="Consolas" w:cs="Consolas"/>
          <w:color w:val="000000"/>
          <w:sz w:val="21"/>
          <w:szCs w:val="21"/>
          <w:lang w:eastAsia="tr-TR"/>
        </w:rPr>
        <w:t>fontsize</w:t>
      </w:r>
      <w:proofErr w:type="spellEnd"/>
      <w:r w:rsidRPr="00D8689F">
        <w:rPr>
          <w:rFonts w:ascii="Consolas" w:eastAsia="Times New Roman" w:hAnsi="Consolas" w:cs="Consolas"/>
          <w:color w:val="000000"/>
          <w:sz w:val="21"/>
          <w:szCs w:val="21"/>
          <w:lang w:eastAsia="tr-TR"/>
        </w:rPr>
        <w:t>=</w:t>
      </w:r>
      <w:r w:rsidRPr="00D8689F">
        <w:rPr>
          <w:rFonts w:ascii="Consolas" w:eastAsia="Times New Roman" w:hAnsi="Consolas" w:cs="Consolas"/>
          <w:color w:val="09885A"/>
          <w:sz w:val="21"/>
          <w:szCs w:val="21"/>
          <w:lang w:eastAsia="tr-TR"/>
        </w:rPr>
        <w:t>18</w:t>
      </w:r>
      <w:r w:rsidRPr="00D8689F">
        <w:rPr>
          <w:rFonts w:ascii="Consolas" w:eastAsia="Times New Roman" w:hAnsi="Consolas" w:cs="Consolas"/>
          <w:color w:val="000000"/>
          <w:sz w:val="21"/>
          <w:szCs w:val="21"/>
          <w:lang w:eastAsia="tr-TR"/>
        </w:rPr>
        <w:t>)</w:t>
      </w:r>
    </w:p>
    <w:p w:rsidR="00D8689F" w:rsidRDefault="00D8689F" w:rsidP="001069A6">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8689F">
        <w:rPr>
          <w:rFonts w:ascii="Consolas" w:eastAsia="Times New Roman" w:hAnsi="Consolas" w:cs="Consolas"/>
          <w:color w:val="000000"/>
          <w:sz w:val="21"/>
          <w:szCs w:val="21"/>
          <w:lang w:eastAsia="tr-TR"/>
        </w:rPr>
        <w:t>pyplot.show</w:t>
      </w:r>
      <w:proofErr w:type="spellEnd"/>
      <w:proofErr w:type="gramEnd"/>
      <w:r w:rsidRPr="00D8689F">
        <w:rPr>
          <w:rFonts w:ascii="Consolas" w:eastAsia="Times New Roman" w:hAnsi="Consolas" w:cs="Consolas"/>
          <w:color w:val="000000"/>
          <w:sz w:val="21"/>
          <w:szCs w:val="21"/>
          <w:lang w:eastAsia="tr-TR"/>
        </w:rPr>
        <w:t>()</w:t>
      </w:r>
    </w:p>
    <w:p w:rsidR="00DE3440" w:rsidRDefault="00DE3440" w:rsidP="001069A6">
      <w:pPr>
        <w:shd w:val="clear" w:color="auto" w:fill="FFFFFE"/>
        <w:spacing w:after="0" w:line="285" w:lineRule="atLeast"/>
        <w:rPr>
          <w:rFonts w:ascii="Consolas" w:eastAsia="Times New Roman" w:hAnsi="Consolas" w:cs="Consolas"/>
          <w:color w:val="000000"/>
          <w:sz w:val="21"/>
          <w:szCs w:val="21"/>
          <w:lang w:eastAsia="tr-TR"/>
        </w:rPr>
      </w:pPr>
    </w:p>
    <w:p w:rsidR="00DE3440" w:rsidRDefault="00DE3440" w:rsidP="001069A6">
      <w:pPr>
        <w:shd w:val="clear" w:color="auto" w:fill="FFFFFE"/>
        <w:spacing w:after="0" w:line="285" w:lineRule="atLeast"/>
        <w:rPr>
          <w:rFonts w:ascii="Consolas" w:eastAsia="Times New Roman" w:hAnsi="Consolas" w:cs="Consolas"/>
          <w:color w:val="000000"/>
          <w:sz w:val="21"/>
          <w:szCs w:val="21"/>
          <w:lang w:eastAsia="tr-TR"/>
        </w:rPr>
      </w:pPr>
    </w:p>
    <w:p w:rsidR="00DE3440" w:rsidRDefault="00DE3440" w:rsidP="001069A6">
      <w:pPr>
        <w:shd w:val="clear" w:color="auto" w:fill="FFFFFE"/>
        <w:spacing w:after="0" w:line="285" w:lineRule="atLeast"/>
        <w:rPr>
          <w:rFonts w:ascii="Consolas" w:eastAsia="Times New Roman" w:hAnsi="Consolas" w:cs="Consolas"/>
          <w:color w:val="000000"/>
          <w:sz w:val="21"/>
          <w:szCs w:val="21"/>
          <w:lang w:eastAsia="tr-TR"/>
        </w:rPr>
      </w:pPr>
    </w:p>
    <w:p w:rsidR="004C6019" w:rsidRDefault="004C6019" w:rsidP="001069A6">
      <w:pPr>
        <w:shd w:val="clear" w:color="auto" w:fill="FFFFFE"/>
        <w:spacing w:after="0" w:line="285" w:lineRule="atLeast"/>
        <w:rPr>
          <w:rFonts w:ascii="Arial" w:eastAsia="Arial" w:hAnsi="Arial"/>
          <w:sz w:val="28"/>
          <w:szCs w:val="28"/>
        </w:rPr>
      </w:pPr>
    </w:p>
    <w:p w:rsidR="00D8689F" w:rsidRDefault="00D8689F" w:rsidP="00D8689F">
      <w:pPr>
        <w:spacing w:after="0" w:line="360" w:lineRule="auto"/>
        <w:rPr>
          <w:rFonts w:ascii="Arial" w:eastAsia="Arial" w:hAnsi="Arial"/>
          <w:sz w:val="28"/>
          <w:szCs w:val="28"/>
        </w:rPr>
      </w:pPr>
      <w:r>
        <w:rPr>
          <w:rFonts w:ascii="Arial" w:eastAsia="Arial" w:hAnsi="Arial"/>
          <w:sz w:val="28"/>
          <w:szCs w:val="28"/>
        </w:rPr>
        <w:lastRenderedPageBreak/>
        <w:t>Ekran Çıktısı;</w:t>
      </w:r>
    </w:p>
    <w:p w:rsidR="00D8689F" w:rsidRDefault="00D8689F" w:rsidP="00D8689F">
      <w:pPr>
        <w:spacing w:after="0" w:line="360" w:lineRule="auto"/>
        <w:rPr>
          <w:rFonts w:ascii="Arial" w:eastAsia="Arial" w:hAnsi="Arial"/>
          <w:sz w:val="28"/>
          <w:szCs w:val="28"/>
        </w:rPr>
      </w:pPr>
      <w:r w:rsidRPr="00D8689F">
        <w:rPr>
          <w:rFonts w:ascii="Arial" w:eastAsia="Arial" w:hAnsi="Arial"/>
          <w:noProof/>
          <w:sz w:val="28"/>
          <w:szCs w:val="28"/>
          <w:lang w:eastAsia="tr-TR"/>
        </w:rPr>
        <w:drawing>
          <wp:inline distT="0" distB="0" distL="0" distR="0">
            <wp:extent cx="6067425" cy="3142839"/>
            <wp:effectExtent l="0" t="0" r="0" b="635"/>
            <wp:docPr id="12" name="Resim 12" descr="C:\Users\sams\Desktop\WhatsApp Image 2020-05-16 at 17.41.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Desktop\WhatsApp Image 2020-05-16 at 17.41.0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1722" cy="3150245"/>
                    </a:xfrm>
                    <a:prstGeom prst="rect">
                      <a:avLst/>
                    </a:prstGeom>
                    <a:noFill/>
                    <a:ln>
                      <a:noFill/>
                    </a:ln>
                  </pic:spPr>
                </pic:pic>
              </a:graphicData>
            </a:graphic>
          </wp:inline>
        </w:drawing>
      </w:r>
      <w:r>
        <w:rPr>
          <w:rFonts w:ascii="Arial" w:eastAsia="Arial" w:hAnsi="Arial"/>
          <w:sz w:val="28"/>
          <w:szCs w:val="28"/>
        </w:rPr>
        <w:t>4).</w:t>
      </w:r>
      <w:r w:rsidR="009D7401">
        <w:rPr>
          <w:rFonts w:ascii="Arial" w:eastAsia="Arial" w:hAnsi="Arial"/>
          <w:sz w:val="28"/>
          <w:szCs w:val="28"/>
        </w:rPr>
        <w:t>Veri setinde bulunan toplam kapanış gün sayısını belirledik.</w:t>
      </w:r>
    </w:p>
    <w:p w:rsidR="009D7401" w:rsidRDefault="009D7401" w:rsidP="00D8689F">
      <w:pPr>
        <w:spacing w:after="0" w:line="360" w:lineRule="auto"/>
        <w:rPr>
          <w:rFonts w:ascii="Arial" w:eastAsia="Arial" w:hAnsi="Arial"/>
          <w:sz w:val="28"/>
          <w:szCs w:val="28"/>
        </w:rPr>
      </w:pPr>
      <w:r>
        <w:rPr>
          <w:rFonts w:ascii="Arial" w:eastAsia="Arial" w:hAnsi="Arial"/>
          <w:sz w:val="28"/>
          <w:szCs w:val="28"/>
        </w:rPr>
        <w:t>Kod bloğu;</w:t>
      </w:r>
    </w:p>
    <w:p w:rsidR="009D7401" w:rsidRPr="009D7401" w:rsidRDefault="009D7401" w:rsidP="009D7401">
      <w:pPr>
        <w:shd w:val="clear" w:color="auto" w:fill="FFFFFE"/>
        <w:spacing w:after="0" w:line="285" w:lineRule="atLeast"/>
        <w:rPr>
          <w:rFonts w:ascii="Consolas" w:eastAsia="Times New Roman" w:hAnsi="Consolas" w:cs="Consolas"/>
          <w:color w:val="000000"/>
          <w:sz w:val="21"/>
          <w:szCs w:val="21"/>
          <w:lang w:eastAsia="tr-TR"/>
        </w:rPr>
      </w:pPr>
      <w:r w:rsidRPr="009D7401">
        <w:rPr>
          <w:rFonts w:ascii="Consolas" w:eastAsia="Times New Roman" w:hAnsi="Consolas" w:cs="Consolas"/>
          <w:color w:val="AAAAAA"/>
          <w:sz w:val="21"/>
          <w:szCs w:val="21"/>
          <w:lang w:eastAsia="tr-TR"/>
        </w:rPr>
        <w:t xml:space="preserve"># sadece </w:t>
      </w:r>
      <w:proofErr w:type="spellStart"/>
      <w:r w:rsidRPr="009D7401">
        <w:rPr>
          <w:rFonts w:ascii="Consolas" w:eastAsia="Times New Roman" w:hAnsi="Consolas" w:cs="Consolas"/>
          <w:color w:val="AAAAAA"/>
          <w:sz w:val="21"/>
          <w:szCs w:val="21"/>
          <w:lang w:eastAsia="tr-TR"/>
        </w:rPr>
        <w:t>kapanis</w:t>
      </w:r>
      <w:proofErr w:type="spellEnd"/>
      <w:r w:rsidRPr="009D7401">
        <w:rPr>
          <w:rFonts w:ascii="Consolas" w:eastAsia="Times New Roman" w:hAnsi="Consolas" w:cs="Consolas"/>
          <w:color w:val="AAAAAA"/>
          <w:sz w:val="21"/>
          <w:szCs w:val="21"/>
          <w:lang w:eastAsia="tr-TR"/>
        </w:rPr>
        <w:t xml:space="preserve"> </w:t>
      </w:r>
      <w:proofErr w:type="spellStart"/>
      <w:r w:rsidRPr="009D7401">
        <w:rPr>
          <w:rFonts w:ascii="Consolas" w:eastAsia="Times New Roman" w:hAnsi="Consolas" w:cs="Consolas"/>
          <w:color w:val="AAAAAA"/>
          <w:sz w:val="21"/>
          <w:szCs w:val="21"/>
          <w:lang w:eastAsia="tr-TR"/>
        </w:rPr>
        <w:t>fiyati</w:t>
      </w:r>
      <w:proofErr w:type="spellEnd"/>
      <w:r w:rsidRPr="009D7401">
        <w:rPr>
          <w:rFonts w:ascii="Consolas" w:eastAsia="Times New Roman" w:hAnsi="Consolas" w:cs="Consolas"/>
          <w:color w:val="AAAAAA"/>
          <w:sz w:val="21"/>
          <w:szCs w:val="21"/>
          <w:lang w:eastAsia="tr-TR"/>
        </w:rPr>
        <w:t xml:space="preserve"> </w:t>
      </w:r>
      <w:proofErr w:type="spellStart"/>
      <w:r w:rsidRPr="009D7401">
        <w:rPr>
          <w:rFonts w:ascii="Consolas" w:eastAsia="Times New Roman" w:hAnsi="Consolas" w:cs="Consolas"/>
          <w:color w:val="AAAAAA"/>
          <w:sz w:val="21"/>
          <w:szCs w:val="21"/>
          <w:lang w:eastAsia="tr-TR"/>
        </w:rPr>
        <w:t>sutununa</w:t>
      </w:r>
      <w:proofErr w:type="spellEnd"/>
      <w:r w:rsidRPr="009D7401">
        <w:rPr>
          <w:rFonts w:ascii="Consolas" w:eastAsia="Times New Roman" w:hAnsi="Consolas" w:cs="Consolas"/>
          <w:color w:val="AAAAAA"/>
          <w:sz w:val="21"/>
          <w:szCs w:val="21"/>
          <w:lang w:eastAsia="tr-TR"/>
        </w:rPr>
        <w:t xml:space="preserve"> </w:t>
      </w:r>
      <w:proofErr w:type="spellStart"/>
      <w:r w:rsidRPr="009D7401">
        <w:rPr>
          <w:rFonts w:ascii="Consolas" w:eastAsia="Times New Roman" w:hAnsi="Consolas" w:cs="Consolas"/>
          <w:color w:val="AAAAAA"/>
          <w:sz w:val="21"/>
          <w:szCs w:val="21"/>
          <w:lang w:eastAsia="tr-TR"/>
        </w:rPr>
        <w:t>gore</w:t>
      </w:r>
      <w:proofErr w:type="spellEnd"/>
      <w:r w:rsidRPr="009D7401">
        <w:rPr>
          <w:rFonts w:ascii="Consolas" w:eastAsia="Times New Roman" w:hAnsi="Consolas" w:cs="Consolas"/>
          <w:color w:val="AAAAAA"/>
          <w:sz w:val="21"/>
          <w:szCs w:val="21"/>
          <w:lang w:eastAsia="tr-TR"/>
        </w:rPr>
        <w:t xml:space="preserve"> </w:t>
      </w:r>
      <w:proofErr w:type="spellStart"/>
      <w:r w:rsidRPr="009D7401">
        <w:rPr>
          <w:rFonts w:ascii="Consolas" w:eastAsia="Times New Roman" w:hAnsi="Consolas" w:cs="Consolas"/>
          <w:color w:val="AAAAAA"/>
          <w:sz w:val="21"/>
          <w:szCs w:val="21"/>
          <w:lang w:eastAsia="tr-TR"/>
        </w:rPr>
        <w:t>veribirimi</w:t>
      </w:r>
      <w:proofErr w:type="spellEnd"/>
      <w:r w:rsidRPr="009D7401">
        <w:rPr>
          <w:rFonts w:ascii="Consolas" w:eastAsia="Times New Roman" w:hAnsi="Consolas" w:cs="Consolas"/>
          <w:color w:val="AAAAAA"/>
          <w:sz w:val="21"/>
          <w:szCs w:val="21"/>
          <w:lang w:eastAsia="tr-TR"/>
        </w:rPr>
        <w:t xml:space="preserve"> </w:t>
      </w:r>
      <w:proofErr w:type="spellStart"/>
      <w:r w:rsidRPr="009D7401">
        <w:rPr>
          <w:rFonts w:ascii="Consolas" w:eastAsia="Times New Roman" w:hAnsi="Consolas" w:cs="Consolas"/>
          <w:color w:val="AAAAAA"/>
          <w:sz w:val="21"/>
          <w:szCs w:val="21"/>
          <w:lang w:eastAsia="tr-TR"/>
        </w:rPr>
        <w:t>olustur</w:t>
      </w:r>
      <w:proofErr w:type="spellEnd"/>
    </w:p>
    <w:p w:rsidR="009D7401" w:rsidRPr="009D7401" w:rsidRDefault="009D7401" w:rsidP="009D7401">
      <w:pPr>
        <w:shd w:val="clear" w:color="auto" w:fill="FFFFFE"/>
        <w:spacing w:after="0" w:line="285" w:lineRule="atLeast"/>
        <w:rPr>
          <w:rFonts w:ascii="Consolas" w:eastAsia="Times New Roman" w:hAnsi="Consolas" w:cs="Consolas"/>
          <w:color w:val="000000"/>
          <w:sz w:val="21"/>
          <w:szCs w:val="21"/>
          <w:lang w:eastAsia="tr-TR"/>
        </w:rPr>
      </w:pPr>
      <w:proofErr w:type="spellStart"/>
      <w:r w:rsidRPr="009D7401">
        <w:rPr>
          <w:rFonts w:ascii="Consolas" w:eastAsia="Times New Roman" w:hAnsi="Consolas" w:cs="Consolas"/>
          <w:color w:val="000000"/>
          <w:sz w:val="21"/>
          <w:szCs w:val="21"/>
          <w:lang w:eastAsia="tr-TR"/>
        </w:rPr>
        <w:t>dataclose</w:t>
      </w:r>
      <w:proofErr w:type="spellEnd"/>
      <w:r w:rsidRPr="009D7401">
        <w:rPr>
          <w:rFonts w:ascii="Consolas" w:eastAsia="Times New Roman" w:hAnsi="Consolas" w:cs="Consolas"/>
          <w:color w:val="000000"/>
          <w:sz w:val="21"/>
          <w:szCs w:val="21"/>
          <w:lang w:eastAsia="tr-TR"/>
        </w:rPr>
        <w:t xml:space="preserve"> = </w:t>
      </w:r>
      <w:proofErr w:type="spellStart"/>
      <w:proofErr w:type="gramStart"/>
      <w:r w:rsidRPr="009D7401">
        <w:rPr>
          <w:rFonts w:ascii="Consolas" w:eastAsia="Times New Roman" w:hAnsi="Consolas" w:cs="Consolas"/>
          <w:color w:val="000000"/>
          <w:sz w:val="21"/>
          <w:szCs w:val="21"/>
          <w:lang w:eastAsia="tr-TR"/>
        </w:rPr>
        <w:t>dataset.</w:t>
      </w:r>
      <w:r w:rsidRPr="009D7401">
        <w:rPr>
          <w:rFonts w:ascii="Consolas" w:eastAsia="Times New Roman" w:hAnsi="Consolas" w:cs="Consolas"/>
          <w:color w:val="0000FF"/>
          <w:sz w:val="21"/>
          <w:szCs w:val="21"/>
          <w:lang w:eastAsia="tr-TR"/>
        </w:rPr>
        <w:t>filter</w:t>
      </w:r>
      <w:proofErr w:type="spellEnd"/>
      <w:proofErr w:type="gramEnd"/>
      <w:r w:rsidRPr="009D7401">
        <w:rPr>
          <w:rFonts w:ascii="Consolas" w:eastAsia="Times New Roman" w:hAnsi="Consolas" w:cs="Consolas"/>
          <w:color w:val="000000"/>
          <w:sz w:val="21"/>
          <w:szCs w:val="21"/>
          <w:lang w:eastAsia="tr-TR"/>
        </w:rPr>
        <w:t>([</w:t>
      </w:r>
      <w:r w:rsidRPr="009D7401">
        <w:rPr>
          <w:rFonts w:ascii="Consolas" w:eastAsia="Times New Roman" w:hAnsi="Consolas" w:cs="Consolas"/>
          <w:color w:val="A31515"/>
          <w:sz w:val="21"/>
          <w:szCs w:val="21"/>
          <w:lang w:eastAsia="tr-TR"/>
        </w:rPr>
        <w:t>'Close'</w:t>
      </w:r>
      <w:r w:rsidRPr="009D7401">
        <w:rPr>
          <w:rFonts w:ascii="Consolas" w:eastAsia="Times New Roman" w:hAnsi="Consolas" w:cs="Consolas"/>
          <w:color w:val="000000"/>
          <w:sz w:val="21"/>
          <w:szCs w:val="21"/>
          <w:lang w:eastAsia="tr-TR"/>
        </w:rPr>
        <w:t>])</w:t>
      </w:r>
    </w:p>
    <w:p w:rsidR="009D7401" w:rsidRPr="009D7401" w:rsidRDefault="009D7401" w:rsidP="009D7401">
      <w:pPr>
        <w:shd w:val="clear" w:color="auto" w:fill="FFFFFE"/>
        <w:spacing w:after="0" w:line="285" w:lineRule="atLeast"/>
        <w:rPr>
          <w:rFonts w:ascii="Consolas" w:eastAsia="Times New Roman" w:hAnsi="Consolas" w:cs="Consolas"/>
          <w:color w:val="000000"/>
          <w:sz w:val="21"/>
          <w:szCs w:val="21"/>
          <w:lang w:eastAsia="tr-TR"/>
        </w:rPr>
      </w:pPr>
      <w:proofErr w:type="spellStart"/>
      <w:r w:rsidRPr="009D7401">
        <w:rPr>
          <w:rFonts w:ascii="Consolas" w:eastAsia="Times New Roman" w:hAnsi="Consolas" w:cs="Consolas"/>
          <w:color w:val="000000"/>
          <w:sz w:val="21"/>
          <w:szCs w:val="21"/>
          <w:lang w:eastAsia="tr-TR"/>
        </w:rPr>
        <w:t>dataset_close</w:t>
      </w:r>
      <w:proofErr w:type="spellEnd"/>
      <w:r w:rsidRPr="009D7401">
        <w:rPr>
          <w:rFonts w:ascii="Consolas" w:eastAsia="Times New Roman" w:hAnsi="Consolas" w:cs="Consolas"/>
          <w:color w:val="000000"/>
          <w:sz w:val="21"/>
          <w:szCs w:val="21"/>
          <w:lang w:eastAsia="tr-TR"/>
        </w:rPr>
        <w:t xml:space="preserve"> = </w:t>
      </w:r>
      <w:proofErr w:type="spellStart"/>
      <w:proofErr w:type="gramStart"/>
      <w:r w:rsidRPr="009D7401">
        <w:rPr>
          <w:rFonts w:ascii="Consolas" w:eastAsia="Times New Roman" w:hAnsi="Consolas" w:cs="Consolas"/>
          <w:color w:val="000000"/>
          <w:sz w:val="21"/>
          <w:szCs w:val="21"/>
          <w:lang w:eastAsia="tr-TR"/>
        </w:rPr>
        <w:t>dataclose.values</w:t>
      </w:r>
      <w:proofErr w:type="spellEnd"/>
      <w:proofErr w:type="gramEnd"/>
      <w:r w:rsidRPr="009D7401">
        <w:rPr>
          <w:rFonts w:ascii="Consolas" w:eastAsia="Times New Roman" w:hAnsi="Consolas" w:cs="Consolas"/>
          <w:color w:val="000000"/>
          <w:sz w:val="21"/>
          <w:szCs w:val="21"/>
          <w:lang w:eastAsia="tr-TR"/>
        </w:rPr>
        <w:t xml:space="preserve"> </w:t>
      </w:r>
      <w:r w:rsidRPr="009D7401">
        <w:rPr>
          <w:rFonts w:ascii="Consolas" w:eastAsia="Times New Roman" w:hAnsi="Consolas" w:cs="Consolas"/>
          <w:color w:val="AAAAAA"/>
          <w:sz w:val="21"/>
          <w:szCs w:val="21"/>
          <w:lang w:eastAsia="tr-TR"/>
        </w:rPr>
        <w:t xml:space="preserve"># </w:t>
      </w:r>
      <w:proofErr w:type="spellStart"/>
      <w:r w:rsidRPr="009D7401">
        <w:rPr>
          <w:rFonts w:ascii="Consolas" w:eastAsia="Times New Roman" w:hAnsi="Consolas" w:cs="Consolas"/>
          <w:color w:val="AAAAAA"/>
          <w:sz w:val="21"/>
          <w:szCs w:val="21"/>
          <w:lang w:eastAsia="tr-TR"/>
        </w:rPr>
        <w:t>numpy</w:t>
      </w:r>
      <w:proofErr w:type="spellEnd"/>
      <w:r w:rsidRPr="009D7401">
        <w:rPr>
          <w:rFonts w:ascii="Consolas" w:eastAsia="Times New Roman" w:hAnsi="Consolas" w:cs="Consolas"/>
          <w:color w:val="AAAAAA"/>
          <w:sz w:val="21"/>
          <w:szCs w:val="21"/>
          <w:lang w:eastAsia="tr-TR"/>
        </w:rPr>
        <w:t xml:space="preserve"> </w:t>
      </w:r>
      <w:proofErr w:type="spellStart"/>
      <w:r w:rsidRPr="009D7401">
        <w:rPr>
          <w:rFonts w:ascii="Consolas" w:eastAsia="Times New Roman" w:hAnsi="Consolas" w:cs="Consolas"/>
          <w:color w:val="AAAAAA"/>
          <w:sz w:val="21"/>
          <w:szCs w:val="21"/>
          <w:lang w:eastAsia="tr-TR"/>
        </w:rPr>
        <w:t>arraya</w:t>
      </w:r>
      <w:proofErr w:type="spellEnd"/>
      <w:r w:rsidRPr="009D7401">
        <w:rPr>
          <w:rFonts w:ascii="Consolas" w:eastAsia="Times New Roman" w:hAnsi="Consolas" w:cs="Consolas"/>
          <w:color w:val="AAAAAA"/>
          <w:sz w:val="21"/>
          <w:szCs w:val="21"/>
          <w:lang w:eastAsia="tr-TR"/>
        </w:rPr>
        <w:t xml:space="preserve"> </w:t>
      </w:r>
      <w:proofErr w:type="spellStart"/>
      <w:r w:rsidRPr="009D7401">
        <w:rPr>
          <w:rFonts w:ascii="Consolas" w:eastAsia="Times New Roman" w:hAnsi="Consolas" w:cs="Consolas"/>
          <w:color w:val="AAAAAA"/>
          <w:sz w:val="21"/>
          <w:szCs w:val="21"/>
          <w:lang w:eastAsia="tr-TR"/>
        </w:rPr>
        <w:t>donusturur</w:t>
      </w:r>
      <w:proofErr w:type="spellEnd"/>
    </w:p>
    <w:p w:rsidR="009D7401" w:rsidRPr="009D7401" w:rsidRDefault="009D7401" w:rsidP="009D7401">
      <w:pPr>
        <w:shd w:val="clear" w:color="auto" w:fill="FFFFFE"/>
        <w:spacing w:after="0" w:line="285" w:lineRule="atLeast"/>
        <w:rPr>
          <w:rFonts w:ascii="Consolas" w:eastAsia="Times New Roman" w:hAnsi="Consolas" w:cs="Consolas"/>
          <w:color w:val="000000"/>
          <w:sz w:val="21"/>
          <w:szCs w:val="21"/>
          <w:lang w:eastAsia="tr-TR"/>
        </w:rPr>
      </w:pPr>
      <w:r w:rsidRPr="009D7401">
        <w:rPr>
          <w:rFonts w:ascii="Consolas" w:eastAsia="Times New Roman" w:hAnsi="Consolas" w:cs="Consolas"/>
          <w:color w:val="AAAAAA"/>
          <w:sz w:val="21"/>
          <w:szCs w:val="21"/>
          <w:lang w:eastAsia="tr-TR"/>
        </w:rPr>
        <w:t>#</w:t>
      </w:r>
      <w:proofErr w:type="spellStart"/>
      <w:r w:rsidRPr="009D7401">
        <w:rPr>
          <w:rFonts w:ascii="Consolas" w:eastAsia="Times New Roman" w:hAnsi="Consolas" w:cs="Consolas"/>
          <w:color w:val="AAAAAA"/>
          <w:sz w:val="21"/>
          <w:szCs w:val="21"/>
          <w:lang w:eastAsia="tr-TR"/>
        </w:rPr>
        <w:t>egitilen</w:t>
      </w:r>
      <w:proofErr w:type="spellEnd"/>
      <w:r w:rsidRPr="009D7401">
        <w:rPr>
          <w:rFonts w:ascii="Consolas" w:eastAsia="Times New Roman" w:hAnsi="Consolas" w:cs="Consolas"/>
          <w:color w:val="AAAAAA"/>
          <w:sz w:val="21"/>
          <w:szCs w:val="21"/>
          <w:lang w:eastAsia="tr-TR"/>
        </w:rPr>
        <w:t xml:space="preserve"> </w:t>
      </w:r>
      <w:proofErr w:type="gramStart"/>
      <w:r w:rsidRPr="009D7401">
        <w:rPr>
          <w:rFonts w:ascii="Consolas" w:eastAsia="Times New Roman" w:hAnsi="Consolas" w:cs="Consolas"/>
          <w:color w:val="AAAAAA"/>
          <w:sz w:val="21"/>
          <w:szCs w:val="21"/>
          <w:lang w:eastAsia="tr-TR"/>
        </w:rPr>
        <w:t>data</w:t>
      </w:r>
      <w:proofErr w:type="gramEnd"/>
      <w:r w:rsidRPr="009D7401">
        <w:rPr>
          <w:rFonts w:ascii="Consolas" w:eastAsia="Times New Roman" w:hAnsi="Consolas" w:cs="Consolas"/>
          <w:color w:val="AAAAAA"/>
          <w:sz w:val="21"/>
          <w:szCs w:val="21"/>
          <w:lang w:eastAsia="tr-TR"/>
        </w:rPr>
        <w:t xml:space="preserve"> modeli </w:t>
      </w:r>
      <w:proofErr w:type="spellStart"/>
      <w:r w:rsidRPr="009D7401">
        <w:rPr>
          <w:rFonts w:ascii="Consolas" w:eastAsia="Times New Roman" w:hAnsi="Consolas" w:cs="Consolas"/>
          <w:color w:val="AAAAAA"/>
          <w:sz w:val="21"/>
          <w:szCs w:val="21"/>
          <w:lang w:eastAsia="tr-TR"/>
        </w:rPr>
        <w:t>icin</w:t>
      </w:r>
      <w:proofErr w:type="spellEnd"/>
      <w:r w:rsidRPr="009D7401">
        <w:rPr>
          <w:rFonts w:ascii="Consolas" w:eastAsia="Times New Roman" w:hAnsi="Consolas" w:cs="Consolas"/>
          <w:color w:val="AAAAAA"/>
          <w:sz w:val="21"/>
          <w:szCs w:val="21"/>
          <w:lang w:eastAsia="tr-TR"/>
        </w:rPr>
        <w:t xml:space="preserve"> satir </w:t>
      </w:r>
      <w:proofErr w:type="spellStart"/>
      <w:r w:rsidRPr="009D7401">
        <w:rPr>
          <w:rFonts w:ascii="Consolas" w:eastAsia="Times New Roman" w:hAnsi="Consolas" w:cs="Consolas"/>
          <w:color w:val="AAAAAA"/>
          <w:sz w:val="21"/>
          <w:szCs w:val="21"/>
          <w:lang w:eastAsia="tr-TR"/>
        </w:rPr>
        <w:t>sayilarini</w:t>
      </w:r>
      <w:proofErr w:type="spellEnd"/>
      <w:r w:rsidRPr="009D7401">
        <w:rPr>
          <w:rFonts w:ascii="Consolas" w:eastAsia="Times New Roman" w:hAnsi="Consolas" w:cs="Consolas"/>
          <w:color w:val="AAAAAA"/>
          <w:sz w:val="21"/>
          <w:szCs w:val="21"/>
          <w:lang w:eastAsia="tr-TR"/>
        </w:rPr>
        <w:t xml:space="preserve"> al</w:t>
      </w:r>
    </w:p>
    <w:p w:rsidR="009D7401" w:rsidRPr="009D7401" w:rsidRDefault="009D7401" w:rsidP="009D7401">
      <w:pPr>
        <w:shd w:val="clear" w:color="auto" w:fill="FFFFFE"/>
        <w:spacing w:after="0" w:line="285" w:lineRule="atLeast"/>
        <w:rPr>
          <w:rFonts w:ascii="Consolas" w:eastAsia="Times New Roman" w:hAnsi="Consolas" w:cs="Consolas"/>
          <w:color w:val="000000"/>
          <w:sz w:val="21"/>
          <w:szCs w:val="21"/>
          <w:lang w:eastAsia="tr-TR"/>
        </w:rPr>
      </w:pPr>
      <w:proofErr w:type="spellStart"/>
      <w:r w:rsidRPr="009D7401">
        <w:rPr>
          <w:rFonts w:ascii="Consolas" w:eastAsia="Times New Roman" w:hAnsi="Consolas" w:cs="Consolas"/>
          <w:color w:val="000000"/>
          <w:sz w:val="21"/>
          <w:szCs w:val="21"/>
          <w:lang w:eastAsia="tr-TR"/>
        </w:rPr>
        <w:t>training_data_len</w:t>
      </w:r>
      <w:proofErr w:type="spellEnd"/>
      <w:r w:rsidRPr="009D7401">
        <w:rPr>
          <w:rFonts w:ascii="Consolas" w:eastAsia="Times New Roman" w:hAnsi="Consolas" w:cs="Consolas"/>
          <w:color w:val="000000"/>
          <w:sz w:val="21"/>
          <w:szCs w:val="21"/>
          <w:lang w:eastAsia="tr-TR"/>
        </w:rPr>
        <w:t xml:space="preserve"> = </w:t>
      </w:r>
      <w:proofErr w:type="spellStart"/>
      <w:proofErr w:type="gramStart"/>
      <w:r w:rsidRPr="009D7401">
        <w:rPr>
          <w:rFonts w:ascii="Consolas" w:eastAsia="Times New Roman" w:hAnsi="Consolas" w:cs="Consolas"/>
          <w:color w:val="000000"/>
          <w:sz w:val="21"/>
          <w:szCs w:val="21"/>
          <w:lang w:eastAsia="tr-TR"/>
        </w:rPr>
        <w:t>math.ceil</w:t>
      </w:r>
      <w:proofErr w:type="spellEnd"/>
      <w:proofErr w:type="gramEnd"/>
      <w:r w:rsidRPr="009D7401">
        <w:rPr>
          <w:rFonts w:ascii="Consolas" w:eastAsia="Times New Roman" w:hAnsi="Consolas" w:cs="Consolas"/>
          <w:color w:val="000000"/>
          <w:sz w:val="21"/>
          <w:szCs w:val="21"/>
          <w:lang w:eastAsia="tr-TR"/>
        </w:rPr>
        <w:t xml:space="preserve">( </w:t>
      </w:r>
      <w:proofErr w:type="spellStart"/>
      <w:r w:rsidRPr="009D7401">
        <w:rPr>
          <w:rFonts w:ascii="Consolas" w:eastAsia="Times New Roman" w:hAnsi="Consolas" w:cs="Consolas"/>
          <w:color w:val="0000FF"/>
          <w:sz w:val="21"/>
          <w:szCs w:val="21"/>
          <w:lang w:eastAsia="tr-TR"/>
        </w:rPr>
        <w:t>len</w:t>
      </w:r>
      <w:proofErr w:type="spellEnd"/>
      <w:r w:rsidRPr="009D7401">
        <w:rPr>
          <w:rFonts w:ascii="Consolas" w:eastAsia="Times New Roman" w:hAnsi="Consolas" w:cs="Consolas"/>
          <w:color w:val="000000"/>
          <w:sz w:val="21"/>
          <w:szCs w:val="21"/>
          <w:lang w:eastAsia="tr-TR"/>
        </w:rPr>
        <w:t>(</w:t>
      </w:r>
      <w:proofErr w:type="spellStart"/>
      <w:r w:rsidRPr="009D7401">
        <w:rPr>
          <w:rFonts w:ascii="Consolas" w:eastAsia="Times New Roman" w:hAnsi="Consolas" w:cs="Consolas"/>
          <w:color w:val="000000"/>
          <w:sz w:val="21"/>
          <w:szCs w:val="21"/>
          <w:lang w:eastAsia="tr-TR"/>
        </w:rPr>
        <w:t>dataset_close</w:t>
      </w:r>
      <w:proofErr w:type="spellEnd"/>
      <w:r w:rsidRPr="009D7401">
        <w:rPr>
          <w:rFonts w:ascii="Consolas" w:eastAsia="Times New Roman" w:hAnsi="Consolas" w:cs="Consolas"/>
          <w:color w:val="000000"/>
          <w:sz w:val="21"/>
          <w:szCs w:val="21"/>
          <w:lang w:eastAsia="tr-TR"/>
        </w:rPr>
        <w:t xml:space="preserve">) * </w:t>
      </w:r>
      <w:r w:rsidRPr="009D7401">
        <w:rPr>
          <w:rFonts w:ascii="Consolas" w:eastAsia="Times New Roman" w:hAnsi="Consolas" w:cs="Consolas"/>
          <w:color w:val="09885A"/>
          <w:sz w:val="21"/>
          <w:szCs w:val="21"/>
          <w:lang w:eastAsia="tr-TR"/>
        </w:rPr>
        <w:t>.8</w:t>
      </w:r>
      <w:r w:rsidRPr="009D7401">
        <w:rPr>
          <w:rFonts w:ascii="Consolas" w:eastAsia="Times New Roman" w:hAnsi="Consolas" w:cs="Consolas"/>
          <w:color w:val="000000"/>
          <w:sz w:val="21"/>
          <w:szCs w:val="21"/>
          <w:lang w:eastAsia="tr-TR"/>
        </w:rPr>
        <w:t>)</w:t>
      </w:r>
    </w:p>
    <w:p w:rsidR="004C6019" w:rsidRDefault="009D7401" w:rsidP="004C6019">
      <w:pPr>
        <w:shd w:val="clear" w:color="auto" w:fill="FFFFFE"/>
        <w:spacing w:after="0" w:line="285" w:lineRule="atLeast"/>
        <w:rPr>
          <w:rFonts w:ascii="Arial" w:eastAsia="Arial" w:hAnsi="Arial"/>
          <w:sz w:val="28"/>
          <w:szCs w:val="28"/>
        </w:rPr>
      </w:pPr>
      <w:proofErr w:type="spellStart"/>
      <w:r w:rsidRPr="009D7401">
        <w:rPr>
          <w:rFonts w:ascii="Consolas" w:eastAsia="Times New Roman" w:hAnsi="Consolas" w:cs="Consolas"/>
          <w:color w:val="0000FF"/>
          <w:sz w:val="21"/>
          <w:szCs w:val="21"/>
          <w:lang w:eastAsia="tr-TR"/>
        </w:rPr>
        <w:t>print</w:t>
      </w:r>
      <w:proofErr w:type="spellEnd"/>
      <w:r w:rsidRPr="009D7401">
        <w:rPr>
          <w:rFonts w:ascii="Consolas" w:eastAsia="Times New Roman" w:hAnsi="Consolas" w:cs="Consolas"/>
          <w:color w:val="000000"/>
          <w:sz w:val="21"/>
          <w:szCs w:val="21"/>
          <w:lang w:eastAsia="tr-TR"/>
        </w:rPr>
        <w:t>(</w:t>
      </w:r>
      <w:proofErr w:type="spellStart"/>
      <w:r w:rsidRPr="009D7401">
        <w:rPr>
          <w:rFonts w:ascii="Consolas" w:eastAsia="Times New Roman" w:hAnsi="Consolas" w:cs="Consolas"/>
          <w:color w:val="000000"/>
          <w:sz w:val="21"/>
          <w:szCs w:val="21"/>
          <w:lang w:eastAsia="tr-TR"/>
        </w:rPr>
        <w:t>training_</w:t>
      </w:r>
      <w:proofErr w:type="gramStart"/>
      <w:r w:rsidRPr="009D7401">
        <w:rPr>
          <w:rFonts w:ascii="Consolas" w:eastAsia="Times New Roman" w:hAnsi="Consolas" w:cs="Consolas"/>
          <w:color w:val="000000"/>
          <w:sz w:val="21"/>
          <w:szCs w:val="21"/>
          <w:lang w:eastAsia="tr-TR"/>
        </w:rPr>
        <w:t>data</w:t>
      </w:r>
      <w:proofErr w:type="gramEnd"/>
      <w:r w:rsidRPr="009D7401">
        <w:rPr>
          <w:rFonts w:ascii="Consolas" w:eastAsia="Times New Roman" w:hAnsi="Consolas" w:cs="Consolas"/>
          <w:color w:val="000000"/>
          <w:sz w:val="21"/>
          <w:szCs w:val="21"/>
          <w:lang w:eastAsia="tr-TR"/>
        </w:rPr>
        <w:t>_len</w:t>
      </w:r>
      <w:proofErr w:type="spellEnd"/>
      <w:r w:rsidRPr="009D7401">
        <w:rPr>
          <w:rFonts w:ascii="Consolas" w:eastAsia="Times New Roman" w:hAnsi="Consolas" w:cs="Consolas"/>
          <w:color w:val="000000"/>
          <w:sz w:val="21"/>
          <w:szCs w:val="21"/>
          <w:lang w:eastAsia="tr-TR"/>
        </w:rPr>
        <w:t>)</w:t>
      </w:r>
    </w:p>
    <w:p w:rsidR="009D7401" w:rsidRDefault="009D7401" w:rsidP="00D8689F">
      <w:pPr>
        <w:spacing w:after="0" w:line="360" w:lineRule="auto"/>
        <w:rPr>
          <w:rFonts w:ascii="Arial" w:eastAsia="Arial" w:hAnsi="Arial"/>
          <w:sz w:val="28"/>
          <w:szCs w:val="28"/>
        </w:rPr>
      </w:pPr>
      <w:r>
        <w:rPr>
          <w:rFonts w:ascii="Arial" w:eastAsia="Arial" w:hAnsi="Arial"/>
          <w:sz w:val="28"/>
          <w:szCs w:val="28"/>
        </w:rPr>
        <w:t>Ekran çıktısı;</w:t>
      </w:r>
    </w:p>
    <w:p w:rsidR="009D7401" w:rsidRDefault="009D7401" w:rsidP="00D8689F">
      <w:pPr>
        <w:spacing w:after="0" w:line="360" w:lineRule="auto"/>
        <w:rPr>
          <w:rFonts w:ascii="Arial" w:eastAsia="Arial" w:hAnsi="Arial"/>
          <w:sz w:val="28"/>
          <w:szCs w:val="28"/>
        </w:rPr>
      </w:pPr>
      <w:r>
        <w:rPr>
          <w:noProof/>
          <w:lang w:eastAsia="tr-TR"/>
        </w:rPr>
        <w:drawing>
          <wp:inline distT="0" distB="0" distL="0" distR="0" wp14:anchorId="42116A64" wp14:editId="4B292E5E">
            <wp:extent cx="1102179" cy="428625"/>
            <wp:effectExtent l="0" t="0" r="317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166" t="34286" r="20833" b="25714"/>
                    <a:stretch/>
                  </pic:blipFill>
                  <pic:spPr bwMode="auto">
                    <a:xfrm>
                      <a:off x="0" y="0"/>
                      <a:ext cx="1128793" cy="43897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sz w:val="28"/>
          <w:szCs w:val="28"/>
        </w:rPr>
        <w:t xml:space="preserve"> ( veri setimizde 1939 günü ifade eden satırlar var)</w:t>
      </w:r>
    </w:p>
    <w:p w:rsidR="001069A6" w:rsidRDefault="001069A6" w:rsidP="00D8689F">
      <w:pPr>
        <w:spacing w:after="0" w:line="360" w:lineRule="auto"/>
        <w:rPr>
          <w:rFonts w:ascii="Arial" w:eastAsia="Arial" w:hAnsi="Arial"/>
          <w:sz w:val="28"/>
          <w:szCs w:val="28"/>
        </w:rPr>
      </w:pPr>
    </w:p>
    <w:p w:rsidR="00DE3440" w:rsidRDefault="009D7401" w:rsidP="00D8689F">
      <w:pPr>
        <w:spacing w:after="0" w:line="360" w:lineRule="auto"/>
        <w:rPr>
          <w:rFonts w:ascii="Arial" w:eastAsia="Arial" w:hAnsi="Arial"/>
          <w:sz w:val="28"/>
          <w:szCs w:val="28"/>
        </w:rPr>
      </w:pPr>
      <w:r>
        <w:rPr>
          <w:rFonts w:ascii="Arial" w:eastAsia="Arial" w:hAnsi="Arial"/>
          <w:sz w:val="28"/>
          <w:szCs w:val="28"/>
        </w:rPr>
        <w:t xml:space="preserve">5). İlk günden son güne kadar olan kapanış fiyatlarını 0-1 </w:t>
      </w:r>
      <w:proofErr w:type="gramStart"/>
      <w:r>
        <w:rPr>
          <w:rFonts w:ascii="Arial" w:eastAsia="Arial" w:hAnsi="Arial"/>
          <w:sz w:val="28"/>
          <w:szCs w:val="28"/>
        </w:rPr>
        <w:t>aralığında</w:t>
      </w:r>
      <w:proofErr w:type="gramEnd"/>
      <w:r>
        <w:rPr>
          <w:rFonts w:ascii="Arial" w:eastAsia="Arial" w:hAnsi="Arial"/>
          <w:sz w:val="28"/>
          <w:szCs w:val="28"/>
        </w:rPr>
        <w:t xml:space="preserve"> ölçeklen</w:t>
      </w:r>
      <w:r w:rsidR="00C66575">
        <w:rPr>
          <w:rFonts w:ascii="Arial" w:eastAsia="Arial" w:hAnsi="Arial"/>
          <w:sz w:val="28"/>
          <w:szCs w:val="28"/>
        </w:rPr>
        <w:t>dir</w:t>
      </w:r>
      <w:r>
        <w:rPr>
          <w:rFonts w:ascii="Arial" w:eastAsia="Arial" w:hAnsi="Arial"/>
          <w:sz w:val="28"/>
          <w:szCs w:val="28"/>
        </w:rPr>
        <w:t>dik.</w:t>
      </w:r>
    </w:p>
    <w:p w:rsidR="009D7401" w:rsidRPr="009D7401" w:rsidRDefault="009D7401" w:rsidP="00DE3440">
      <w:pPr>
        <w:spacing w:after="0" w:line="360" w:lineRule="auto"/>
        <w:rPr>
          <w:rFonts w:ascii="Consolas" w:eastAsia="Times New Roman" w:hAnsi="Consolas" w:cs="Consolas"/>
          <w:color w:val="000000"/>
          <w:sz w:val="21"/>
          <w:szCs w:val="21"/>
          <w:lang w:eastAsia="tr-TR"/>
        </w:rPr>
      </w:pPr>
      <w:r>
        <w:rPr>
          <w:rFonts w:ascii="Arial" w:eastAsia="Arial" w:hAnsi="Arial"/>
          <w:sz w:val="28"/>
          <w:szCs w:val="28"/>
        </w:rPr>
        <w:t>Kod bloğu;</w:t>
      </w:r>
      <w:r w:rsidR="00DE3440">
        <w:rPr>
          <w:rFonts w:ascii="Arial" w:eastAsia="Arial" w:hAnsi="Arial"/>
          <w:sz w:val="28"/>
          <w:szCs w:val="28"/>
        </w:rPr>
        <w:t xml:space="preserve"> </w:t>
      </w:r>
      <w:r w:rsidRPr="009D7401">
        <w:rPr>
          <w:rFonts w:ascii="Consolas" w:eastAsia="Times New Roman" w:hAnsi="Consolas" w:cs="Consolas"/>
          <w:color w:val="AAAAAA"/>
          <w:sz w:val="21"/>
          <w:szCs w:val="21"/>
          <w:lang w:eastAsia="tr-TR"/>
        </w:rPr>
        <w:t xml:space="preserve"># veri </w:t>
      </w:r>
      <w:proofErr w:type="spellStart"/>
      <w:r w:rsidRPr="009D7401">
        <w:rPr>
          <w:rFonts w:ascii="Consolas" w:eastAsia="Times New Roman" w:hAnsi="Consolas" w:cs="Consolas"/>
          <w:color w:val="AAAAAA"/>
          <w:sz w:val="21"/>
          <w:szCs w:val="21"/>
          <w:lang w:eastAsia="tr-TR"/>
        </w:rPr>
        <w:t>olceklendir</w:t>
      </w:r>
      <w:proofErr w:type="spellEnd"/>
    </w:p>
    <w:p w:rsidR="009D7401" w:rsidRPr="009D7401" w:rsidRDefault="009D7401" w:rsidP="009D7401">
      <w:pPr>
        <w:shd w:val="clear" w:color="auto" w:fill="FFFFFE"/>
        <w:spacing w:after="0" w:line="285" w:lineRule="atLeast"/>
        <w:rPr>
          <w:rFonts w:ascii="Consolas" w:eastAsia="Times New Roman" w:hAnsi="Consolas" w:cs="Consolas"/>
          <w:color w:val="000000"/>
          <w:sz w:val="21"/>
          <w:szCs w:val="21"/>
          <w:lang w:eastAsia="tr-TR"/>
        </w:rPr>
      </w:pPr>
      <w:r w:rsidRPr="009D7401">
        <w:rPr>
          <w:rFonts w:ascii="Consolas" w:eastAsia="Times New Roman" w:hAnsi="Consolas" w:cs="Consolas"/>
          <w:color w:val="AAAAAA"/>
          <w:sz w:val="21"/>
          <w:szCs w:val="21"/>
          <w:lang w:eastAsia="tr-TR"/>
        </w:rPr>
        <w:t xml:space="preserve"># temel olarak </w:t>
      </w:r>
      <w:proofErr w:type="spellStart"/>
      <w:r w:rsidRPr="009D7401">
        <w:rPr>
          <w:rFonts w:ascii="Consolas" w:eastAsia="Times New Roman" w:hAnsi="Consolas" w:cs="Consolas"/>
          <w:color w:val="AAAAAA"/>
          <w:sz w:val="21"/>
          <w:szCs w:val="21"/>
          <w:lang w:eastAsia="tr-TR"/>
        </w:rPr>
        <w:t>olcekleme</w:t>
      </w:r>
      <w:proofErr w:type="spellEnd"/>
      <w:r w:rsidRPr="009D7401">
        <w:rPr>
          <w:rFonts w:ascii="Consolas" w:eastAsia="Times New Roman" w:hAnsi="Consolas" w:cs="Consolas"/>
          <w:color w:val="AAAAAA"/>
          <w:sz w:val="21"/>
          <w:szCs w:val="21"/>
          <w:lang w:eastAsia="tr-TR"/>
        </w:rPr>
        <w:t xml:space="preserve"> </w:t>
      </w:r>
      <w:proofErr w:type="spellStart"/>
      <w:r w:rsidRPr="009D7401">
        <w:rPr>
          <w:rFonts w:ascii="Consolas" w:eastAsia="Times New Roman" w:hAnsi="Consolas" w:cs="Consolas"/>
          <w:color w:val="AAAAAA"/>
          <w:sz w:val="21"/>
          <w:szCs w:val="21"/>
          <w:lang w:eastAsia="tr-TR"/>
        </w:rPr>
        <w:t>icin</w:t>
      </w:r>
      <w:proofErr w:type="spellEnd"/>
      <w:r w:rsidRPr="009D7401">
        <w:rPr>
          <w:rFonts w:ascii="Consolas" w:eastAsia="Times New Roman" w:hAnsi="Consolas" w:cs="Consolas"/>
          <w:color w:val="AAAAAA"/>
          <w:sz w:val="21"/>
          <w:szCs w:val="21"/>
          <w:lang w:eastAsia="tr-TR"/>
        </w:rPr>
        <w:t xml:space="preserve"> </w:t>
      </w:r>
      <w:proofErr w:type="spellStart"/>
      <w:r w:rsidRPr="009D7401">
        <w:rPr>
          <w:rFonts w:ascii="Consolas" w:eastAsia="Times New Roman" w:hAnsi="Consolas" w:cs="Consolas"/>
          <w:color w:val="AAAAAA"/>
          <w:sz w:val="21"/>
          <w:szCs w:val="21"/>
          <w:lang w:eastAsia="tr-TR"/>
        </w:rPr>
        <w:t>kullanilacak</w:t>
      </w:r>
      <w:proofErr w:type="spellEnd"/>
      <w:r w:rsidRPr="009D7401">
        <w:rPr>
          <w:rFonts w:ascii="Consolas" w:eastAsia="Times New Roman" w:hAnsi="Consolas" w:cs="Consolas"/>
          <w:color w:val="AAAAAA"/>
          <w:sz w:val="21"/>
          <w:szCs w:val="21"/>
          <w:lang w:eastAsia="tr-TR"/>
        </w:rPr>
        <w:t xml:space="preserve"> minimum ve maksimum </w:t>
      </w:r>
      <w:proofErr w:type="spellStart"/>
      <w:r w:rsidRPr="009D7401">
        <w:rPr>
          <w:rFonts w:ascii="Consolas" w:eastAsia="Times New Roman" w:hAnsi="Consolas" w:cs="Consolas"/>
          <w:color w:val="AAAAAA"/>
          <w:sz w:val="21"/>
          <w:szCs w:val="21"/>
          <w:lang w:eastAsia="tr-TR"/>
        </w:rPr>
        <w:t>degerleri</w:t>
      </w:r>
      <w:proofErr w:type="spellEnd"/>
      <w:r w:rsidRPr="009D7401">
        <w:rPr>
          <w:rFonts w:ascii="Consolas" w:eastAsia="Times New Roman" w:hAnsi="Consolas" w:cs="Consolas"/>
          <w:color w:val="AAAAAA"/>
          <w:sz w:val="21"/>
          <w:szCs w:val="21"/>
          <w:lang w:eastAsia="tr-TR"/>
        </w:rPr>
        <w:t xml:space="preserve"> hesaplar</w:t>
      </w:r>
    </w:p>
    <w:p w:rsidR="009D7401" w:rsidRPr="009D7401" w:rsidRDefault="009D7401" w:rsidP="009D7401">
      <w:pPr>
        <w:shd w:val="clear" w:color="auto" w:fill="FFFFFE"/>
        <w:spacing w:after="0" w:line="285" w:lineRule="atLeast"/>
        <w:rPr>
          <w:rFonts w:ascii="Consolas" w:eastAsia="Times New Roman" w:hAnsi="Consolas" w:cs="Consolas"/>
          <w:color w:val="000000"/>
          <w:sz w:val="21"/>
          <w:szCs w:val="21"/>
          <w:lang w:eastAsia="tr-TR"/>
        </w:rPr>
      </w:pPr>
      <w:r w:rsidRPr="009D7401">
        <w:rPr>
          <w:rFonts w:ascii="Consolas" w:eastAsia="Times New Roman" w:hAnsi="Consolas" w:cs="Consolas"/>
          <w:color w:val="AAAAAA"/>
          <w:sz w:val="21"/>
          <w:szCs w:val="21"/>
          <w:lang w:eastAsia="tr-TR"/>
        </w:rPr>
        <w:t xml:space="preserve"># bu iki </w:t>
      </w:r>
      <w:proofErr w:type="spellStart"/>
      <w:r w:rsidRPr="009D7401">
        <w:rPr>
          <w:rFonts w:ascii="Consolas" w:eastAsia="Times New Roman" w:hAnsi="Consolas" w:cs="Consolas"/>
          <w:color w:val="AAAAAA"/>
          <w:sz w:val="21"/>
          <w:szCs w:val="21"/>
          <w:lang w:eastAsia="tr-TR"/>
        </w:rPr>
        <w:t>degere</w:t>
      </w:r>
      <w:proofErr w:type="spellEnd"/>
      <w:r w:rsidRPr="009D7401">
        <w:rPr>
          <w:rFonts w:ascii="Consolas" w:eastAsia="Times New Roman" w:hAnsi="Consolas" w:cs="Consolas"/>
          <w:color w:val="AAAAAA"/>
          <w:sz w:val="21"/>
          <w:szCs w:val="21"/>
          <w:lang w:eastAsia="tr-TR"/>
        </w:rPr>
        <w:t xml:space="preserve"> dayanarak verileri </w:t>
      </w:r>
      <w:proofErr w:type="spellStart"/>
      <w:r w:rsidRPr="009D7401">
        <w:rPr>
          <w:rFonts w:ascii="Consolas" w:eastAsia="Times New Roman" w:hAnsi="Consolas" w:cs="Consolas"/>
          <w:color w:val="AAAAAA"/>
          <w:sz w:val="21"/>
          <w:szCs w:val="21"/>
          <w:lang w:eastAsia="tr-TR"/>
        </w:rPr>
        <w:t>donusturuyorlar</w:t>
      </w:r>
      <w:proofErr w:type="spellEnd"/>
    </w:p>
    <w:p w:rsidR="009D7401" w:rsidRPr="009D7401" w:rsidRDefault="009D7401" w:rsidP="009D7401">
      <w:pPr>
        <w:shd w:val="clear" w:color="auto" w:fill="FFFFFE"/>
        <w:spacing w:after="0" w:line="285" w:lineRule="atLeast"/>
        <w:rPr>
          <w:rFonts w:ascii="Consolas" w:eastAsia="Times New Roman" w:hAnsi="Consolas" w:cs="Consolas"/>
          <w:color w:val="000000"/>
          <w:sz w:val="21"/>
          <w:szCs w:val="21"/>
          <w:lang w:eastAsia="tr-TR"/>
        </w:rPr>
      </w:pPr>
      <w:r w:rsidRPr="009D7401">
        <w:rPr>
          <w:rFonts w:ascii="Consolas" w:eastAsia="Times New Roman" w:hAnsi="Consolas" w:cs="Consolas"/>
          <w:color w:val="AAAAAA"/>
          <w:sz w:val="21"/>
          <w:szCs w:val="21"/>
          <w:lang w:eastAsia="tr-TR"/>
        </w:rPr>
        <w:t xml:space="preserve"># </w:t>
      </w:r>
      <w:proofErr w:type="spellStart"/>
      <w:r w:rsidRPr="009D7401">
        <w:rPr>
          <w:rFonts w:ascii="Consolas" w:eastAsia="Times New Roman" w:hAnsi="Consolas" w:cs="Consolas"/>
          <w:color w:val="AAAAAA"/>
          <w:sz w:val="21"/>
          <w:szCs w:val="21"/>
          <w:lang w:eastAsia="tr-TR"/>
        </w:rPr>
        <w:t>degerlerin</w:t>
      </w:r>
      <w:proofErr w:type="spellEnd"/>
      <w:r w:rsidRPr="009D7401">
        <w:rPr>
          <w:rFonts w:ascii="Consolas" w:eastAsia="Times New Roman" w:hAnsi="Consolas" w:cs="Consolas"/>
          <w:color w:val="AAAAAA"/>
          <w:sz w:val="21"/>
          <w:szCs w:val="21"/>
          <w:lang w:eastAsia="tr-TR"/>
        </w:rPr>
        <w:t xml:space="preserve"> 0 ile </w:t>
      </w:r>
      <w:proofErr w:type="gramStart"/>
      <w:r w:rsidRPr="009D7401">
        <w:rPr>
          <w:rFonts w:ascii="Consolas" w:eastAsia="Times New Roman" w:hAnsi="Consolas" w:cs="Consolas"/>
          <w:color w:val="AAAAAA"/>
          <w:sz w:val="21"/>
          <w:szCs w:val="21"/>
          <w:lang w:eastAsia="tr-TR"/>
        </w:rPr>
        <w:t>1</w:t>
      </w:r>
      <w:proofErr w:type="gramEnd"/>
      <w:r w:rsidRPr="009D7401">
        <w:rPr>
          <w:rFonts w:ascii="Consolas" w:eastAsia="Times New Roman" w:hAnsi="Consolas" w:cs="Consolas"/>
          <w:color w:val="AAAAAA"/>
          <w:sz w:val="21"/>
          <w:szCs w:val="21"/>
          <w:lang w:eastAsia="tr-TR"/>
        </w:rPr>
        <w:t xml:space="preserve"> </w:t>
      </w:r>
      <w:proofErr w:type="spellStart"/>
      <w:r w:rsidRPr="009D7401">
        <w:rPr>
          <w:rFonts w:ascii="Consolas" w:eastAsia="Times New Roman" w:hAnsi="Consolas" w:cs="Consolas"/>
          <w:color w:val="AAAAAA"/>
          <w:sz w:val="21"/>
          <w:szCs w:val="21"/>
          <w:lang w:eastAsia="tr-TR"/>
        </w:rPr>
        <w:t>arasinda</w:t>
      </w:r>
      <w:proofErr w:type="spellEnd"/>
      <w:r w:rsidRPr="009D7401">
        <w:rPr>
          <w:rFonts w:ascii="Consolas" w:eastAsia="Times New Roman" w:hAnsi="Consolas" w:cs="Consolas"/>
          <w:color w:val="AAAAAA"/>
          <w:sz w:val="21"/>
          <w:szCs w:val="21"/>
          <w:lang w:eastAsia="tr-TR"/>
        </w:rPr>
        <w:t xml:space="preserve"> </w:t>
      </w:r>
      <w:proofErr w:type="spellStart"/>
      <w:r w:rsidRPr="009D7401">
        <w:rPr>
          <w:rFonts w:ascii="Consolas" w:eastAsia="Times New Roman" w:hAnsi="Consolas" w:cs="Consolas"/>
          <w:color w:val="AAAAAA"/>
          <w:sz w:val="21"/>
          <w:szCs w:val="21"/>
          <w:lang w:eastAsia="tr-TR"/>
        </w:rPr>
        <w:t>olacagini</w:t>
      </w:r>
      <w:proofErr w:type="spellEnd"/>
      <w:r w:rsidRPr="009D7401">
        <w:rPr>
          <w:rFonts w:ascii="Consolas" w:eastAsia="Times New Roman" w:hAnsi="Consolas" w:cs="Consolas"/>
          <w:color w:val="AAAAAA"/>
          <w:sz w:val="21"/>
          <w:szCs w:val="21"/>
          <w:lang w:eastAsia="tr-TR"/>
        </w:rPr>
        <w:t xml:space="preserve"> </w:t>
      </w:r>
      <w:proofErr w:type="spellStart"/>
      <w:r w:rsidRPr="009D7401">
        <w:rPr>
          <w:rFonts w:ascii="Consolas" w:eastAsia="Times New Roman" w:hAnsi="Consolas" w:cs="Consolas"/>
          <w:color w:val="AAAAAA"/>
          <w:sz w:val="21"/>
          <w:szCs w:val="21"/>
          <w:lang w:eastAsia="tr-TR"/>
        </w:rPr>
        <w:t>soyleyin</w:t>
      </w:r>
      <w:proofErr w:type="spellEnd"/>
    </w:p>
    <w:p w:rsidR="009D7401" w:rsidRPr="009D7401" w:rsidRDefault="009D7401" w:rsidP="009D7401">
      <w:pPr>
        <w:shd w:val="clear" w:color="auto" w:fill="FFFFFE"/>
        <w:spacing w:after="0" w:line="285" w:lineRule="atLeast"/>
        <w:rPr>
          <w:rFonts w:ascii="Consolas" w:eastAsia="Times New Roman" w:hAnsi="Consolas" w:cs="Consolas"/>
          <w:color w:val="000000"/>
          <w:sz w:val="21"/>
          <w:szCs w:val="21"/>
          <w:lang w:eastAsia="tr-TR"/>
        </w:rPr>
      </w:pPr>
      <w:r w:rsidRPr="009D7401">
        <w:rPr>
          <w:rFonts w:ascii="Consolas" w:eastAsia="Times New Roman" w:hAnsi="Consolas" w:cs="Consolas"/>
          <w:color w:val="AAAAAA"/>
          <w:sz w:val="21"/>
          <w:szCs w:val="21"/>
          <w:lang w:eastAsia="tr-TR"/>
        </w:rPr>
        <w:t xml:space="preserve"># bu bir </w:t>
      </w:r>
      <w:proofErr w:type="spellStart"/>
      <w:r w:rsidRPr="009D7401">
        <w:rPr>
          <w:rFonts w:ascii="Consolas" w:eastAsia="Times New Roman" w:hAnsi="Consolas" w:cs="Consolas"/>
          <w:color w:val="AAAAAA"/>
          <w:sz w:val="21"/>
          <w:szCs w:val="21"/>
          <w:lang w:eastAsia="tr-TR"/>
        </w:rPr>
        <w:t>hucre</w:t>
      </w:r>
      <w:proofErr w:type="spellEnd"/>
    </w:p>
    <w:p w:rsidR="009D7401" w:rsidRPr="009D7401" w:rsidRDefault="009D7401" w:rsidP="009D7401">
      <w:pPr>
        <w:shd w:val="clear" w:color="auto" w:fill="FFFFFE"/>
        <w:spacing w:after="0" w:line="285" w:lineRule="atLeast"/>
        <w:rPr>
          <w:rFonts w:ascii="Consolas" w:eastAsia="Times New Roman" w:hAnsi="Consolas" w:cs="Consolas"/>
          <w:color w:val="000000"/>
          <w:sz w:val="21"/>
          <w:szCs w:val="21"/>
          <w:lang w:eastAsia="tr-TR"/>
        </w:rPr>
      </w:pPr>
      <w:proofErr w:type="spellStart"/>
      <w:r w:rsidRPr="009D7401">
        <w:rPr>
          <w:rFonts w:ascii="Consolas" w:eastAsia="Times New Roman" w:hAnsi="Consolas" w:cs="Consolas"/>
          <w:color w:val="000000"/>
          <w:sz w:val="21"/>
          <w:szCs w:val="21"/>
          <w:lang w:eastAsia="tr-TR"/>
        </w:rPr>
        <w:t>scaler</w:t>
      </w:r>
      <w:proofErr w:type="spellEnd"/>
      <w:r w:rsidRPr="009D7401">
        <w:rPr>
          <w:rFonts w:ascii="Consolas" w:eastAsia="Times New Roman" w:hAnsi="Consolas" w:cs="Consolas"/>
          <w:color w:val="000000"/>
          <w:sz w:val="21"/>
          <w:szCs w:val="21"/>
          <w:lang w:eastAsia="tr-TR"/>
        </w:rPr>
        <w:t xml:space="preserve"> = </w:t>
      </w:r>
      <w:proofErr w:type="spellStart"/>
      <w:r w:rsidRPr="009D7401">
        <w:rPr>
          <w:rFonts w:ascii="Consolas" w:eastAsia="Times New Roman" w:hAnsi="Consolas" w:cs="Consolas"/>
          <w:color w:val="000000"/>
          <w:sz w:val="21"/>
          <w:szCs w:val="21"/>
          <w:lang w:eastAsia="tr-TR"/>
        </w:rPr>
        <w:t>MinMaxScaler</w:t>
      </w:r>
      <w:proofErr w:type="spellEnd"/>
      <w:r w:rsidRPr="009D7401">
        <w:rPr>
          <w:rFonts w:ascii="Consolas" w:eastAsia="Times New Roman" w:hAnsi="Consolas" w:cs="Consolas"/>
          <w:color w:val="000000"/>
          <w:sz w:val="21"/>
          <w:szCs w:val="21"/>
          <w:lang w:eastAsia="tr-TR"/>
        </w:rPr>
        <w:t>(</w:t>
      </w:r>
      <w:proofErr w:type="spellStart"/>
      <w:r w:rsidRPr="009D7401">
        <w:rPr>
          <w:rFonts w:ascii="Consolas" w:eastAsia="Times New Roman" w:hAnsi="Consolas" w:cs="Consolas"/>
          <w:color w:val="000000"/>
          <w:sz w:val="21"/>
          <w:szCs w:val="21"/>
          <w:lang w:eastAsia="tr-TR"/>
        </w:rPr>
        <w:t>feature_range</w:t>
      </w:r>
      <w:proofErr w:type="spellEnd"/>
      <w:r w:rsidRPr="009D7401">
        <w:rPr>
          <w:rFonts w:ascii="Consolas" w:eastAsia="Times New Roman" w:hAnsi="Consolas" w:cs="Consolas"/>
          <w:color w:val="000000"/>
          <w:sz w:val="21"/>
          <w:szCs w:val="21"/>
          <w:lang w:eastAsia="tr-TR"/>
        </w:rPr>
        <w:t xml:space="preserve"> = (</w:t>
      </w:r>
      <w:r w:rsidRPr="009D7401">
        <w:rPr>
          <w:rFonts w:ascii="Consolas" w:eastAsia="Times New Roman" w:hAnsi="Consolas" w:cs="Consolas"/>
          <w:color w:val="09885A"/>
          <w:sz w:val="21"/>
          <w:szCs w:val="21"/>
          <w:lang w:eastAsia="tr-TR"/>
        </w:rPr>
        <w:t>0</w:t>
      </w:r>
      <w:r w:rsidRPr="009D7401">
        <w:rPr>
          <w:rFonts w:ascii="Consolas" w:eastAsia="Times New Roman" w:hAnsi="Consolas" w:cs="Consolas"/>
          <w:color w:val="000000"/>
          <w:sz w:val="21"/>
          <w:szCs w:val="21"/>
          <w:lang w:eastAsia="tr-TR"/>
        </w:rPr>
        <w:t>,</w:t>
      </w:r>
      <w:r w:rsidRPr="009D7401">
        <w:rPr>
          <w:rFonts w:ascii="Consolas" w:eastAsia="Times New Roman" w:hAnsi="Consolas" w:cs="Consolas"/>
          <w:color w:val="09885A"/>
          <w:sz w:val="21"/>
          <w:szCs w:val="21"/>
          <w:lang w:eastAsia="tr-TR"/>
        </w:rPr>
        <w:t>1</w:t>
      </w:r>
      <w:r w:rsidRPr="009D7401">
        <w:rPr>
          <w:rFonts w:ascii="Consolas" w:eastAsia="Times New Roman" w:hAnsi="Consolas" w:cs="Consolas"/>
          <w:color w:val="000000"/>
          <w:sz w:val="21"/>
          <w:szCs w:val="21"/>
          <w:lang w:eastAsia="tr-TR"/>
        </w:rPr>
        <w:t>))</w:t>
      </w:r>
    </w:p>
    <w:p w:rsidR="009D7401" w:rsidRPr="009D7401" w:rsidRDefault="009D7401" w:rsidP="009D7401">
      <w:pPr>
        <w:shd w:val="clear" w:color="auto" w:fill="FFFFFE"/>
        <w:spacing w:after="0" w:line="285" w:lineRule="atLeast"/>
        <w:rPr>
          <w:rFonts w:ascii="Consolas" w:eastAsia="Times New Roman" w:hAnsi="Consolas" w:cs="Consolas"/>
          <w:color w:val="000000"/>
          <w:sz w:val="21"/>
          <w:szCs w:val="21"/>
          <w:lang w:eastAsia="tr-TR"/>
        </w:rPr>
      </w:pPr>
      <w:proofErr w:type="spellStart"/>
      <w:r w:rsidRPr="009D7401">
        <w:rPr>
          <w:rFonts w:ascii="Consolas" w:eastAsia="Times New Roman" w:hAnsi="Consolas" w:cs="Consolas"/>
          <w:color w:val="000000"/>
          <w:sz w:val="21"/>
          <w:szCs w:val="21"/>
          <w:lang w:eastAsia="tr-TR"/>
        </w:rPr>
        <w:t>scaled_data</w:t>
      </w:r>
      <w:proofErr w:type="spellEnd"/>
      <w:r w:rsidRPr="009D7401">
        <w:rPr>
          <w:rFonts w:ascii="Consolas" w:eastAsia="Times New Roman" w:hAnsi="Consolas" w:cs="Consolas"/>
          <w:color w:val="000000"/>
          <w:sz w:val="21"/>
          <w:szCs w:val="21"/>
          <w:lang w:eastAsia="tr-TR"/>
        </w:rPr>
        <w:t xml:space="preserve"> = </w:t>
      </w:r>
      <w:proofErr w:type="spellStart"/>
      <w:proofErr w:type="gramStart"/>
      <w:r w:rsidRPr="009D7401">
        <w:rPr>
          <w:rFonts w:ascii="Consolas" w:eastAsia="Times New Roman" w:hAnsi="Consolas" w:cs="Consolas"/>
          <w:color w:val="000000"/>
          <w:sz w:val="21"/>
          <w:szCs w:val="21"/>
          <w:lang w:eastAsia="tr-TR"/>
        </w:rPr>
        <w:t>scaler.fit</w:t>
      </w:r>
      <w:proofErr w:type="gramEnd"/>
      <w:r w:rsidRPr="009D7401">
        <w:rPr>
          <w:rFonts w:ascii="Consolas" w:eastAsia="Times New Roman" w:hAnsi="Consolas" w:cs="Consolas"/>
          <w:color w:val="000000"/>
          <w:sz w:val="21"/>
          <w:szCs w:val="21"/>
          <w:lang w:eastAsia="tr-TR"/>
        </w:rPr>
        <w:t>_transform</w:t>
      </w:r>
      <w:proofErr w:type="spellEnd"/>
      <w:r w:rsidRPr="009D7401">
        <w:rPr>
          <w:rFonts w:ascii="Consolas" w:eastAsia="Times New Roman" w:hAnsi="Consolas" w:cs="Consolas"/>
          <w:color w:val="000000"/>
          <w:sz w:val="21"/>
          <w:szCs w:val="21"/>
          <w:lang w:eastAsia="tr-TR"/>
        </w:rPr>
        <w:t>(</w:t>
      </w:r>
      <w:proofErr w:type="spellStart"/>
      <w:r w:rsidRPr="009D7401">
        <w:rPr>
          <w:rFonts w:ascii="Consolas" w:eastAsia="Times New Roman" w:hAnsi="Consolas" w:cs="Consolas"/>
          <w:color w:val="000000"/>
          <w:sz w:val="21"/>
          <w:szCs w:val="21"/>
          <w:lang w:eastAsia="tr-TR"/>
        </w:rPr>
        <w:t>dataset_close</w:t>
      </w:r>
      <w:proofErr w:type="spellEnd"/>
      <w:r w:rsidRPr="009D7401">
        <w:rPr>
          <w:rFonts w:ascii="Consolas" w:eastAsia="Times New Roman" w:hAnsi="Consolas" w:cs="Consolas"/>
          <w:color w:val="000000"/>
          <w:sz w:val="21"/>
          <w:szCs w:val="21"/>
          <w:lang w:eastAsia="tr-TR"/>
        </w:rPr>
        <w:t>)</w:t>
      </w:r>
    </w:p>
    <w:p w:rsidR="00DE3440" w:rsidRDefault="009D7401" w:rsidP="00DE3440">
      <w:pPr>
        <w:shd w:val="clear" w:color="auto" w:fill="FFFFFE"/>
        <w:spacing w:after="0" w:line="285" w:lineRule="atLeast"/>
        <w:rPr>
          <w:rFonts w:ascii="Consolas" w:eastAsia="Times New Roman" w:hAnsi="Consolas" w:cs="Consolas"/>
          <w:color w:val="000000"/>
          <w:sz w:val="21"/>
          <w:szCs w:val="21"/>
          <w:lang w:eastAsia="tr-TR"/>
        </w:rPr>
      </w:pPr>
      <w:proofErr w:type="spellStart"/>
      <w:r w:rsidRPr="009D7401">
        <w:rPr>
          <w:rFonts w:ascii="Consolas" w:eastAsia="Times New Roman" w:hAnsi="Consolas" w:cs="Consolas"/>
          <w:color w:val="0000FF"/>
          <w:sz w:val="21"/>
          <w:szCs w:val="21"/>
          <w:lang w:eastAsia="tr-TR"/>
        </w:rPr>
        <w:t>print</w:t>
      </w:r>
      <w:proofErr w:type="spellEnd"/>
      <w:r w:rsidRPr="009D7401">
        <w:rPr>
          <w:rFonts w:ascii="Consolas" w:eastAsia="Times New Roman" w:hAnsi="Consolas" w:cs="Consolas"/>
          <w:color w:val="000000"/>
          <w:sz w:val="21"/>
          <w:szCs w:val="21"/>
          <w:lang w:eastAsia="tr-TR"/>
        </w:rPr>
        <w:t>(</w:t>
      </w:r>
      <w:proofErr w:type="spellStart"/>
      <w:r w:rsidRPr="009D7401">
        <w:rPr>
          <w:rFonts w:ascii="Consolas" w:eastAsia="Times New Roman" w:hAnsi="Consolas" w:cs="Consolas"/>
          <w:color w:val="000000"/>
          <w:sz w:val="21"/>
          <w:szCs w:val="21"/>
          <w:lang w:eastAsia="tr-TR"/>
        </w:rPr>
        <w:t>scaled_</w:t>
      </w:r>
      <w:proofErr w:type="gramStart"/>
      <w:r w:rsidRPr="009D7401">
        <w:rPr>
          <w:rFonts w:ascii="Consolas" w:eastAsia="Times New Roman" w:hAnsi="Consolas" w:cs="Consolas"/>
          <w:color w:val="000000"/>
          <w:sz w:val="21"/>
          <w:szCs w:val="21"/>
          <w:lang w:eastAsia="tr-TR"/>
        </w:rPr>
        <w:t>data</w:t>
      </w:r>
      <w:proofErr w:type="spellEnd"/>
      <w:proofErr w:type="gramEnd"/>
      <w:r w:rsidRPr="009D7401">
        <w:rPr>
          <w:rFonts w:ascii="Consolas" w:eastAsia="Times New Roman" w:hAnsi="Consolas" w:cs="Consolas"/>
          <w:color w:val="000000"/>
          <w:sz w:val="21"/>
          <w:szCs w:val="21"/>
          <w:lang w:eastAsia="tr-TR"/>
        </w:rPr>
        <w:t>)</w:t>
      </w:r>
    </w:p>
    <w:p w:rsidR="00527FED" w:rsidRPr="00DE3440" w:rsidRDefault="00527FED" w:rsidP="00DE3440">
      <w:pPr>
        <w:shd w:val="clear" w:color="auto" w:fill="FFFFFE"/>
        <w:spacing w:after="0" w:line="285" w:lineRule="atLeast"/>
        <w:rPr>
          <w:rFonts w:ascii="Consolas" w:eastAsia="Times New Roman" w:hAnsi="Consolas" w:cs="Consolas"/>
          <w:color w:val="000000"/>
          <w:sz w:val="21"/>
          <w:szCs w:val="21"/>
          <w:lang w:eastAsia="tr-TR"/>
        </w:rPr>
      </w:pPr>
      <w:r>
        <w:rPr>
          <w:rFonts w:ascii="Arial" w:eastAsia="Arial" w:hAnsi="Arial"/>
          <w:sz w:val="28"/>
          <w:szCs w:val="28"/>
        </w:rPr>
        <w:lastRenderedPageBreak/>
        <w:t>Ekran Çıktısı;</w:t>
      </w:r>
    </w:p>
    <w:p w:rsidR="00527FED" w:rsidRDefault="00527FED" w:rsidP="00D8689F">
      <w:pPr>
        <w:spacing w:after="0" w:line="360" w:lineRule="auto"/>
        <w:rPr>
          <w:rFonts w:ascii="Arial" w:eastAsia="Arial" w:hAnsi="Arial"/>
          <w:sz w:val="28"/>
          <w:szCs w:val="28"/>
        </w:rPr>
      </w:pPr>
      <w:r>
        <w:rPr>
          <w:noProof/>
          <w:lang w:eastAsia="tr-TR"/>
        </w:rPr>
        <w:drawing>
          <wp:inline distT="0" distB="0" distL="0" distR="0" wp14:anchorId="0078A5A1" wp14:editId="7872404B">
            <wp:extent cx="1085850" cy="8763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5850" cy="876300"/>
                    </a:xfrm>
                    <a:prstGeom prst="rect">
                      <a:avLst/>
                    </a:prstGeom>
                  </pic:spPr>
                </pic:pic>
              </a:graphicData>
            </a:graphic>
          </wp:inline>
        </w:drawing>
      </w:r>
      <w:r>
        <w:rPr>
          <w:rFonts w:ascii="Arial" w:eastAsia="Arial" w:hAnsi="Arial"/>
          <w:sz w:val="28"/>
          <w:szCs w:val="28"/>
        </w:rPr>
        <w:t xml:space="preserve"> </w:t>
      </w:r>
      <w:r w:rsidRPr="00527FED">
        <w:rPr>
          <w:rFonts w:ascii="Arial" w:eastAsia="Arial" w:hAnsi="Arial"/>
          <w:sz w:val="18"/>
          <w:szCs w:val="18"/>
        </w:rPr>
        <w:t xml:space="preserve">( ilk günden son güne kadar olan fiyat hareketlerinin 0-1 </w:t>
      </w:r>
      <w:proofErr w:type="gramStart"/>
      <w:r w:rsidRPr="00527FED">
        <w:rPr>
          <w:rFonts w:ascii="Arial" w:eastAsia="Arial" w:hAnsi="Arial"/>
          <w:sz w:val="18"/>
          <w:szCs w:val="18"/>
        </w:rPr>
        <w:t>aralığına</w:t>
      </w:r>
      <w:proofErr w:type="gramEnd"/>
      <w:r w:rsidRPr="00527FED">
        <w:rPr>
          <w:rFonts w:ascii="Arial" w:eastAsia="Arial" w:hAnsi="Arial"/>
          <w:sz w:val="18"/>
          <w:szCs w:val="18"/>
        </w:rPr>
        <w:t xml:space="preserve"> indirgenmiş halidir.)</w:t>
      </w:r>
    </w:p>
    <w:p w:rsidR="00AD2ADE" w:rsidRDefault="00AD2ADE" w:rsidP="00BA66DE">
      <w:pPr>
        <w:spacing w:after="0" w:line="360" w:lineRule="auto"/>
        <w:rPr>
          <w:rFonts w:ascii="Arial" w:eastAsia="Arial" w:hAnsi="Arial"/>
          <w:sz w:val="28"/>
          <w:szCs w:val="28"/>
        </w:rPr>
      </w:pPr>
    </w:p>
    <w:p w:rsidR="00527FED" w:rsidRDefault="00527FED" w:rsidP="00BA66DE">
      <w:pPr>
        <w:spacing w:after="0" w:line="360" w:lineRule="auto"/>
        <w:rPr>
          <w:rFonts w:ascii="Arial" w:eastAsia="Arial" w:hAnsi="Arial"/>
          <w:sz w:val="28"/>
          <w:szCs w:val="28"/>
        </w:rPr>
      </w:pPr>
      <w:r>
        <w:rPr>
          <w:rFonts w:ascii="Arial" w:eastAsia="Arial" w:hAnsi="Arial"/>
          <w:sz w:val="28"/>
          <w:szCs w:val="28"/>
        </w:rPr>
        <w:t>6). Son 60 günü dikkate almak için son 60 günün veri çerçevesini tasarladık.</w:t>
      </w:r>
    </w:p>
    <w:p w:rsidR="00527FED" w:rsidRDefault="00527FED" w:rsidP="00BA66DE">
      <w:pPr>
        <w:spacing w:after="0" w:line="360" w:lineRule="auto"/>
        <w:rPr>
          <w:rFonts w:ascii="Arial" w:eastAsia="Arial" w:hAnsi="Arial"/>
          <w:sz w:val="28"/>
          <w:szCs w:val="28"/>
        </w:rPr>
      </w:pPr>
      <w:r>
        <w:rPr>
          <w:rFonts w:ascii="Arial" w:eastAsia="Arial" w:hAnsi="Arial"/>
          <w:sz w:val="28"/>
          <w:szCs w:val="28"/>
        </w:rPr>
        <w:t>Kod bloğu;</w:t>
      </w:r>
    </w:p>
    <w:p w:rsidR="00527FED" w:rsidRPr="00527FED" w:rsidRDefault="00527FED" w:rsidP="00527FED">
      <w:pPr>
        <w:shd w:val="clear" w:color="auto" w:fill="FFFFFE"/>
        <w:spacing w:after="0" w:line="285" w:lineRule="atLeast"/>
        <w:rPr>
          <w:rFonts w:ascii="Consolas" w:eastAsia="Times New Roman" w:hAnsi="Consolas" w:cs="Consolas"/>
          <w:color w:val="000000"/>
          <w:sz w:val="21"/>
          <w:szCs w:val="21"/>
          <w:lang w:eastAsia="tr-TR"/>
        </w:rPr>
      </w:pPr>
      <w:r w:rsidRPr="00527FED">
        <w:rPr>
          <w:rFonts w:ascii="Consolas" w:eastAsia="Times New Roman" w:hAnsi="Consolas" w:cs="Consolas"/>
          <w:color w:val="AAAAAA"/>
          <w:sz w:val="21"/>
          <w:szCs w:val="21"/>
          <w:lang w:eastAsia="tr-TR"/>
        </w:rPr>
        <w:t xml:space="preserve"># yeni bir </w:t>
      </w:r>
      <w:proofErr w:type="spellStart"/>
      <w:r w:rsidRPr="00527FED">
        <w:rPr>
          <w:rFonts w:ascii="Consolas" w:eastAsia="Times New Roman" w:hAnsi="Consolas" w:cs="Consolas"/>
          <w:color w:val="AAAAAA"/>
          <w:sz w:val="21"/>
          <w:szCs w:val="21"/>
          <w:lang w:eastAsia="tr-TR"/>
        </w:rPr>
        <w:t>egitim</w:t>
      </w:r>
      <w:proofErr w:type="spellEnd"/>
      <w:r w:rsidRPr="00527FED">
        <w:rPr>
          <w:rFonts w:ascii="Consolas" w:eastAsia="Times New Roman" w:hAnsi="Consolas" w:cs="Consolas"/>
          <w:color w:val="AAAAAA"/>
          <w:sz w:val="21"/>
          <w:szCs w:val="21"/>
          <w:lang w:eastAsia="tr-TR"/>
        </w:rPr>
        <w:t xml:space="preserve"> seti </w:t>
      </w:r>
      <w:proofErr w:type="spellStart"/>
      <w:r w:rsidRPr="00527FED">
        <w:rPr>
          <w:rFonts w:ascii="Consolas" w:eastAsia="Times New Roman" w:hAnsi="Consolas" w:cs="Consolas"/>
          <w:color w:val="AAAAAA"/>
          <w:sz w:val="21"/>
          <w:szCs w:val="21"/>
          <w:lang w:eastAsia="tr-TR"/>
        </w:rPr>
        <w:t>olusturacagiz</w:t>
      </w:r>
      <w:proofErr w:type="spellEnd"/>
    </w:p>
    <w:p w:rsidR="00527FED" w:rsidRPr="00527FED" w:rsidRDefault="00527FED" w:rsidP="00527FED">
      <w:pPr>
        <w:shd w:val="clear" w:color="auto" w:fill="FFFFFE"/>
        <w:spacing w:after="0" w:line="285" w:lineRule="atLeast"/>
        <w:rPr>
          <w:rFonts w:ascii="Consolas" w:eastAsia="Times New Roman" w:hAnsi="Consolas" w:cs="Consolas"/>
          <w:color w:val="000000"/>
          <w:sz w:val="21"/>
          <w:szCs w:val="21"/>
          <w:lang w:eastAsia="tr-TR"/>
        </w:rPr>
      </w:pPr>
      <w:r w:rsidRPr="00527FED">
        <w:rPr>
          <w:rFonts w:ascii="Consolas" w:eastAsia="Times New Roman" w:hAnsi="Consolas" w:cs="Consolas"/>
          <w:color w:val="AAAAAA"/>
          <w:sz w:val="21"/>
          <w:szCs w:val="21"/>
          <w:lang w:eastAsia="tr-TR"/>
        </w:rPr>
        <w:t xml:space="preserve"># bu </w:t>
      </w:r>
      <w:proofErr w:type="spellStart"/>
      <w:r w:rsidRPr="00527FED">
        <w:rPr>
          <w:rFonts w:ascii="Consolas" w:eastAsia="Times New Roman" w:hAnsi="Consolas" w:cs="Consolas"/>
          <w:color w:val="AAAAAA"/>
          <w:sz w:val="21"/>
          <w:szCs w:val="21"/>
          <w:lang w:eastAsia="tr-TR"/>
        </w:rPr>
        <w:t>hucrede</w:t>
      </w:r>
      <w:proofErr w:type="spellEnd"/>
      <w:r w:rsidRPr="00527FED">
        <w:rPr>
          <w:rFonts w:ascii="Consolas" w:eastAsia="Times New Roman" w:hAnsi="Consolas" w:cs="Consolas"/>
          <w:color w:val="AAAAAA"/>
          <w:sz w:val="21"/>
          <w:szCs w:val="21"/>
          <w:lang w:eastAsia="tr-TR"/>
        </w:rPr>
        <w:t xml:space="preserve"> </w:t>
      </w:r>
      <w:proofErr w:type="spellStart"/>
      <w:r w:rsidRPr="00527FED">
        <w:rPr>
          <w:rFonts w:ascii="Consolas" w:eastAsia="Times New Roman" w:hAnsi="Consolas" w:cs="Consolas"/>
          <w:color w:val="AAAAAA"/>
          <w:sz w:val="21"/>
          <w:szCs w:val="21"/>
          <w:lang w:eastAsia="tr-TR"/>
        </w:rPr>
        <w:t>tum</w:t>
      </w:r>
      <w:proofErr w:type="spellEnd"/>
      <w:r w:rsidRPr="00527FED">
        <w:rPr>
          <w:rFonts w:ascii="Consolas" w:eastAsia="Times New Roman" w:hAnsi="Consolas" w:cs="Consolas"/>
          <w:color w:val="AAAAAA"/>
          <w:sz w:val="21"/>
          <w:szCs w:val="21"/>
          <w:lang w:eastAsia="tr-TR"/>
        </w:rPr>
        <w:t xml:space="preserve"> </w:t>
      </w:r>
      <w:proofErr w:type="spellStart"/>
      <w:r w:rsidRPr="00527FED">
        <w:rPr>
          <w:rFonts w:ascii="Consolas" w:eastAsia="Times New Roman" w:hAnsi="Consolas" w:cs="Consolas"/>
          <w:color w:val="AAAAAA"/>
          <w:sz w:val="21"/>
          <w:szCs w:val="21"/>
          <w:lang w:eastAsia="tr-TR"/>
        </w:rPr>
        <w:t>egitim</w:t>
      </w:r>
      <w:proofErr w:type="spellEnd"/>
      <w:r w:rsidRPr="00527FED">
        <w:rPr>
          <w:rFonts w:ascii="Consolas" w:eastAsia="Times New Roman" w:hAnsi="Consolas" w:cs="Consolas"/>
          <w:color w:val="AAAAAA"/>
          <w:sz w:val="21"/>
          <w:szCs w:val="21"/>
          <w:lang w:eastAsia="tr-TR"/>
        </w:rPr>
        <w:t xml:space="preserve"> verileri setini </w:t>
      </w:r>
      <w:proofErr w:type="spellStart"/>
      <w:r w:rsidRPr="00527FED">
        <w:rPr>
          <w:rFonts w:ascii="Consolas" w:eastAsia="Times New Roman" w:hAnsi="Consolas" w:cs="Consolas"/>
          <w:color w:val="AAAAAA"/>
          <w:sz w:val="21"/>
          <w:szCs w:val="21"/>
          <w:lang w:eastAsia="tr-TR"/>
        </w:rPr>
        <w:t>olusturacagiz</w:t>
      </w:r>
      <w:proofErr w:type="spellEnd"/>
    </w:p>
    <w:p w:rsidR="00527FED" w:rsidRPr="00527FED" w:rsidRDefault="00527FED" w:rsidP="00527FED">
      <w:pPr>
        <w:shd w:val="clear" w:color="auto" w:fill="FFFFFE"/>
        <w:spacing w:after="0" w:line="285" w:lineRule="atLeast"/>
        <w:rPr>
          <w:rFonts w:ascii="Consolas" w:eastAsia="Times New Roman" w:hAnsi="Consolas" w:cs="Consolas"/>
          <w:color w:val="000000"/>
          <w:sz w:val="21"/>
          <w:szCs w:val="21"/>
          <w:lang w:eastAsia="tr-TR"/>
        </w:rPr>
      </w:pPr>
      <w:r w:rsidRPr="00527FED">
        <w:rPr>
          <w:rFonts w:ascii="Consolas" w:eastAsia="Times New Roman" w:hAnsi="Consolas" w:cs="Consolas"/>
          <w:color w:val="AAAAAA"/>
          <w:sz w:val="21"/>
          <w:szCs w:val="21"/>
          <w:lang w:eastAsia="tr-TR"/>
        </w:rPr>
        <w:t xml:space="preserve"># yapmak </w:t>
      </w:r>
      <w:proofErr w:type="spellStart"/>
      <w:r w:rsidRPr="00527FED">
        <w:rPr>
          <w:rFonts w:ascii="Consolas" w:eastAsia="Times New Roman" w:hAnsi="Consolas" w:cs="Consolas"/>
          <w:color w:val="AAAAAA"/>
          <w:sz w:val="21"/>
          <w:szCs w:val="21"/>
          <w:lang w:eastAsia="tr-TR"/>
        </w:rPr>
        <w:t>istedigimiz</w:t>
      </w:r>
      <w:proofErr w:type="spellEnd"/>
      <w:r w:rsidRPr="00527FED">
        <w:rPr>
          <w:rFonts w:ascii="Consolas" w:eastAsia="Times New Roman" w:hAnsi="Consolas" w:cs="Consolas"/>
          <w:color w:val="AAAAAA"/>
          <w:sz w:val="21"/>
          <w:szCs w:val="21"/>
          <w:lang w:eastAsia="tr-TR"/>
        </w:rPr>
        <w:t xml:space="preserve"> </w:t>
      </w:r>
      <w:proofErr w:type="spellStart"/>
      <w:r w:rsidRPr="00527FED">
        <w:rPr>
          <w:rFonts w:ascii="Consolas" w:eastAsia="Times New Roman" w:hAnsi="Consolas" w:cs="Consolas"/>
          <w:color w:val="AAAAAA"/>
          <w:sz w:val="21"/>
          <w:szCs w:val="21"/>
          <w:lang w:eastAsia="tr-TR"/>
        </w:rPr>
        <w:t>sey</w:t>
      </w:r>
      <w:proofErr w:type="spellEnd"/>
      <w:r w:rsidRPr="00527FED">
        <w:rPr>
          <w:rFonts w:ascii="Consolas" w:eastAsia="Times New Roman" w:hAnsi="Consolas" w:cs="Consolas"/>
          <w:color w:val="AAAAAA"/>
          <w:sz w:val="21"/>
          <w:szCs w:val="21"/>
          <w:lang w:eastAsia="tr-TR"/>
        </w:rPr>
        <w:t xml:space="preserve"> </w:t>
      </w:r>
      <w:proofErr w:type="spellStart"/>
      <w:r w:rsidRPr="00527FED">
        <w:rPr>
          <w:rFonts w:ascii="Consolas" w:eastAsia="Times New Roman" w:hAnsi="Consolas" w:cs="Consolas"/>
          <w:color w:val="AAAAAA"/>
          <w:sz w:val="21"/>
          <w:szCs w:val="21"/>
          <w:lang w:eastAsia="tr-TR"/>
        </w:rPr>
        <w:t>olcekli</w:t>
      </w:r>
      <w:proofErr w:type="spellEnd"/>
      <w:r w:rsidRPr="00527FED">
        <w:rPr>
          <w:rFonts w:ascii="Consolas" w:eastAsia="Times New Roman" w:hAnsi="Consolas" w:cs="Consolas"/>
          <w:color w:val="AAAAAA"/>
          <w:sz w:val="21"/>
          <w:szCs w:val="21"/>
          <w:lang w:eastAsia="tr-TR"/>
        </w:rPr>
        <w:t xml:space="preserve"> </w:t>
      </w:r>
      <w:proofErr w:type="spellStart"/>
      <w:r w:rsidRPr="00527FED">
        <w:rPr>
          <w:rFonts w:ascii="Consolas" w:eastAsia="Times New Roman" w:hAnsi="Consolas" w:cs="Consolas"/>
          <w:color w:val="AAAAAA"/>
          <w:sz w:val="21"/>
          <w:szCs w:val="21"/>
          <w:lang w:eastAsia="tr-TR"/>
        </w:rPr>
        <w:t>egitim</w:t>
      </w:r>
      <w:proofErr w:type="spellEnd"/>
      <w:r w:rsidRPr="00527FED">
        <w:rPr>
          <w:rFonts w:ascii="Consolas" w:eastAsia="Times New Roman" w:hAnsi="Consolas" w:cs="Consolas"/>
          <w:color w:val="AAAAAA"/>
          <w:sz w:val="21"/>
          <w:szCs w:val="21"/>
          <w:lang w:eastAsia="tr-TR"/>
        </w:rPr>
        <w:t xml:space="preserve"> veri setini </w:t>
      </w:r>
      <w:proofErr w:type="spellStart"/>
      <w:r w:rsidRPr="00527FED">
        <w:rPr>
          <w:rFonts w:ascii="Consolas" w:eastAsia="Times New Roman" w:hAnsi="Consolas" w:cs="Consolas"/>
          <w:color w:val="AAAAAA"/>
          <w:sz w:val="21"/>
          <w:szCs w:val="21"/>
          <w:lang w:eastAsia="tr-TR"/>
        </w:rPr>
        <w:t>olusturmak</w:t>
      </w:r>
      <w:proofErr w:type="spellEnd"/>
    </w:p>
    <w:p w:rsidR="00527FED" w:rsidRPr="00527FED" w:rsidRDefault="00527FED" w:rsidP="00527FED">
      <w:pPr>
        <w:shd w:val="clear" w:color="auto" w:fill="FFFFFE"/>
        <w:spacing w:after="0" w:line="285" w:lineRule="atLeast"/>
        <w:rPr>
          <w:rFonts w:ascii="Consolas" w:eastAsia="Times New Roman" w:hAnsi="Consolas" w:cs="Consolas"/>
          <w:color w:val="000000"/>
          <w:sz w:val="21"/>
          <w:szCs w:val="21"/>
          <w:lang w:eastAsia="tr-TR"/>
        </w:rPr>
      </w:pPr>
      <w:proofErr w:type="spellStart"/>
      <w:r w:rsidRPr="00527FED">
        <w:rPr>
          <w:rFonts w:ascii="Consolas" w:eastAsia="Times New Roman" w:hAnsi="Consolas" w:cs="Consolas"/>
          <w:color w:val="000000"/>
          <w:sz w:val="21"/>
          <w:szCs w:val="21"/>
          <w:lang w:eastAsia="tr-TR"/>
        </w:rPr>
        <w:t>train_data</w:t>
      </w:r>
      <w:proofErr w:type="spellEnd"/>
      <w:r w:rsidRPr="00527FED">
        <w:rPr>
          <w:rFonts w:ascii="Consolas" w:eastAsia="Times New Roman" w:hAnsi="Consolas" w:cs="Consolas"/>
          <w:color w:val="000000"/>
          <w:sz w:val="21"/>
          <w:szCs w:val="21"/>
          <w:lang w:eastAsia="tr-TR"/>
        </w:rPr>
        <w:t xml:space="preserve"> = </w:t>
      </w:r>
      <w:proofErr w:type="spellStart"/>
      <w:r w:rsidRPr="00527FED">
        <w:rPr>
          <w:rFonts w:ascii="Consolas" w:eastAsia="Times New Roman" w:hAnsi="Consolas" w:cs="Consolas"/>
          <w:color w:val="000000"/>
          <w:sz w:val="21"/>
          <w:szCs w:val="21"/>
          <w:lang w:eastAsia="tr-TR"/>
        </w:rPr>
        <w:t>scaled_data</w:t>
      </w:r>
      <w:proofErr w:type="spellEnd"/>
      <w:r w:rsidRPr="00527FED">
        <w:rPr>
          <w:rFonts w:ascii="Consolas" w:eastAsia="Times New Roman" w:hAnsi="Consolas" w:cs="Consolas"/>
          <w:color w:val="000000"/>
          <w:sz w:val="21"/>
          <w:szCs w:val="21"/>
          <w:lang w:eastAsia="tr-TR"/>
        </w:rPr>
        <w:t>[</w:t>
      </w:r>
      <w:r w:rsidRPr="00527FED">
        <w:rPr>
          <w:rFonts w:ascii="Consolas" w:eastAsia="Times New Roman" w:hAnsi="Consolas" w:cs="Consolas"/>
          <w:color w:val="09885A"/>
          <w:sz w:val="21"/>
          <w:szCs w:val="21"/>
          <w:lang w:eastAsia="tr-TR"/>
        </w:rPr>
        <w:t>0</w:t>
      </w:r>
      <w:r w:rsidRPr="00527FED">
        <w:rPr>
          <w:rFonts w:ascii="Consolas" w:eastAsia="Times New Roman" w:hAnsi="Consolas" w:cs="Consolas"/>
          <w:color w:val="000000"/>
          <w:sz w:val="21"/>
          <w:szCs w:val="21"/>
          <w:lang w:eastAsia="tr-TR"/>
        </w:rPr>
        <w:t>:training_data_len,:]</w:t>
      </w:r>
      <w:r w:rsidRPr="00527FED">
        <w:rPr>
          <w:rFonts w:ascii="Consolas" w:eastAsia="Times New Roman" w:hAnsi="Consolas" w:cs="Consolas"/>
          <w:color w:val="AAAAAA"/>
          <w:sz w:val="21"/>
          <w:szCs w:val="21"/>
          <w:lang w:eastAsia="tr-TR"/>
        </w:rPr>
        <w:t xml:space="preserve">#indeks 0 </w:t>
      </w:r>
      <w:proofErr w:type="gramStart"/>
      <w:r w:rsidRPr="00527FED">
        <w:rPr>
          <w:rFonts w:ascii="Consolas" w:eastAsia="Times New Roman" w:hAnsi="Consolas" w:cs="Consolas"/>
          <w:color w:val="AAAAAA"/>
          <w:sz w:val="21"/>
          <w:szCs w:val="21"/>
          <w:lang w:eastAsia="tr-TR"/>
        </w:rPr>
        <w:t>dan</w:t>
      </w:r>
      <w:proofErr w:type="gramEnd"/>
      <w:r w:rsidRPr="00527FED">
        <w:rPr>
          <w:rFonts w:ascii="Consolas" w:eastAsia="Times New Roman" w:hAnsi="Consolas" w:cs="Consolas"/>
          <w:color w:val="AAAAAA"/>
          <w:sz w:val="21"/>
          <w:szCs w:val="21"/>
          <w:lang w:eastAsia="tr-TR"/>
        </w:rPr>
        <w:t xml:space="preserve"> veri </w:t>
      </w:r>
      <w:proofErr w:type="spellStart"/>
      <w:r w:rsidRPr="00527FED">
        <w:rPr>
          <w:rFonts w:ascii="Consolas" w:eastAsia="Times New Roman" w:hAnsi="Consolas" w:cs="Consolas"/>
          <w:color w:val="AAAAAA"/>
          <w:sz w:val="21"/>
          <w:szCs w:val="21"/>
          <w:lang w:eastAsia="tr-TR"/>
        </w:rPr>
        <w:t>uzunluguna</w:t>
      </w:r>
      <w:proofErr w:type="spellEnd"/>
      <w:r w:rsidRPr="00527FED">
        <w:rPr>
          <w:rFonts w:ascii="Consolas" w:eastAsia="Times New Roman" w:hAnsi="Consolas" w:cs="Consolas"/>
          <w:color w:val="AAAAAA"/>
          <w:sz w:val="21"/>
          <w:szCs w:val="21"/>
          <w:lang w:eastAsia="tr-TR"/>
        </w:rPr>
        <w:t xml:space="preserve"> kadar geri </w:t>
      </w:r>
      <w:proofErr w:type="spellStart"/>
      <w:r w:rsidRPr="00527FED">
        <w:rPr>
          <w:rFonts w:ascii="Consolas" w:eastAsia="Times New Roman" w:hAnsi="Consolas" w:cs="Consolas"/>
          <w:color w:val="AAAAAA"/>
          <w:sz w:val="21"/>
          <w:szCs w:val="21"/>
          <w:lang w:eastAsia="tr-TR"/>
        </w:rPr>
        <w:t>dondurme</w:t>
      </w:r>
      <w:proofErr w:type="spellEnd"/>
    </w:p>
    <w:p w:rsidR="00527FED" w:rsidRPr="00527FED" w:rsidRDefault="00527FED" w:rsidP="00527FED">
      <w:pPr>
        <w:shd w:val="clear" w:color="auto" w:fill="FFFFFE"/>
        <w:spacing w:after="0" w:line="285" w:lineRule="atLeast"/>
        <w:rPr>
          <w:rFonts w:ascii="Consolas" w:eastAsia="Times New Roman" w:hAnsi="Consolas" w:cs="Consolas"/>
          <w:color w:val="000000"/>
          <w:sz w:val="21"/>
          <w:szCs w:val="21"/>
          <w:lang w:eastAsia="tr-TR"/>
        </w:rPr>
      </w:pPr>
      <w:proofErr w:type="spellStart"/>
      <w:r w:rsidRPr="00527FED">
        <w:rPr>
          <w:rFonts w:ascii="Consolas" w:eastAsia="Times New Roman" w:hAnsi="Consolas" w:cs="Consolas"/>
          <w:color w:val="000000"/>
          <w:sz w:val="21"/>
          <w:szCs w:val="21"/>
          <w:lang w:eastAsia="tr-TR"/>
        </w:rPr>
        <w:t>X_train</w:t>
      </w:r>
      <w:proofErr w:type="spellEnd"/>
      <w:r w:rsidRPr="00527FED">
        <w:rPr>
          <w:rFonts w:ascii="Consolas" w:eastAsia="Times New Roman" w:hAnsi="Consolas" w:cs="Consolas"/>
          <w:color w:val="000000"/>
          <w:sz w:val="21"/>
          <w:szCs w:val="21"/>
          <w:lang w:eastAsia="tr-TR"/>
        </w:rPr>
        <w:t xml:space="preserve"> = [] </w:t>
      </w:r>
      <w:r w:rsidRPr="00527FED">
        <w:rPr>
          <w:rFonts w:ascii="Consolas" w:eastAsia="Times New Roman" w:hAnsi="Consolas" w:cs="Consolas"/>
          <w:color w:val="AAAAAA"/>
          <w:sz w:val="21"/>
          <w:szCs w:val="21"/>
          <w:lang w:eastAsia="tr-TR"/>
        </w:rPr>
        <w:t xml:space="preserve"># sonraki </w:t>
      </w:r>
      <w:proofErr w:type="spellStart"/>
      <w:r w:rsidRPr="00527FED">
        <w:rPr>
          <w:rFonts w:ascii="Consolas" w:eastAsia="Times New Roman" w:hAnsi="Consolas" w:cs="Consolas"/>
          <w:color w:val="AAAAAA"/>
          <w:sz w:val="21"/>
          <w:szCs w:val="21"/>
          <w:lang w:eastAsia="tr-TR"/>
        </w:rPr>
        <w:t>tum</w:t>
      </w:r>
      <w:proofErr w:type="spellEnd"/>
      <w:r w:rsidRPr="00527FED">
        <w:rPr>
          <w:rFonts w:ascii="Consolas" w:eastAsia="Times New Roman" w:hAnsi="Consolas" w:cs="Consolas"/>
          <w:color w:val="AAAAAA"/>
          <w:sz w:val="21"/>
          <w:szCs w:val="21"/>
          <w:lang w:eastAsia="tr-TR"/>
        </w:rPr>
        <w:t xml:space="preserve"> </w:t>
      </w:r>
      <w:proofErr w:type="spellStart"/>
      <w:r w:rsidRPr="00527FED">
        <w:rPr>
          <w:rFonts w:ascii="Consolas" w:eastAsia="Times New Roman" w:hAnsi="Consolas" w:cs="Consolas"/>
          <w:color w:val="AAAAAA"/>
          <w:sz w:val="21"/>
          <w:szCs w:val="21"/>
          <w:lang w:eastAsia="tr-TR"/>
        </w:rPr>
        <w:t>sutunlari</w:t>
      </w:r>
      <w:proofErr w:type="spellEnd"/>
      <w:r w:rsidRPr="00527FED">
        <w:rPr>
          <w:rFonts w:ascii="Consolas" w:eastAsia="Times New Roman" w:hAnsi="Consolas" w:cs="Consolas"/>
          <w:color w:val="AAAAAA"/>
          <w:sz w:val="21"/>
          <w:szCs w:val="21"/>
          <w:lang w:eastAsia="tr-TR"/>
        </w:rPr>
        <w:t xml:space="preserve"> X </w:t>
      </w:r>
      <w:proofErr w:type="spellStart"/>
      <w:r w:rsidRPr="00527FED">
        <w:rPr>
          <w:rFonts w:ascii="Consolas" w:eastAsia="Times New Roman" w:hAnsi="Consolas" w:cs="Consolas"/>
          <w:color w:val="AAAAAA"/>
          <w:sz w:val="21"/>
          <w:szCs w:val="21"/>
          <w:lang w:eastAsia="tr-TR"/>
        </w:rPr>
        <w:t>trainine</w:t>
      </w:r>
      <w:proofErr w:type="spellEnd"/>
      <w:r w:rsidRPr="00527FED">
        <w:rPr>
          <w:rFonts w:ascii="Consolas" w:eastAsia="Times New Roman" w:hAnsi="Consolas" w:cs="Consolas"/>
          <w:color w:val="AAAAAA"/>
          <w:sz w:val="21"/>
          <w:szCs w:val="21"/>
          <w:lang w:eastAsia="tr-TR"/>
        </w:rPr>
        <w:t xml:space="preserve"> ve Y ye </w:t>
      </w:r>
      <w:proofErr w:type="spellStart"/>
      <w:r w:rsidRPr="00527FED">
        <w:rPr>
          <w:rFonts w:ascii="Consolas" w:eastAsia="Times New Roman" w:hAnsi="Consolas" w:cs="Consolas"/>
          <w:color w:val="AAAAAA"/>
          <w:sz w:val="21"/>
          <w:szCs w:val="21"/>
          <w:lang w:eastAsia="tr-TR"/>
        </w:rPr>
        <w:t>ayirir</w:t>
      </w:r>
      <w:proofErr w:type="spellEnd"/>
    </w:p>
    <w:p w:rsidR="00527FED" w:rsidRPr="00527FED" w:rsidRDefault="00527FED" w:rsidP="00527FED">
      <w:pPr>
        <w:shd w:val="clear" w:color="auto" w:fill="FFFFFE"/>
        <w:spacing w:after="0" w:line="285" w:lineRule="atLeast"/>
        <w:rPr>
          <w:rFonts w:ascii="Consolas" w:eastAsia="Times New Roman" w:hAnsi="Consolas" w:cs="Consolas"/>
          <w:color w:val="000000"/>
          <w:sz w:val="21"/>
          <w:szCs w:val="21"/>
          <w:lang w:eastAsia="tr-TR"/>
        </w:rPr>
      </w:pPr>
      <w:proofErr w:type="spellStart"/>
      <w:r w:rsidRPr="00527FED">
        <w:rPr>
          <w:rFonts w:ascii="Consolas" w:eastAsia="Times New Roman" w:hAnsi="Consolas" w:cs="Consolas"/>
          <w:color w:val="000000"/>
          <w:sz w:val="21"/>
          <w:szCs w:val="21"/>
          <w:lang w:eastAsia="tr-TR"/>
        </w:rPr>
        <w:t>Y_train</w:t>
      </w:r>
      <w:proofErr w:type="spellEnd"/>
      <w:r w:rsidRPr="00527FED">
        <w:rPr>
          <w:rFonts w:ascii="Consolas" w:eastAsia="Times New Roman" w:hAnsi="Consolas" w:cs="Consolas"/>
          <w:color w:val="000000"/>
          <w:sz w:val="21"/>
          <w:szCs w:val="21"/>
          <w:lang w:eastAsia="tr-TR"/>
        </w:rPr>
        <w:t xml:space="preserve"> = []</w:t>
      </w:r>
    </w:p>
    <w:p w:rsidR="00527FED" w:rsidRPr="00527FED" w:rsidRDefault="00527FED" w:rsidP="00527FED">
      <w:pPr>
        <w:shd w:val="clear" w:color="auto" w:fill="FFFFFE"/>
        <w:spacing w:after="0" w:line="285" w:lineRule="atLeast"/>
        <w:rPr>
          <w:rFonts w:ascii="Consolas" w:eastAsia="Times New Roman" w:hAnsi="Consolas" w:cs="Consolas"/>
          <w:color w:val="000000"/>
          <w:sz w:val="21"/>
          <w:szCs w:val="21"/>
          <w:lang w:eastAsia="tr-TR"/>
        </w:rPr>
      </w:pPr>
      <w:proofErr w:type="spellStart"/>
      <w:r w:rsidRPr="00527FED">
        <w:rPr>
          <w:rFonts w:ascii="Consolas" w:eastAsia="Times New Roman" w:hAnsi="Consolas" w:cs="Consolas"/>
          <w:color w:val="0000FF"/>
          <w:sz w:val="21"/>
          <w:szCs w:val="21"/>
          <w:lang w:eastAsia="tr-TR"/>
        </w:rPr>
        <w:t>for</w:t>
      </w:r>
      <w:proofErr w:type="spellEnd"/>
      <w:r w:rsidRPr="00527FED">
        <w:rPr>
          <w:rFonts w:ascii="Consolas" w:eastAsia="Times New Roman" w:hAnsi="Consolas" w:cs="Consolas"/>
          <w:color w:val="000000"/>
          <w:sz w:val="21"/>
          <w:szCs w:val="21"/>
          <w:lang w:eastAsia="tr-TR"/>
        </w:rPr>
        <w:t xml:space="preserve"> i </w:t>
      </w:r>
      <w:r w:rsidRPr="00527FED">
        <w:rPr>
          <w:rFonts w:ascii="Consolas" w:eastAsia="Times New Roman" w:hAnsi="Consolas" w:cs="Consolas"/>
          <w:color w:val="0000FF"/>
          <w:sz w:val="21"/>
          <w:szCs w:val="21"/>
          <w:lang w:eastAsia="tr-TR"/>
        </w:rPr>
        <w:t>in</w:t>
      </w:r>
      <w:r w:rsidRPr="00527FED">
        <w:rPr>
          <w:rFonts w:ascii="Consolas" w:eastAsia="Times New Roman" w:hAnsi="Consolas" w:cs="Consolas"/>
          <w:color w:val="000000"/>
          <w:sz w:val="21"/>
          <w:szCs w:val="21"/>
          <w:lang w:eastAsia="tr-TR"/>
        </w:rPr>
        <w:t xml:space="preserve"> </w:t>
      </w:r>
      <w:proofErr w:type="spellStart"/>
      <w:r w:rsidRPr="00527FED">
        <w:rPr>
          <w:rFonts w:ascii="Consolas" w:eastAsia="Times New Roman" w:hAnsi="Consolas" w:cs="Consolas"/>
          <w:color w:val="0000FF"/>
          <w:sz w:val="21"/>
          <w:szCs w:val="21"/>
          <w:lang w:eastAsia="tr-TR"/>
        </w:rPr>
        <w:t>range</w:t>
      </w:r>
      <w:proofErr w:type="spellEnd"/>
      <w:r w:rsidRPr="00527FED">
        <w:rPr>
          <w:rFonts w:ascii="Consolas" w:eastAsia="Times New Roman" w:hAnsi="Consolas" w:cs="Consolas"/>
          <w:color w:val="000000"/>
          <w:sz w:val="21"/>
          <w:szCs w:val="21"/>
          <w:lang w:eastAsia="tr-TR"/>
        </w:rPr>
        <w:t>(</w:t>
      </w:r>
      <w:r w:rsidRPr="00527FED">
        <w:rPr>
          <w:rFonts w:ascii="Consolas" w:eastAsia="Times New Roman" w:hAnsi="Consolas" w:cs="Consolas"/>
          <w:color w:val="09885A"/>
          <w:sz w:val="21"/>
          <w:szCs w:val="21"/>
          <w:lang w:eastAsia="tr-TR"/>
        </w:rPr>
        <w:t>60</w:t>
      </w:r>
      <w:r w:rsidRPr="00527FED">
        <w:rPr>
          <w:rFonts w:ascii="Consolas" w:eastAsia="Times New Roman" w:hAnsi="Consolas" w:cs="Consolas"/>
          <w:color w:val="000000"/>
          <w:sz w:val="21"/>
          <w:szCs w:val="21"/>
          <w:lang w:eastAsia="tr-TR"/>
        </w:rPr>
        <w:t xml:space="preserve">, </w:t>
      </w:r>
      <w:proofErr w:type="spellStart"/>
      <w:r w:rsidRPr="00527FED">
        <w:rPr>
          <w:rFonts w:ascii="Consolas" w:eastAsia="Times New Roman" w:hAnsi="Consolas" w:cs="Consolas"/>
          <w:color w:val="0000FF"/>
          <w:sz w:val="21"/>
          <w:szCs w:val="21"/>
          <w:lang w:eastAsia="tr-TR"/>
        </w:rPr>
        <w:t>len</w:t>
      </w:r>
      <w:proofErr w:type="spellEnd"/>
      <w:r w:rsidRPr="00527FED">
        <w:rPr>
          <w:rFonts w:ascii="Consolas" w:eastAsia="Times New Roman" w:hAnsi="Consolas" w:cs="Consolas"/>
          <w:color w:val="000000"/>
          <w:sz w:val="21"/>
          <w:szCs w:val="21"/>
          <w:lang w:eastAsia="tr-TR"/>
        </w:rPr>
        <w:t>(</w:t>
      </w:r>
      <w:proofErr w:type="spellStart"/>
      <w:r w:rsidRPr="00527FED">
        <w:rPr>
          <w:rFonts w:ascii="Consolas" w:eastAsia="Times New Roman" w:hAnsi="Consolas" w:cs="Consolas"/>
          <w:color w:val="000000"/>
          <w:sz w:val="21"/>
          <w:szCs w:val="21"/>
          <w:lang w:eastAsia="tr-TR"/>
        </w:rPr>
        <w:t>train_</w:t>
      </w:r>
      <w:proofErr w:type="gramStart"/>
      <w:r w:rsidRPr="00527FED">
        <w:rPr>
          <w:rFonts w:ascii="Consolas" w:eastAsia="Times New Roman" w:hAnsi="Consolas" w:cs="Consolas"/>
          <w:color w:val="000000"/>
          <w:sz w:val="21"/>
          <w:szCs w:val="21"/>
          <w:lang w:eastAsia="tr-TR"/>
        </w:rPr>
        <w:t>data</w:t>
      </w:r>
      <w:proofErr w:type="spellEnd"/>
      <w:proofErr w:type="gramEnd"/>
      <w:r w:rsidRPr="00527FED">
        <w:rPr>
          <w:rFonts w:ascii="Consolas" w:eastAsia="Times New Roman" w:hAnsi="Consolas" w:cs="Consolas"/>
          <w:color w:val="000000"/>
          <w:sz w:val="21"/>
          <w:szCs w:val="21"/>
          <w:lang w:eastAsia="tr-TR"/>
        </w:rPr>
        <w:t>)):</w:t>
      </w:r>
      <w:r w:rsidRPr="00527FED">
        <w:rPr>
          <w:rFonts w:ascii="Consolas" w:eastAsia="Times New Roman" w:hAnsi="Consolas" w:cs="Consolas"/>
          <w:color w:val="AAAAAA"/>
          <w:sz w:val="21"/>
          <w:szCs w:val="21"/>
          <w:lang w:eastAsia="tr-TR"/>
        </w:rPr>
        <w:t xml:space="preserve">#60 </w:t>
      </w:r>
      <w:proofErr w:type="spellStart"/>
      <w:r w:rsidRPr="00527FED">
        <w:rPr>
          <w:rFonts w:ascii="Consolas" w:eastAsia="Times New Roman" w:hAnsi="Consolas" w:cs="Consolas"/>
          <w:color w:val="AAAAAA"/>
          <w:sz w:val="21"/>
          <w:szCs w:val="21"/>
          <w:lang w:eastAsia="tr-TR"/>
        </w:rPr>
        <w:t>aralikta</w:t>
      </w:r>
      <w:proofErr w:type="spellEnd"/>
      <w:r w:rsidRPr="00527FED">
        <w:rPr>
          <w:rFonts w:ascii="Consolas" w:eastAsia="Times New Roman" w:hAnsi="Consolas" w:cs="Consolas"/>
          <w:color w:val="AAAAAA"/>
          <w:sz w:val="21"/>
          <w:szCs w:val="21"/>
          <w:lang w:eastAsia="tr-TR"/>
        </w:rPr>
        <w:t xml:space="preserve"> </w:t>
      </w:r>
      <w:proofErr w:type="spellStart"/>
      <w:r w:rsidRPr="00527FED">
        <w:rPr>
          <w:rFonts w:ascii="Consolas" w:eastAsia="Times New Roman" w:hAnsi="Consolas" w:cs="Consolas"/>
          <w:color w:val="AAAAAA"/>
          <w:sz w:val="21"/>
          <w:szCs w:val="21"/>
          <w:lang w:eastAsia="tr-TR"/>
        </w:rPr>
        <w:t>egitim</w:t>
      </w:r>
      <w:proofErr w:type="spellEnd"/>
      <w:r w:rsidRPr="00527FED">
        <w:rPr>
          <w:rFonts w:ascii="Consolas" w:eastAsia="Times New Roman" w:hAnsi="Consolas" w:cs="Consolas"/>
          <w:color w:val="AAAAAA"/>
          <w:sz w:val="21"/>
          <w:szCs w:val="21"/>
          <w:lang w:eastAsia="tr-TR"/>
        </w:rPr>
        <w:t xml:space="preserve"> suresinin </w:t>
      </w:r>
      <w:proofErr w:type="spellStart"/>
      <w:r w:rsidRPr="00527FED">
        <w:rPr>
          <w:rFonts w:ascii="Consolas" w:eastAsia="Times New Roman" w:hAnsi="Consolas" w:cs="Consolas"/>
          <w:color w:val="AAAAAA"/>
          <w:sz w:val="21"/>
          <w:szCs w:val="21"/>
          <w:lang w:eastAsia="tr-TR"/>
        </w:rPr>
        <w:t>uzunlugu</w:t>
      </w:r>
      <w:proofErr w:type="spellEnd"/>
      <w:r w:rsidRPr="00527FED">
        <w:rPr>
          <w:rFonts w:ascii="Consolas" w:eastAsia="Times New Roman" w:hAnsi="Consolas" w:cs="Consolas"/>
          <w:color w:val="AAAAAA"/>
          <w:sz w:val="21"/>
          <w:szCs w:val="21"/>
          <w:lang w:eastAsia="tr-TR"/>
        </w:rPr>
        <w:t xml:space="preserve"> </w:t>
      </w:r>
      <w:proofErr w:type="spellStart"/>
      <w:r w:rsidRPr="00527FED">
        <w:rPr>
          <w:rFonts w:ascii="Consolas" w:eastAsia="Times New Roman" w:hAnsi="Consolas" w:cs="Consolas"/>
          <w:color w:val="AAAAAA"/>
          <w:sz w:val="21"/>
          <w:szCs w:val="21"/>
          <w:lang w:eastAsia="tr-TR"/>
        </w:rPr>
        <w:t>icin</w:t>
      </w:r>
      <w:proofErr w:type="spellEnd"/>
      <w:r w:rsidRPr="00527FED">
        <w:rPr>
          <w:rFonts w:ascii="Consolas" w:eastAsia="Times New Roman" w:hAnsi="Consolas" w:cs="Consolas"/>
          <w:color w:val="AAAAAA"/>
          <w:sz w:val="21"/>
          <w:szCs w:val="21"/>
          <w:lang w:eastAsia="tr-TR"/>
        </w:rPr>
        <w:t xml:space="preserve"> bir </w:t>
      </w:r>
      <w:proofErr w:type="spellStart"/>
      <w:r w:rsidRPr="00527FED">
        <w:rPr>
          <w:rFonts w:ascii="Consolas" w:eastAsia="Times New Roman" w:hAnsi="Consolas" w:cs="Consolas"/>
          <w:color w:val="AAAAAA"/>
          <w:sz w:val="21"/>
          <w:szCs w:val="21"/>
          <w:lang w:eastAsia="tr-TR"/>
        </w:rPr>
        <w:t>dongu</w:t>
      </w:r>
      <w:proofErr w:type="spellEnd"/>
      <w:r w:rsidRPr="00527FED">
        <w:rPr>
          <w:rFonts w:ascii="Consolas" w:eastAsia="Times New Roman" w:hAnsi="Consolas" w:cs="Consolas"/>
          <w:color w:val="AAAAAA"/>
          <w:sz w:val="21"/>
          <w:szCs w:val="21"/>
          <w:lang w:eastAsia="tr-TR"/>
        </w:rPr>
        <w:t xml:space="preserve"> </w:t>
      </w:r>
      <w:proofErr w:type="spellStart"/>
      <w:r w:rsidRPr="00527FED">
        <w:rPr>
          <w:rFonts w:ascii="Consolas" w:eastAsia="Times New Roman" w:hAnsi="Consolas" w:cs="Consolas"/>
          <w:color w:val="AAAAAA"/>
          <w:sz w:val="21"/>
          <w:szCs w:val="21"/>
          <w:lang w:eastAsia="tr-TR"/>
        </w:rPr>
        <w:t>olusturalim</w:t>
      </w:r>
      <w:proofErr w:type="spellEnd"/>
    </w:p>
    <w:p w:rsidR="00527FED" w:rsidRPr="00527FED" w:rsidRDefault="00527FED" w:rsidP="00527FED">
      <w:pPr>
        <w:shd w:val="clear" w:color="auto" w:fill="FFFFFE"/>
        <w:spacing w:after="0" w:line="285" w:lineRule="atLeast"/>
        <w:rPr>
          <w:rFonts w:ascii="Consolas" w:eastAsia="Times New Roman" w:hAnsi="Consolas" w:cs="Consolas"/>
          <w:color w:val="000000"/>
          <w:sz w:val="21"/>
          <w:szCs w:val="21"/>
          <w:lang w:eastAsia="tr-TR"/>
        </w:rPr>
      </w:pPr>
      <w:r w:rsidRPr="00527FED">
        <w:rPr>
          <w:rFonts w:ascii="Consolas" w:eastAsia="Times New Roman" w:hAnsi="Consolas" w:cs="Consolas"/>
          <w:color w:val="000000"/>
          <w:sz w:val="21"/>
          <w:szCs w:val="21"/>
          <w:lang w:eastAsia="tr-TR"/>
        </w:rPr>
        <w:t xml:space="preserve">    </w:t>
      </w:r>
      <w:proofErr w:type="spellStart"/>
      <w:r w:rsidRPr="00527FED">
        <w:rPr>
          <w:rFonts w:ascii="Consolas" w:eastAsia="Times New Roman" w:hAnsi="Consolas" w:cs="Consolas"/>
          <w:color w:val="000000"/>
          <w:sz w:val="21"/>
          <w:szCs w:val="21"/>
          <w:lang w:eastAsia="tr-TR"/>
        </w:rPr>
        <w:t>X_</w:t>
      </w:r>
      <w:proofErr w:type="gramStart"/>
      <w:r w:rsidRPr="00527FED">
        <w:rPr>
          <w:rFonts w:ascii="Consolas" w:eastAsia="Times New Roman" w:hAnsi="Consolas" w:cs="Consolas"/>
          <w:color w:val="000000"/>
          <w:sz w:val="21"/>
          <w:szCs w:val="21"/>
          <w:lang w:eastAsia="tr-TR"/>
        </w:rPr>
        <w:t>train.append</w:t>
      </w:r>
      <w:proofErr w:type="spellEnd"/>
      <w:proofErr w:type="gramEnd"/>
      <w:r w:rsidRPr="00527FED">
        <w:rPr>
          <w:rFonts w:ascii="Consolas" w:eastAsia="Times New Roman" w:hAnsi="Consolas" w:cs="Consolas"/>
          <w:color w:val="000000"/>
          <w:sz w:val="21"/>
          <w:szCs w:val="21"/>
          <w:lang w:eastAsia="tr-TR"/>
        </w:rPr>
        <w:t>(</w:t>
      </w:r>
      <w:proofErr w:type="spellStart"/>
      <w:r w:rsidRPr="00527FED">
        <w:rPr>
          <w:rFonts w:ascii="Consolas" w:eastAsia="Times New Roman" w:hAnsi="Consolas" w:cs="Consolas"/>
          <w:color w:val="000000"/>
          <w:sz w:val="21"/>
          <w:szCs w:val="21"/>
          <w:lang w:eastAsia="tr-TR"/>
        </w:rPr>
        <w:t>train_data</w:t>
      </w:r>
      <w:proofErr w:type="spellEnd"/>
      <w:r w:rsidRPr="00527FED">
        <w:rPr>
          <w:rFonts w:ascii="Consolas" w:eastAsia="Times New Roman" w:hAnsi="Consolas" w:cs="Consolas"/>
          <w:color w:val="000000"/>
          <w:sz w:val="21"/>
          <w:szCs w:val="21"/>
          <w:lang w:eastAsia="tr-TR"/>
        </w:rPr>
        <w:t>[i</w:t>
      </w:r>
      <w:r w:rsidRPr="00527FED">
        <w:rPr>
          <w:rFonts w:ascii="Consolas" w:eastAsia="Times New Roman" w:hAnsi="Consolas" w:cs="Consolas"/>
          <w:color w:val="09885A"/>
          <w:sz w:val="21"/>
          <w:szCs w:val="21"/>
          <w:lang w:eastAsia="tr-TR"/>
        </w:rPr>
        <w:t>-60</w:t>
      </w:r>
      <w:r w:rsidRPr="00527FED">
        <w:rPr>
          <w:rFonts w:ascii="Consolas" w:eastAsia="Times New Roman" w:hAnsi="Consolas" w:cs="Consolas"/>
          <w:color w:val="000000"/>
          <w:sz w:val="21"/>
          <w:szCs w:val="21"/>
          <w:lang w:eastAsia="tr-TR"/>
        </w:rPr>
        <w:t>:i,</w:t>
      </w:r>
      <w:r w:rsidRPr="00527FED">
        <w:rPr>
          <w:rFonts w:ascii="Consolas" w:eastAsia="Times New Roman" w:hAnsi="Consolas" w:cs="Consolas"/>
          <w:color w:val="09885A"/>
          <w:sz w:val="21"/>
          <w:szCs w:val="21"/>
          <w:lang w:eastAsia="tr-TR"/>
        </w:rPr>
        <w:t>0</w:t>
      </w:r>
      <w:r w:rsidRPr="00527FED">
        <w:rPr>
          <w:rFonts w:ascii="Consolas" w:eastAsia="Times New Roman" w:hAnsi="Consolas" w:cs="Consolas"/>
          <w:color w:val="000000"/>
          <w:sz w:val="21"/>
          <w:szCs w:val="21"/>
          <w:lang w:eastAsia="tr-TR"/>
        </w:rPr>
        <w:t>])</w:t>
      </w:r>
      <w:r w:rsidRPr="00527FED">
        <w:rPr>
          <w:rFonts w:ascii="Consolas" w:eastAsia="Times New Roman" w:hAnsi="Consolas" w:cs="Consolas"/>
          <w:color w:val="AAAAAA"/>
          <w:sz w:val="21"/>
          <w:szCs w:val="21"/>
          <w:lang w:eastAsia="tr-TR"/>
        </w:rPr>
        <w:t xml:space="preserve">#son 60 </w:t>
      </w:r>
      <w:proofErr w:type="spellStart"/>
      <w:r w:rsidRPr="00527FED">
        <w:rPr>
          <w:rFonts w:ascii="Consolas" w:eastAsia="Times New Roman" w:hAnsi="Consolas" w:cs="Consolas"/>
          <w:color w:val="AAAAAA"/>
          <w:sz w:val="21"/>
          <w:szCs w:val="21"/>
          <w:lang w:eastAsia="tr-TR"/>
        </w:rPr>
        <w:t>degeri</w:t>
      </w:r>
      <w:proofErr w:type="spellEnd"/>
      <w:r w:rsidRPr="00527FED">
        <w:rPr>
          <w:rFonts w:ascii="Consolas" w:eastAsia="Times New Roman" w:hAnsi="Consolas" w:cs="Consolas"/>
          <w:color w:val="AAAAAA"/>
          <w:sz w:val="21"/>
          <w:szCs w:val="21"/>
          <w:lang w:eastAsia="tr-TR"/>
        </w:rPr>
        <w:t xml:space="preserve"> X </w:t>
      </w:r>
      <w:proofErr w:type="spellStart"/>
      <w:r w:rsidRPr="00527FED">
        <w:rPr>
          <w:rFonts w:ascii="Consolas" w:eastAsia="Times New Roman" w:hAnsi="Consolas" w:cs="Consolas"/>
          <w:color w:val="AAAAAA"/>
          <w:sz w:val="21"/>
          <w:szCs w:val="21"/>
          <w:lang w:eastAsia="tr-TR"/>
        </w:rPr>
        <w:t>egitim</w:t>
      </w:r>
      <w:proofErr w:type="spellEnd"/>
      <w:r w:rsidRPr="00527FED">
        <w:rPr>
          <w:rFonts w:ascii="Consolas" w:eastAsia="Times New Roman" w:hAnsi="Consolas" w:cs="Consolas"/>
          <w:color w:val="AAAAAA"/>
          <w:sz w:val="21"/>
          <w:szCs w:val="21"/>
          <w:lang w:eastAsia="tr-TR"/>
        </w:rPr>
        <w:t xml:space="preserve"> veri setimize ekleyelim x </w:t>
      </w:r>
      <w:proofErr w:type="spellStart"/>
      <w:r w:rsidRPr="00527FED">
        <w:rPr>
          <w:rFonts w:ascii="Consolas" w:eastAsia="Times New Roman" w:hAnsi="Consolas" w:cs="Consolas"/>
          <w:color w:val="AAAAAA"/>
          <w:sz w:val="21"/>
          <w:szCs w:val="21"/>
          <w:lang w:eastAsia="tr-TR"/>
        </w:rPr>
        <w:t>degeri</w:t>
      </w:r>
      <w:proofErr w:type="spellEnd"/>
      <w:r w:rsidRPr="00527FED">
        <w:rPr>
          <w:rFonts w:ascii="Consolas" w:eastAsia="Times New Roman" w:hAnsi="Consolas" w:cs="Consolas"/>
          <w:color w:val="AAAAAA"/>
          <w:sz w:val="21"/>
          <w:szCs w:val="21"/>
          <w:lang w:eastAsia="tr-TR"/>
        </w:rPr>
        <w:t xml:space="preserve"> 60 </w:t>
      </w:r>
      <w:proofErr w:type="spellStart"/>
      <w:r w:rsidRPr="00527FED">
        <w:rPr>
          <w:rFonts w:ascii="Consolas" w:eastAsia="Times New Roman" w:hAnsi="Consolas" w:cs="Consolas"/>
          <w:color w:val="AAAAAA"/>
          <w:sz w:val="21"/>
          <w:szCs w:val="21"/>
          <w:lang w:eastAsia="tr-TR"/>
        </w:rPr>
        <w:t>deger</w:t>
      </w:r>
      <w:proofErr w:type="spellEnd"/>
      <w:r w:rsidRPr="00527FED">
        <w:rPr>
          <w:rFonts w:ascii="Consolas" w:eastAsia="Times New Roman" w:hAnsi="Consolas" w:cs="Consolas"/>
          <w:color w:val="AAAAAA"/>
          <w:sz w:val="21"/>
          <w:szCs w:val="21"/>
          <w:lang w:eastAsia="tr-TR"/>
        </w:rPr>
        <w:t xml:space="preserve"> </w:t>
      </w:r>
      <w:proofErr w:type="spellStart"/>
      <w:r w:rsidRPr="00527FED">
        <w:rPr>
          <w:rFonts w:ascii="Consolas" w:eastAsia="Times New Roman" w:hAnsi="Consolas" w:cs="Consolas"/>
          <w:color w:val="AAAAAA"/>
          <w:sz w:val="21"/>
          <w:szCs w:val="21"/>
          <w:lang w:eastAsia="tr-TR"/>
        </w:rPr>
        <w:t>icerecek</w:t>
      </w:r>
      <w:proofErr w:type="spellEnd"/>
      <w:r w:rsidRPr="00527FED">
        <w:rPr>
          <w:rFonts w:ascii="Consolas" w:eastAsia="Times New Roman" w:hAnsi="Consolas" w:cs="Consolas"/>
          <w:color w:val="AAAAAA"/>
          <w:sz w:val="21"/>
          <w:szCs w:val="21"/>
          <w:lang w:eastAsia="tr-TR"/>
        </w:rPr>
        <w:t xml:space="preserve"> 0 konumundan 59 a kadar</w:t>
      </w:r>
    </w:p>
    <w:p w:rsidR="00527FED" w:rsidRPr="00527FED" w:rsidRDefault="00527FED" w:rsidP="00527FED">
      <w:pPr>
        <w:shd w:val="clear" w:color="auto" w:fill="FFFFFE"/>
        <w:spacing w:after="0" w:line="285" w:lineRule="atLeast"/>
        <w:rPr>
          <w:rFonts w:ascii="Consolas" w:eastAsia="Times New Roman" w:hAnsi="Consolas" w:cs="Consolas"/>
          <w:color w:val="000000"/>
          <w:sz w:val="21"/>
          <w:szCs w:val="21"/>
          <w:lang w:eastAsia="tr-TR"/>
        </w:rPr>
      </w:pPr>
      <w:r w:rsidRPr="00527FED">
        <w:rPr>
          <w:rFonts w:ascii="Consolas" w:eastAsia="Times New Roman" w:hAnsi="Consolas" w:cs="Consolas"/>
          <w:color w:val="000000"/>
          <w:sz w:val="21"/>
          <w:szCs w:val="21"/>
          <w:lang w:eastAsia="tr-TR"/>
        </w:rPr>
        <w:t xml:space="preserve">    </w:t>
      </w:r>
      <w:r w:rsidRPr="00527FED">
        <w:rPr>
          <w:rFonts w:ascii="Consolas" w:eastAsia="Times New Roman" w:hAnsi="Consolas" w:cs="Consolas"/>
          <w:color w:val="AAAAAA"/>
          <w:sz w:val="21"/>
          <w:szCs w:val="21"/>
          <w:lang w:eastAsia="tr-TR"/>
        </w:rPr>
        <w:t>#</w:t>
      </w:r>
      <w:proofErr w:type="gramStart"/>
      <w:r w:rsidRPr="00527FED">
        <w:rPr>
          <w:rFonts w:ascii="Consolas" w:eastAsia="Times New Roman" w:hAnsi="Consolas" w:cs="Consolas"/>
          <w:color w:val="AAAAAA"/>
          <w:sz w:val="21"/>
          <w:szCs w:val="21"/>
          <w:lang w:eastAsia="tr-TR"/>
        </w:rPr>
        <w:t>ve</w:t>
      </w:r>
      <w:proofErr w:type="gramEnd"/>
      <w:r w:rsidRPr="00527FED">
        <w:rPr>
          <w:rFonts w:ascii="Consolas" w:eastAsia="Times New Roman" w:hAnsi="Consolas" w:cs="Consolas"/>
          <w:color w:val="AAAAAA"/>
          <w:sz w:val="21"/>
          <w:szCs w:val="21"/>
          <w:lang w:eastAsia="tr-TR"/>
        </w:rPr>
        <w:t xml:space="preserve"> </w:t>
      </w:r>
      <w:proofErr w:type="spellStart"/>
      <w:r w:rsidRPr="00527FED">
        <w:rPr>
          <w:rFonts w:ascii="Consolas" w:eastAsia="Times New Roman" w:hAnsi="Consolas" w:cs="Consolas"/>
          <w:color w:val="AAAAAA"/>
          <w:sz w:val="21"/>
          <w:szCs w:val="21"/>
          <w:lang w:eastAsia="tr-TR"/>
        </w:rPr>
        <w:t>ardindan</w:t>
      </w:r>
      <w:proofErr w:type="spellEnd"/>
      <w:r w:rsidRPr="00527FED">
        <w:rPr>
          <w:rFonts w:ascii="Consolas" w:eastAsia="Times New Roman" w:hAnsi="Consolas" w:cs="Consolas"/>
          <w:color w:val="AAAAAA"/>
          <w:sz w:val="21"/>
          <w:szCs w:val="21"/>
          <w:lang w:eastAsia="tr-TR"/>
        </w:rPr>
        <w:t xml:space="preserve"> Y kare </w:t>
      </w:r>
      <w:proofErr w:type="spellStart"/>
      <w:r w:rsidRPr="00527FED">
        <w:rPr>
          <w:rFonts w:ascii="Consolas" w:eastAsia="Times New Roman" w:hAnsi="Consolas" w:cs="Consolas"/>
          <w:color w:val="AAAAAA"/>
          <w:sz w:val="21"/>
          <w:szCs w:val="21"/>
          <w:lang w:eastAsia="tr-TR"/>
        </w:rPr>
        <w:t>train</w:t>
      </w:r>
      <w:proofErr w:type="spellEnd"/>
      <w:r w:rsidRPr="00527FED">
        <w:rPr>
          <w:rFonts w:ascii="Consolas" w:eastAsia="Times New Roman" w:hAnsi="Consolas" w:cs="Consolas"/>
          <w:color w:val="AAAAAA"/>
          <w:sz w:val="21"/>
          <w:szCs w:val="21"/>
          <w:lang w:eastAsia="tr-TR"/>
        </w:rPr>
        <w:t xml:space="preserve"> verisi </w:t>
      </w:r>
      <w:proofErr w:type="spellStart"/>
      <w:r w:rsidRPr="00527FED">
        <w:rPr>
          <w:rFonts w:ascii="Consolas" w:eastAsia="Times New Roman" w:hAnsi="Consolas" w:cs="Consolas"/>
          <w:color w:val="AAAAAA"/>
          <w:sz w:val="21"/>
          <w:szCs w:val="21"/>
          <w:lang w:eastAsia="tr-TR"/>
        </w:rPr>
        <w:t>altina</w:t>
      </w:r>
      <w:proofErr w:type="spellEnd"/>
      <w:r w:rsidRPr="00527FED">
        <w:rPr>
          <w:rFonts w:ascii="Consolas" w:eastAsia="Times New Roman" w:hAnsi="Consolas" w:cs="Consolas"/>
          <w:color w:val="AAAAAA"/>
          <w:sz w:val="21"/>
          <w:szCs w:val="21"/>
          <w:lang w:eastAsia="tr-TR"/>
        </w:rPr>
        <w:t xml:space="preserve"> endekslenir</w:t>
      </w:r>
    </w:p>
    <w:p w:rsidR="00527FED" w:rsidRPr="00527FED" w:rsidRDefault="00527FED" w:rsidP="00527FED">
      <w:pPr>
        <w:shd w:val="clear" w:color="auto" w:fill="FFFFFE"/>
        <w:spacing w:after="0" w:line="285" w:lineRule="atLeast"/>
        <w:rPr>
          <w:rFonts w:ascii="Consolas" w:eastAsia="Times New Roman" w:hAnsi="Consolas" w:cs="Consolas"/>
          <w:color w:val="000000"/>
          <w:sz w:val="21"/>
          <w:szCs w:val="21"/>
          <w:lang w:eastAsia="tr-TR"/>
        </w:rPr>
      </w:pPr>
      <w:r w:rsidRPr="00527FED">
        <w:rPr>
          <w:rFonts w:ascii="Consolas" w:eastAsia="Times New Roman" w:hAnsi="Consolas" w:cs="Consolas"/>
          <w:color w:val="000000"/>
          <w:sz w:val="21"/>
          <w:szCs w:val="21"/>
          <w:lang w:eastAsia="tr-TR"/>
        </w:rPr>
        <w:t xml:space="preserve">    </w:t>
      </w:r>
      <w:proofErr w:type="spellStart"/>
      <w:r w:rsidRPr="00527FED">
        <w:rPr>
          <w:rFonts w:ascii="Consolas" w:eastAsia="Times New Roman" w:hAnsi="Consolas" w:cs="Consolas"/>
          <w:color w:val="000000"/>
          <w:sz w:val="21"/>
          <w:szCs w:val="21"/>
          <w:lang w:eastAsia="tr-TR"/>
        </w:rPr>
        <w:t>Y_</w:t>
      </w:r>
      <w:proofErr w:type="gramStart"/>
      <w:r w:rsidRPr="00527FED">
        <w:rPr>
          <w:rFonts w:ascii="Consolas" w:eastAsia="Times New Roman" w:hAnsi="Consolas" w:cs="Consolas"/>
          <w:color w:val="000000"/>
          <w:sz w:val="21"/>
          <w:szCs w:val="21"/>
          <w:lang w:eastAsia="tr-TR"/>
        </w:rPr>
        <w:t>train.append</w:t>
      </w:r>
      <w:proofErr w:type="spellEnd"/>
      <w:proofErr w:type="gramEnd"/>
      <w:r w:rsidRPr="00527FED">
        <w:rPr>
          <w:rFonts w:ascii="Consolas" w:eastAsia="Times New Roman" w:hAnsi="Consolas" w:cs="Consolas"/>
          <w:color w:val="000000"/>
          <w:sz w:val="21"/>
          <w:szCs w:val="21"/>
          <w:lang w:eastAsia="tr-TR"/>
        </w:rPr>
        <w:t>(</w:t>
      </w:r>
      <w:proofErr w:type="spellStart"/>
      <w:r w:rsidRPr="00527FED">
        <w:rPr>
          <w:rFonts w:ascii="Consolas" w:eastAsia="Times New Roman" w:hAnsi="Consolas" w:cs="Consolas"/>
          <w:color w:val="000000"/>
          <w:sz w:val="21"/>
          <w:szCs w:val="21"/>
          <w:lang w:eastAsia="tr-TR"/>
        </w:rPr>
        <w:t>train_data</w:t>
      </w:r>
      <w:proofErr w:type="spellEnd"/>
      <w:r w:rsidRPr="00527FED">
        <w:rPr>
          <w:rFonts w:ascii="Consolas" w:eastAsia="Times New Roman" w:hAnsi="Consolas" w:cs="Consolas"/>
          <w:color w:val="000000"/>
          <w:sz w:val="21"/>
          <w:szCs w:val="21"/>
          <w:lang w:eastAsia="tr-TR"/>
        </w:rPr>
        <w:t xml:space="preserve">[i, </w:t>
      </w:r>
      <w:r w:rsidRPr="00527FED">
        <w:rPr>
          <w:rFonts w:ascii="Consolas" w:eastAsia="Times New Roman" w:hAnsi="Consolas" w:cs="Consolas"/>
          <w:color w:val="09885A"/>
          <w:sz w:val="21"/>
          <w:szCs w:val="21"/>
          <w:lang w:eastAsia="tr-TR"/>
        </w:rPr>
        <w:t>0</w:t>
      </w:r>
      <w:r w:rsidRPr="00527FED">
        <w:rPr>
          <w:rFonts w:ascii="Consolas" w:eastAsia="Times New Roman" w:hAnsi="Consolas" w:cs="Consolas"/>
          <w:color w:val="000000"/>
          <w:sz w:val="21"/>
          <w:szCs w:val="21"/>
          <w:lang w:eastAsia="tr-TR"/>
        </w:rPr>
        <w:t xml:space="preserve">]) </w:t>
      </w:r>
      <w:r w:rsidRPr="00527FED">
        <w:rPr>
          <w:rFonts w:ascii="Consolas" w:eastAsia="Times New Roman" w:hAnsi="Consolas" w:cs="Consolas"/>
          <w:color w:val="AAAAAA"/>
          <w:sz w:val="21"/>
          <w:szCs w:val="21"/>
          <w:lang w:eastAsia="tr-TR"/>
        </w:rPr>
        <w:t xml:space="preserve"># konumunda </w:t>
      </w:r>
      <w:proofErr w:type="spellStart"/>
      <w:r w:rsidRPr="00527FED">
        <w:rPr>
          <w:rFonts w:ascii="Consolas" w:eastAsia="Times New Roman" w:hAnsi="Consolas" w:cs="Consolas"/>
          <w:color w:val="AAAAAA"/>
          <w:sz w:val="21"/>
          <w:szCs w:val="21"/>
          <w:lang w:eastAsia="tr-TR"/>
        </w:rPr>
        <w:t>stun</w:t>
      </w:r>
      <w:proofErr w:type="spellEnd"/>
      <w:r w:rsidRPr="00527FED">
        <w:rPr>
          <w:rFonts w:ascii="Consolas" w:eastAsia="Times New Roman" w:hAnsi="Consolas" w:cs="Consolas"/>
          <w:color w:val="AAAAAA"/>
          <w:sz w:val="21"/>
          <w:szCs w:val="21"/>
          <w:lang w:eastAsia="tr-TR"/>
        </w:rPr>
        <w:t xml:space="preserve"> </w:t>
      </w:r>
      <w:proofErr w:type="spellStart"/>
      <w:r w:rsidRPr="00527FED">
        <w:rPr>
          <w:rFonts w:ascii="Consolas" w:eastAsia="Times New Roman" w:hAnsi="Consolas" w:cs="Consolas"/>
          <w:color w:val="AAAAAA"/>
          <w:sz w:val="21"/>
          <w:szCs w:val="21"/>
          <w:lang w:eastAsia="tr-TR"/>
        </w:rPr>
        <w:t>alacagiz</w:t>
      </w:r>
      <w:proofErr w:type="spellEnd"/>
      <w:r w:rsidRPr="00527FED">
        <w:rPr>
          <w:rFonts w:ascii="Consolas" w:eastAsia="Times New Roman" w:hAnsi="Consolas" w:cs="Consolas"/>
          <w:color w:val="AAAAAA"/>
          <w:sz w:val="21"/>
          <w:szCs w:val="21"/>
          <w:lang w:eastAsia="tr-TR"/>
        </w:rPr>
        <w:t xml:space="preserve"> bu </w:t>
      </w:r>
      <w:proofErr w:type="spellStart"/>
      <w:r w:rsidRPr="00527FED">
        <w:rPr>
          <w:rFonts w:ascii="Consolas" w:eastAsia="Times New Roman" w:hAnsi="Consolas" w:cs="Consolas"/>
          <w:color w:val="AAAAAA"/>
          <w:sz w:val="21"/>
          <w:szCs w:val="21"/>
          <w:lang w:eastAsia="tr-TR"/>
        </w:rPr>
        <w:t>yuzden</w:t>
      </w:r>
      <w:proofErr w:type="spellEnd"/>
      <w:r w:rsidRPr="00527FED">
        <w:rPr>
          <w:rFonts w:ascii="Consolas" w:eastAsia="Times New Roman" w:hAnsi="Consolas" w:cs="Consolas"/>
          <w:color w:val="AAAAAA"/>
          <w:sz w:val="21"/>
          <w:szCs w:val="21"/>
          <w:lang w:eastAsia="tr-TR"/>
        </w:rPr>
        <w:t xml:space="preserve"> ilk </w:t>
      </w:r>
      <w:proofErr w:type="spellStart"/>
      <w:r w:rsidRPr="00527FED">
        <w:rPr>
          <w:rFonts w:ascii="Consolas" w:eastAsia="Times New Roman" w:hAnsi="Consolas" w:cs="Consolas"/>
          <w:color w:val="AAAAAA"/>
          <w:sz w:val="21"/>
          <w:szCs w:val="21"/>
          <w:lang w:eastAsia="tr-TR"/>
        </w:rPr>
        <w:t>gecis</w:t>
      </w:r>
      <w:proofErr w:type="spellEnd"/>
      <w:r w:rsidRPr="00527FED">
        <w:rPr>
          <w:rFonts w:ascii="Consolas" w:eastAsia="Times New Roman" w:hAnsi="Consolas" w:cs="Consolas"/>
          <w:color w:val="AAAAAA"/>
          <w:sz w:val="21"/>
          <w:szCs w:val="21"/>
          <w:lang w:eastAsia="tr-TR"/>
        </w:rPr>
        <w:t xml:space="preserve"> </w:t>
      </w:r>
      <w:proofErr w:type="spellStart"/>
      <w:r w:rsidRPr="00527FED">
        <w:rPr>
          <w:rFonts w:ascii="Consolas" w:eastAsia="Times New Roman" w:hAnsi="Consolas" w:cs="Consolas"/>
          <w:color w:val="AAAAAA"/>
          <w:sz w:val="21"/>
          <w:szCs w:val="21"/>
          <w:lang w:eastAsia="tr-TR"/>
        </w:rPr>
        <w:t>icin</w:t>
      </w:r>
      <w:proofErr w:type="spellEnd"/>
      <w:r w:rsidRPr="00527FED">
        <w:rPr>
          <w:rFonts w:ascii="Consolas" w:eastAsia="Times New Roman" w:hAnsi="Consolas" w:cs="Consolas"/>
          <w:color w:val="AAAAAA"/>
          <w:sz w:val="21"/>
          <w:szCs w:val="21"/>
          <w:lang w:eastAsia="tr-TR"/>
        </w:rPr>
        <w:t xml:space="preserve"> ayarlanan 61. </w:t>
      </w:r>
      <w:proofErr w:type="spellStart"/>
      <w:r w:rsidRPr="00527FED">
        <w:rPr>
          <w:rFonts w:ascii="Consolas" w:eastAsia="Times New Roman" w:hAnsi="Consolas" w:cs="Consolas"/>
          <w:color w:val="AAAAAA"/>
          <w:sz w:val="21"/>
          <w:szCs w:val="21"/>
          <w:lang w:eastAsia="tr-TR"/>
        </w:rPr>
        <w:t>degeri</w:t>
      </w:r>
      <w:proofErr w:type="spellEnd"/>
      <w:r w:rsidRPr="00527FED">
        <w:rPr>
          <w:rFonts w:ascii="Consolas" w:eastAsia="Times New Roman" w:hAnsi="Consolas" w:cs="Consolas"/>
          <w:color w:val="AAAAAA"/>
          <w:sz w:val="21"/>
          <w:szCs w:val="21"/>
          <w:lang w:eastAsia="tr-TR"/>
        </w:rPr>
        <w:t xml:space="preserve"> 60. pozisyon simdi ne </w:t>
      </w:r>
      <w:proofErr w:type="spellStart"/>
      <w:r w:rsidRPr="00527FED">
        <w:rPr>
          <w:rFonts w:ascii="Consolas" w:eastAsia="Times New Roman" w:hAnsi="Consolas" w:cs="Consolas"/>
          <w:color w:val="AAAAAA"/>
          <w:sz w:val="21"/>
          <w:szCs w:val="21"/>
          <w:lang w:eastAsia="tr-TR"/>
        </w:rPr>
        <w:t>oldugunu</w:t>
      </w:r>
      <w:proofErr w:type="spellEnd"/>
      <w:r w:rsidRPr="00527FED">
        <w:rPr>
          <w:rFonts w:ascii="Consolas" w:eastAsia="Times New Roman" w:hAnsi="Consolas" w:cs="Consolas"/>
          <w:color w:val="AAAAAA"/>
          <w:sz w:val="21"/>
          <w:szCs w:val="21"/>
          <w:lang w:eastAsia="tr-TR"/>
        </w:rPr>
        <w:t xml:space="preserve"> </w:t>
      </w:r>
      <w:proofErr w:type="spellStart"/>
      <w:r w:rsidRPr="00527FED">
        <w:rPr>
          <w:rFonts w:ascii="Consolas" w:eastAsia="Times New Roman" w:hAnsi="Consolas" w:cs="Consolas"/>
          <w:color w:val="AAAAAA"/>
          <w:sz w:val="21"/>
          <w:szCs w:val="21"/>
          <w:lang w:eastAsia="tr-TR"/>
        </w:rPr>
        <w:t>gormek</w:t>
      </w:r>
      <w:proofErr w:type="spellEnd"/>
      <w:r w:rsidRPr="00527FED">
        <w:rPr>
          <w:rFonts w:ascii="Consolas" w:eastAsia="Times New Roman" w:hAnsi="Consolas" w:cs="Consolas"/>
          <w:color w:val="AAAAAA"/>
          <w:sz w:val="21"/>
          <w:szCs w:val="21"/>
          <w:lang w:eastAsia="tr-TR"/>
        </w:rPr>
        <w:t xml:space="preserve"> </w:t>
      </w:r>
      <w:proofErr w:type="spellStart"/>
      <w:r w:rsidRPr="00527FED">
        <w:rPr>
          <w:rFonts w:ascii="Consolas" w:eastAsia="Times New Roman" w:hAnsi="Consolas" w:cs="Consolas"/>
          <w:color w:val="AAAAAA"/>
          <w:sz w:val="21"/>
          <w:szCs w:val="21"/>
          <w:lang w:eastAsia="tr-TR"/>
        </w:rPr>
        <w:t>icin</w:t>
      </w:r>
      <w:proofErr w:type="spellEnd"/>
    </w:p>
    <w:p w:rsidR="00527FED" w:rsidRPr="00527FED" w:rsidRDefault="00527FED" w:rsidP="00527FED">
      <w:pPr>
        <w:shd w:val="clear" w:color="auto" w:fill="FFFFFE"/>
        <w:spacing w:after="0" w:line="285" w:lineRule="atLeast"/>
        <w:rPr>
          <w:rFonts w:ascii="Consolas" w:eastAsia="Times New Roman" w:hAnsi="Consolas" w:cs="Consolas"/>
          <w:color w:val="000000"/>
          <w:sz w:val="21"/>
          <w:szCs w:val="21"/>
          <w:lang w:eastAsia="tr-TR"/>
        </w:rPr>
      </w:pPr>
      <w:r w:rsidRPr="00527FED">
        <w:rPr>
          <w:rFonts w:ascii="Consolas" w:eastAsia="Times New Roman" w:hAnsi="Consolas" w:cs="Consolas"/>
          <w:color w:val="000000"/>
          <w:sz w:val="21"/>
          <w:szCs w:val="21"/>
          <w:lang w:eastAsia="tr-TR"/>
        </w:rPr>
        <w:t xml:space="preserve">    </w:t>
      </w:r>
      <w:proofErr w:type="spellStart"/>
      <w:r w:rsidRPr="00527FED">
        <w:rPr>
          <w:rFonts w:ascii="Consolas" w:eastAsia="Times New Roman" w:hAnsi="Consolas" w:cs="Consolas"/>
          <w:color w:val="0000FF"/>
          <w:sz w:val="21"/>
          <w:szCs w:val="21"/>
          <w:lang w:eastAsia="tr-TR"/>
        </w:rPr>
        <w:t>if</w:t>
      </w:r>
      <w:proofErr w:type="spellEnd"/>
      <w:r w:rsidRPr="00527FED">
        <w:rPr>
          <w:rFonts w:ascii="Consolas" w:eastAsia="Times New Roman" w:hAnsi="Consolas" w:cs="Consolas"/>
          <w:color w:val="000000"/>
          <w:sz w:val="21"/>
          <w:szCs w:val="21"/>
          <w:lang w:eastAsia="tr-TR"/>
        </w:rPr>
        <w:t xml:space="preserve"> i&lt;=</w:t>
      </w:r>
      <w:proofErr w:type="gramStart"/>
      <w:r w:rsidRPr="00527FED">
        <w:rPr>
          <w:rFonts w:ascii="Consolas" w:eastAsia="Times New Roman" w:hAnsi="Consolas" w:cs="Consolas"/>
          <w:color w:val="09885A"/>
          <w:sz w:val="21"/>
          <w:szCs w:val="21"/>
          <w:lang w:eastAsia="tr-TR"/>
        </w:rPr>
        <w:t>61</w:t>
      </w:r>
      <w:r w:rsidRPr="00527FED">
        <w:rPr>
          <w:rFonts w:ascii="Consolas" w:eastAsia="Times New Roman" w:hAnsi="Consolas" w:cs="Consolas"/>
          <w:color w:val="000000"/>
          <w:sz w:val="21"/>
          <w:szCs w:val="21"/>
          <w:lang w:eastAsia="tr-TR"/>
        </w:rPr>
        <w:t xml:space="preserve"> :</w:t>
      </w:r>
      <w:proofErr w:type="gramEnd"/>
    </w:p>
    <w:p w:rsidR="00527FED" w:rsidRPr="00527FED" w:rsidRDefault="00527FED" w:rsidP="00527FED">
      <w:pPr>
        <w:shd w:val="clear" w:color="auto" w:fill="FFFFFE"/>
        <w:spacing w:after="0" w:line="285" w:lineRule="atLeast"/>
        <w:rPr>
          <w:rFonts w:ascii="Consolas" w:eastAsia="Times New Roman" w:hAnsi="Consolas" w:cs="Consolas"/>
          <w:color w:val="000000"/>
          <w:sz w:val="21"/>
          <w:szCs w:val="21"/>
          <w:lang w:eastAsia="tr-TR"/>
        </w:rPr>
      </w:pPr>
      <w:r w:rsidRPr="00527FED">
        <w:rPr>
          <w:rFonts w:ascii="Consolas" w:eastAsia="Times New Roman" w:hAnsi="Consolas" w:cs="Consolas"/>
          <w:color w:val="000000"/>
          <w:sz w:val="21"/>
          <w:szCs w:val="21"/>
          <w:lang w:eastAsia="tr-TR"/>
        </w:rPr>
        <w:t xml:space="preserve">        </w:t>
      </w:r>
      <w:proofErr w:type="spellStart"/>
      <w:r w:rsidRPr="00527FED">
        <w:rPr>
          <w:rFonts w:ascii="Consolas" w:eastAsia="Times New Roman" w:hAnsi="Consolas" w:cs="Consolas"/>
          <w:color w:val="0000FF"/>
          <w:sz w:val="21"/>
          <w:szCs w:val="21"/>
          <w:lang w:eastAsia="tr-TR"/>
        </w:rPr>
        <w:t>print</w:t>
      </w:r>
      <w:proofErr w:type="spellEnd"/>
      <w:r w:rsidRPr="00527FED">
        <w:rPr>
          <w:rFonts w:ascii="Consolas" w:eastAsia="Times New Roman" w:hAnsi="Consolas" w:cs="Consolas"/>
          <w:color w:val="000000"/>
          <w:sz w:val="21"/>
          <w:szCs w:val="21"/>
          <w:lang w:eastAsia="tr-TR"/>
        </w:rPr>
        <w:t>(</w:t>
      </w:r>
      <w:r w:rsidRPr="00527FED">
        <w:rPr>
          <w:rFonts w:ascii="Consolas" w:eastAsia="Times New Roman" w:hAnsi="Consolas" w:cs="Consolas"/>
          <w:color w:val="A31515"/>
          <w:sz w:val="21"/>
          <w:szCs w:val="21"/>
          <w:lang w:eastAsia="tr-TR"/>
        </w:rPr>
        <w:t>" son 60 veri seti :\n{}"</w:t>
      </w:r>
      <w:r w:rsidRPr="00527FED">
        <w:rPr>
          <w:rFonts w:ascii="Consolas" w:eastAsia="Times New Roman" w:hAnsi="Consolas" w:cs="Consolas"/>
          <w:color w:val="000000"/>
          <w:sz w:val="21"/>
          <w:szCs w:val="21"/>
          <w:lang w:eastAsia="tr-TR"/>
        </w:rPr>
        <w:t>.</w:t>
      </w:r>
      <w:r w:rsidRPr="00527FED">
        <w:rPr>
          <w:rFonts w:ascii="Consolas" w:eastAsia="Times New Roman" w:hAnsi="Consolas" w:cs="Consolas"/>
          <w:color w:val="0000FF"/>
          <w:sz w:val="21"/>
          <w:szCs w:val="21"/>
          <w:lang w:eastAsia="tr-TR"/>
        </w:rPr>
        <w:t>format</w:t>
      </w:r>
      <w:r w:rsidRPr="00527FED">
        <w:rPr>
          <w:rFonts w:ascii="Consolas" w:eastAsia="Times New Roman" w:hAnsi="Consolas" w:cs="Consolas"/>
          <w:color w:val="000000"/>
          <w:sz w:val="21"/>
          <w:szCs w:val="21"/>
          <w:lang w:eastAsia="tr-TR"/>
        </w:rPr>
        <w:t>(</w:t>
      </w:r>
      <w:proofErr w:type="spellStart"/>
      <w:r w:rsidRPr="00527FED">
        <w:rPr>
          <w:rFonts w:ascii="Consolas" w:eastAsia="Times New Roman" w:hAnsi="Consolas" w:cs="Consolas"/>
          <w:color w:val="000000"/>
          <w:sz w:val="21"/>
          <w:szCs w:val="21"/>
          <w:lang w:eastAsia="tr-TR"/>
        </w:rPr>
        <w:t>X_train</w:t>
      </w:r>
      <w:proofErr w:type="spellEnd"/>
      <w:r w:rsidRPr="00527FED">
        <w:rPr>
          <w:rFonts w:ascii="Consolas" w:eastAsia="Times New Roman" w:hAnsi="Consolas" w:cs="Consolas"/>
          <w:color w:val="000000"/>
          <w:sz w:val="21"/>
          <w:szCs w:val="21"/>
          <w:lang w:eastAsia="tr-TR"/>
        </w:rPr>
        <w:t>))</w:t>
      </w:r>
    </w:p>
    <w:p w:rsidR="00527FED" w:rsidRPr="00527FED" w:rsidRDefault="00527FED" w:rsidP="00527FED">
      <w:pPr>
        <w:shd w:val="clear" w:color="auto" w:fill="FFFFFE"/>
        <w:spacing w:after="0" w:line="285" w:lineRule="atLeast"/>
        <w:rPr>
          <w:rFonts w:ascii="Consolas" w:eastAsia="Times New Roman" w:hAnsi="Consolas" w:cs="Consolas"/>
          <w:color w:val="000000"/>
          <w:sz w:val="21"/>
          <w:szCs w:val="21"/>
          <w:lang w:eastAsia="tr-TR"/>
        </w:rPr>
      </w:pPr>
      <w:r w:rsidRPr="00527FED">
        <w:rPr>
          <w:rFonts w:ascii="Consolas" w:eastAsia="Times New Roman" w:hAnsi="Consolas" w:cs="Consolas"/>
          <w:color w:val="000000"/>
          <w:sz w:val="21"/>
          <w:szCs w:val="21"/>
          <w:lang w:eastAsia="tr-TR"/>
        </w:rPr>
        <w:t xml:space="preserve">        </w:t>
      </w:r>
      <w:proofErr w:type="spellStart"/>
      <w:r w:rsidRPr="00527FED">
        <w:rPr>
          <w:rFonts w:ascii="Consolas" w:eastAsia="Times New Roman" w:hAnsi="Consolas" w:cs="Consolas"/>
          <w:color w:val="0000FF"/>
          <w:sz w:val="21"/>
          <w:szCs w:val="21"/>
          <w:lang w:eastAsia="tr-TR"/>
        </w:rPr>
        <w:t>print</w:t>
      </w:r>
      <w:proofErr w:type="spellEnd"/>
      <w:r w:rsidRPr="00527FED">
        <w:rPr>
          <w:rFonts w:ascii="Consolas" w:eastAsia="Times New Roman" w:hAnsi="Consolas" w:cs="Consolas"/>
          <w:color w:val="000000"/>
          <w:sz w:val="21"/>
          <w:szCs w:val="21"/>
          <w:lang w:eastAsia="tr-TR"/>
        </w:rPr>
        <w:t>(</w:t>
      </w:r>
      <w:r w:rsidRPr="00527FED">
        <w:rPr>
          <w:rFonts w:ascii="Consolas" w:eastAsia="Times New Roman" w:hAnsi="Consolas" w:cs="Consolas"/>
          <w:color w:val="A31515"/>
          <w:sz w:val="21"/>
          <w:szCs w:val="21"/>
          <w:lang w:eastAsia="tr-TR"/>
        </w:rPr>
        <w:t>" 61. veri seti : \n {}"</w:t>
      </w:r>
      <w:r w:rsidRPr="00527FED">
        <w:rPr>
          <w:rFonts w:ascii="Consolas" w:eastAsia="Times New Roman" w:hAnsi="Consolas" w:cs="Consolas"/>
          <w:color w:val="000000"/>
          <w:sz w:val="21"/>
          <w:szCs w:val="21"/>
          <w:lang w:eastAsia="tr-TR"/>
        </w:rPr>
        <w:t xml:space="preserve"> .</w:t>
      </w:r>
      <w:r w:rsidRPr="00527FED">
        <w:rPr>
          <w:rFonts w:ascii="Consolas" w:eastAsia="Times New Roman" w:hAnsi="Consolas" w:cs="Consolas"/>
          <w:color w:val="0000FF"/>
          <w:sz w:val="21"/>
          <w:szCs w:val="21"/>
          <w:lang w:eastAsia="tr-TR"/>
        </w:rPr>
        <w:t>format</w:t>
      </w:r>
      <w:r w:rsidRPr="00527FED">
        <w:rPr>
          <w:rFonts w:ascii="Consolas" w:eastAsia="Times New Roman" w:hAnsi="Consolas" w:cs="Consolas"/>
          <w:color w:val="000000"/>
          <w:sz w:val="21"/>
          <w:szCs w:val="21"/>
          <w:lang w:eastAsia="tr-TR"/>
        </w:rPr>
        <w:t>(</w:t>
      </w:r>
      <w:proofErr w:type="spellStart"/>
      <w:r w:rsidRPr="00527FED">
        <w:rPr>
          <w:rFonts w:ascii="Consolas" w:eastAsia="Times New Roman" w:hAnsi="Consolas" w:cs="Consolas"/>
          <w:color w:val="000000"/>
          <w:sz w:val="21"/>
          <w:szCs w:val="21"/>
          <w:lang w:eastAsia="tr-TR"/>
        </w:rPr>
        <w:t>Y_train</w:t>
      </w:r>
      <w:proofErr w:type="spellEnd"/>
      <w:r w:rsidRPr="00527FED">
        <w:rPr>
          <w:rFonts w:ascii="Consolas" w:eastAsia="Times New Roman" w:hAnsi="Consolas" w:cs="Consolas"/>
          <w:color w:val="000000"/>
          <w:sz w:val="21"/>
          <w:szCs w:val="21"/>
          <w:lang w:eastAsia="tr-TR"/>
        </w:rPr>
        <w:t>))</w:t>
      </w:r>
    </w:p>
    <w:p w:rsidR="00527FED" w:rsidRPr="00527FED" w:rsidRDefault="00527FED" w:rsidP="00527FED">
      <w:pPr>
        <w:shd w:val="clear" w:color="auto" w:fill="FFFFFE"/>
        <w:spacing w:after="0" w:line="285" w:lineRule="atLeast"/>
        <w:rPr>
          <w:rFonts w:ascii="Consolas" w:eastAsia="Times New Roman" w:hAnsi="Consolas" w:cs="Consolas"/>
          <w:color w:val="000000"/>
          <w:sz w:val="21"/>
          <w:szCs w:val="21"/>
          <w:lang w:eastAsia="tr-TR"/>
        </w:rPr>
      </w:pPr>
      <w:r w:rsidRPr="00527FED">
        <w:rPr>
          <w:rFonts w:ascii="Consolas" w:eastAsia="Times New Roman" w:hAnsi="Consolas" w:cs="Consolas"/>
          <w:color w:val="000000"/>
          <w:sz w:val="21"/>
          <w:szCs w:val="21"/>
          <w:lang w:eastAsia="tr-TR"/>
        </w:rPr>
        <w:t xml:space="preserve">    </w:t>
      </w:r>
    </w:p>
    <w:p w:rsidR="00527FED" w:rsidRDefault="00527FED" w:rsidP="00527FED">
      <w:pPr>
        <w:rPr>
          <w:lang w:eastAsia="tr-TR"/>
        </w:rPr>
      </w:pPr>
      <w:r w:rsidRPr="00527FED">
        <w:rPr>
          <w:lang w:eastAsia="tr-TR"/>
        </w:rPr>
        <w:t xml:space="preserve">    </w:t>
      </w:r>
    </w:p>
    <w:p w:rsidR="00133A1B" w:rsidRDefault="00133A1B" w:rsidP="00527FED">
      <w:pPr>
        <w:rPr>
          <w:lang w:eastAsia="tr-TR"/>
        </w:rPr>
      </w:pPr>
    </w:p>
    <w:p w:rsidR="00133A1B" w:rsidRDefault="00133A1B" w:rsidP="00527FED">
      <w:pPr>
        <w:rPr>
          <w:lang w:eastAsia="tr-TR"/>
        </w:rPr>
      </w:pPr>
    </w:p>
    <w:p w:rsidR="00133A1B" w:rsidRDefault="00133A1B" w:rsidP="00527FED">
      <w:pPr>
        <w:rPr>
          <w:lang w:eastAsia="tr-TR"/>
        </w:rPr>
      </w:pPr>
    </w:p>
    <w:p w:rsidR="00133A1B" w:rsidRDefault="00133A1B" w:rsidP="00527FED">
      <w:pPr>
        <w:rPr>
          <w:lang w:eastAsia="tr-TR"/>
        </w:rPr>
      </w:pPr>
    </w:p>
    <w:p w:rsidR="00133A1B" w:rsidRDefault="00133A1B" w:rsidP="00527FED">
      <w:pPr>
        <w:rPr>
          <w:lang w:eastAsia="tr-TR"/>
        </w:rPr>
      </w:pPr>
    </w:p>
    <w:p w:rsidR="00133A1B" w:rsidRDefault="00133A1B" w:rsidP="00527FED">
      <w:pPr>
        <w:rPr>
          <w:lang w:eastAsia="tr-TR"/>
        </w:rPr>
      </w:pPr>
    </w:p>
    <w:p w:rsidR="00133A1B" w:rsidRDefault="00133A1B" w:rsidP="00527FED">
      <w:pPr>
        <w:rPr>
          <w:lang w:eastAsia="tr-TR"/>
        </w:rPr>
      </w:pPr>
    </w:p>
    <w:p w:rsidR="00DE3440" w:rsidRDefault="00DE3440" w:rsidP="00527FED">
      <w:pPr>
        <w:rPr>
          <w:lang w:eastAsia="tr-TR"/>
        </w:rPr>
      </w:pPr>
    </w:p>
    <w:p w:rsidR="00133A1B" w:rsidRDefault="00133A1B" w:rsidP="00527FED">
      <w:pPr>
        <w:rPr>
          <w:lang w:eastAsia="tr-TR"/>
        </w:rPr>
      </w:pPr>
    </w:p>
    <w:p w:rsidR="00133A1B" w:rsidRPr="00527FED" w:rsidRDefault="00133A1B" w:rsidP="00527FED"/>
    <w:p w:rsidR="00527FED" w:rsidRDefault="005370A1" w:rsidP="00BA66DE">
      <w:pPr>
        <w:spacing w:after="0" w:line="360" w:lineRule="auto"/>
        <w:rPr>
          <w:rFonts w:ascii="Arial" w:eastAsia="Arial" w:hAnsi="Arial"/>
          <w:sz w:val="28"/>
          <w:szCs w:val="28"/>
        </w:rPr>
      </w:pPr>
      <w:r>
        <w:rPr>
          <w:noProof/>
          <w:lang w:eastAsia="tr-TR"/>
        </w:rPr>
        <w:lastRenderedPageBreak/>
        <mc:AlternateContent>
          <mc:Choice Requires="wps">
            <w:drawing>
              <wp:anchor distT="0" distB="0" distL="114300" distR="114300" simplePos="0" relativeHeight="251665408" behindDoc="0" locked="0" layoutInCell="1" allowOverlap="1" wp14:anchorId="4E9608D5" wp14:editId="6CDDA98B">
                <wp:simplePos x="0" y="0"/>
                <wp:positionH relativeFrom="column">
                  <wp:posOffset>576580</wp:posOffset>
                </wp:positionH>
                <wp:positionV relativeFrom="paragraph">
                  <wp:posOffset>167005</wp:posOffset>
                </wp:positionV>
                <wp:extent cx="209550" cy="219075"/>
                <wp:effectExtent l="19050" t="0" r="19050" b="47625"/>
                <wp:wrapNone/>
                <wp:docPr id="20" name="Aşağı Ok 20"/>
                <wp:cNvGraphicFramePr/>
                <a:graphic xmlns:a="http://schemas.openxmlformats.org/drawingml/2006/main">
                  <a:graphicData uri="http://schemas.microsoft.com/office/word/2010/wordprocessingShape">
                    <wps:wsp>
                      <wps:cNvSpPr/>
                      <wps:spPr>
                        <a:xfrm>
                          <a:off x="0" y="0"/>
                          <a:ext cx="209550" cy="219075"/>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CFF32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20" o:spid="_x0000_s1026" type="#_x0000_t67" style="position:absolute;margin-left:45.4pt;margin-top:13.15pt;width:16.5pt;height:1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" adj="11270" fillcolor="yellow" strokecolor="#1f4d78 [1604]" strokeweight="1pt"/>
            </w:pict>
          </mc:Fallback>
        </mc:AlternateContent>
      </w:r>
      <w:r>
        <w:rPr>
          <w:noProof/>
          <w:lang w:eastAsia="tr-TR"/>
        </w:rPr>
        <mc:AlternateContent>
          <mc:Choice Requires="wps">
            <w:drawing>
              <wp:anchor distT="0" distB="0" distL="114300" distR="114300" simplePos="0" relativeHeight="251661312" behindDoc="0" locked="0" layoutInCell="1" allowOverlap="1">
                <wp:simplePos x="0" y="0"/>
                <wp:positionH relativeFrom="column">
                  <wp:posOffset>1214755</wp:posOffset>
                </wp:positionH>
                <wp:positionV relativeFrom="paragraph">
                  <wp:posOffset>167005</wp:posOffset>
                </wp:positionV>
                <wp:extent cx="209550" cy="219075"/>
                <wp:effectExtent l="19050" t="0" r="19050" b="47625"/>
                <wp:wrapNone/>
                <wp:docPr id="18" name="Aşağı Ok 18"/>
                <wp:cNvGraphicFramePr/>
                <a:graphic xmlns:a="http://schemas.openxmlformats.org/drawingml/2006/main">
                  <a:graphicData uri="http://schemas.microsoft.com/office/word/2010/wordprocessingShape">
                    <wps:wsp>
                      <wps:cNvSpPr/>
                      <wps:spPr>
                        <a:xfrm>
                          <a:off x="0" y="0"/>
                          <a:ext cx="209550" cy="21907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FD1F1E" id="Aşağı Ok 18" o:spid="_x0000_s1026" type="#_x0000_t67" style="position:absolute;margin-left:95.65pt;margin-top:13.15pt;width:16.5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" adj="11270" fillcolor="red" strokecolor="#1f4d78 [1604]" strokeweight="1pt"/>
            </w:pict>
          </mc:Fallback>
        </mc:AlternateContent>
      </w:r>
      <w:r w:rsidR="00527FED">
        <w:rPr>
          <w:rFonts w:ascii="Arial" w:eastAsia="Arial" w:hAnsi="Arial"/>
          <w:sz w:val="28"/>
          <w:szCs w:val="28"/>
        </w:rPr>
        <w:t>Ekran çıktısı;</w:t>
      </w:r>
    </w:p>
    <w:p w:rsidR="00527FED" w:rsidRDefault="005370A1" w:rsidP="00BA66DE">
      <w:pPr>
        <w:spacing w:after="0" w:line="360" w:lineRule="auto"/>
        <w:rPr>
          <w:rFonts w:ascii="Arial" w:eastAsia="Arial" w:hAnsi="Arial"/>
          <w:sz w:val="28"/>
          <w:szCs w:val="28"/>
        </w:rPr>
      </w:pPr>
      <w:r>
        <w:rPr>
          <w:noProof/>
          <w:lang w:eastAsia="tr-TR"/>
        </w:rPr>
        <mc:AlternateContent>
          <mc:Choice Requires="wps">
            <w:drawing>
              <wp:anchor distT="0" distB="0" distL="114300" distR="114300" simplePos="0" relativeHeight="251671552" behindDoc="0" locked="0" layoutInCell="1" allowOverlap="1" wp14:anchorId="32A7F585" wp14:editId="7082CD0D">
                <wp:simplePos x="0" y="0"/>
                <wp:positionH relativeFrom="column">
                  <wp:posOffset>1490980</wp:posOffset>
                </wp:positionH>
                <wp:positionV relativeFrom="paragraph">
                  <wp:posOffset>2917825</wp:posOffset>
                </wp:positionV>
                <wp:extent cx="209550" cy="219075"/>
                <wp:effectExtent l="19050" t="0" r="19050" b="47625"/>
                <wp:wrapNone/>
                <wp:docPr id="23" name="Aşağı Ok 23"/>
                <wp:cNvGraphicFramePr/>
                <a:graphic xmlns:a="http://schemas.openxmlformats.org/drawingml/2006/main">
                  <a:graphicData uri="http://schemas.microsoft.com/office/word/2010/wordprocessingShape">
                    <wps:wsp>
                      <wps:cNvSpPr/>
                      <wps:spPr>
                        <a:xfrm>
                          <a:off x="0" y="0"/>
                          <a:ext cx="209550" cy="219075"/>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581E9" id="Aşağı Ok 23" o:spid="_x0000_s1026" type="#_x0000_t67" style="position:absolute;margin-left:117.4pt;margin-top:229.75pt;width:16.5pt;height:17.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" adj="11270" fillcolor="#92d050" strokecolor="#1f4d78 [1604]" strokeweight="1pt"/>
            </w:pict>
          </mc:Fallback>
        </mc:AlternateContent>
      </w:r>
      <w:r>
        <w:rPr>
          <w:noProof/>
          <w:lang w:eastAsia="tr-TR"/>
        </w:rPr>
        <mc:AlternateContent>
          <mc:Choice Requires="wps">
            <w:drawing>
              <wp:anchor distT="0" distB="0" distL="114300" distR="114300" simplePos="0" relativeHeight="251669504" behindDoc="0" locked="0" layoutInCell="1" allowOverlap="1" wp14:anchorId="33396947" wp14:editId="3C88A16F">
                <wp:simplePos x="0" y="0"/>
                <wp:positionH relativeFrom="column">
                  <wp:posOffset>652780</wp:posOffset>
                </wp:positionH>
                <wp:positionV relativeFrom="paragraph">
                  <wp:posOffset>2898775</wp:posOffset>
                </wp:positionV>
                <wp:extent cx="209550" cy="219075"/>
                <wp:effectExtent l="19050" t="0" r="19050" b="47625"/>
                <wp:wrapNone/>
                <wp:docPr id="22" name="Aşağı Ok 22"/>
                <wp:cNvGraphicFramePr/>
                <a:graphic xmlns:a="http://schemas.openxmlformats.org/drawingml/2006/main">
                  <a:graphicData uri="http://schemas.microsoft.com/office/word/2010/wordprocessingShape">
                    <wps:wsp>
                      <wps:cNvSpPr/>
                      <wps:spPr>
                        <a:xfrm>
                          <a:off x="0" y="0"/>
                          <a:ext cx="209550" cy="219075"/>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77EC19" id="Aşağı Ok 22" o:spid="_x0000_s1026" type="#_x0000_t67" style="position:absolute;margin-left:51.4pt;margin-top:228.25pt;width:16.5pt;height:1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" adj="11270" fillcolor="#92d050" strokecolor="#1f4d78 [1604]" strokeweight="1pt"/>
            </w:pict>
          </mc:Fallback>
        </mc:AlternateContent>
      </w:r>
      <w:r>
        <w:rPr>
          <w:noProof/>
          <w:lang w:eastAsia="tr-TR"/>
        </w:rPr>
        <mc:AlternateContent>
          <mc:Choice Requires="wps">
            <w:drawing>
              <wp:anchor distT="0" distB="0" distL="114300" distR="114300" simplePos="0" relativeHeight="251667456" behindDoc="0" locked="0" layoutInCell="1" allowOverlap="1" wp14:anchorId="6B926663" wp14:editId="6A6ED52E">
                <wp:simplePos x="0" y="0"/>
                <wp:positionH relativeFrom="column">
                  <wp:posOffset>576580</wp:posOffset>
                </wp:positionH>
                <wp:positionV relativeFrom="paragraph">
                  <wp:posOffset>860425</wp:posOffset>
                </wp:positionV>
                <wp:extent cx="209550" cy="219075"/>
                <wp:effectExtent l="19050" t="0" r="19050" b="47625"/>
                <wp:wrapNone/>
                <wp:docPr id="21" name="Aşağı Ok 21"/>
                <wp:cNvGraphicFramePr/>
                <a:graphic xmlns:a="http://schemas.openxmlformats.org/drawingml/2006/main">
                  <a:graphicData uri="http://schemas.microsoft.com/office/word/2010/wordprocessingShape">
                    <wps:wsp>
                      <wps:cNvSpPr/>
                      <wps:spPr>
                        <a:xfrm>
                          <a:off x="0" y="0"/>
                          <a:ext cx="209550" cy="219075"/>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657761" id="Aşağı Ok 21" o:spid="_x0000_s1026" type="#_x0000_t67" style="position:absolute;margin-left:45.4pt;margin-top:67.75pt;width:16.5pt;height:17.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" adj="11270" fillcolor="#92d050" strokecolor="#1f4d78 [1604]" strokeweight="1pt"/>
            </w:pict>
          </mc:Fallback>
        </mc:AlternateContent>
      </w:r>
      <w:r>
        <w:rPr>
          <w:noProof/>
          <w:lang w:eastAsia="tr-TR"/>
        </w:rPr>
        <mc:AlternateContent>
          <mc:Choice Requires="wps">
            <w:drawing>
              <wp:anchor distT="0" distB="0" distL="114300" distR="114300" simplePos="0" relativeHeight="251663360" behindDoc="0" locked="0" layoutInCell="1" allowOverlap="1" wp14:anchorId="2B3D6E1C" wp14:editId="6EB5E336">
                <wp:simplePos x="0" y="0"/>
                <wp:positionH relativeFrom="column">
                  <wp:posOffset>4072255</wp:posOffset>
                </wp:positionH>
                <wp:positionV relativeFrom="paragraph">
                  <wp:posOffset>1851025</wp:posOffset>
                </wp:positionV>
                <wp:extent cx="209550" cy="219075"/>
                <wp:effectExtent l="19050" t="0" r="19050" b="47625"/>
                <wp:wrapNone/>
                <wp:docPr id="19" name="Aşağı Ok 19"/>
                <wp:cNvGraphicFramePr/>
                <a:graphic xmlns:a="http://schemas.openxmlformats.org/drawingml/2006/main">
                  <a:graphicData uri="http://schemas.microsoft.com/office/word/2010/wordprocessingShape">
                    <wps:wsp>
                      <wps:cNvSpPr/>
                      <wps:spPr>
                        <a:xfrm>
                          <a:off x="0" y="0"/>
                          <a:ext cx="209550" cy="21907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F5B69F" id="Aşağı Ok 19" o:spid="_x0000_s1026" type="#_x0000_t67" style="position:absolute;margin-left:320.65pt;margin-top:145.75pt;width:16.5pt;height:1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" adj="11270" fillcolor="red" strokecolor="#1f4d78 [1604]" strokeweight="1pt"/>
            </w:pict>
          </mc:Fallback>
        </mc:AlternateContent>
      </w:r>
      <w:r w:rsidR="00527FED">
        <w:rPr>
          <w:noProof/>
          <w:lang w:eastAsia="tr-TR"/>
        </w:rPr>
        <w:drawing>
          <wp:inline distT="0" distB="0" distL="0" distR="0" wp14:anchorId="7788C963" wp14:editId="179457DF">
            <wp:extent cx="5760720" cy="323913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39135"/>
                    </a:xfrm>
                    <a:prstGeom prst="rect">
                      <a:avLst/>
                    </a:prstGeom>
                  </pic:spPr>
                </pic:pic>
              </a:graphicData>
            </a:graphic>
          </wp:inline>
        </w:drawing>
      </w:r>
    </w:p>
    <w:p w:rsidR="00527FED" w:rsidRPr="005370A1" w:rsidRDefault="005370A1" w:rsidP="00BA66DE">
      <w:pPr>
        <w:spacing w:after="0" w:line="360" w:lineRule="auto"/>
        <w:rPr>
          <w:rFonts w:ascii="Arial" w:eastAsia="Arial" w:hAnsi="Arial"/>
        </w:rPr>
      </w:pPr>
      <w:r w:rsidRPr="005370A1">
        <w:rPr>
          <w:rFonts w:ascii="Arial" w:eastAsia="Arial" w:hAnsi="Arial"/>
        </w:rPr>
        <w:t>Çerçeveyi açıklayacak olursak sarı okla son 60 günün ilk verisi gösterilmekte. Sarının yanındaki kırımızı ok 2. Günü göstermektedir.</w:t>
      </w:r>
    </w:p>
    <w:p w:rsidR="005370A1" w:rsidRDefault="005370A1" w:rsidP="00BA66DE">
      <w:pPr>
        <w:spacing w:after="0" w:line="360" w:lineRule="auto"/>
        <w:rPr>
          <w:rFonts w:ascii="Arial" w:eastAsia="Arial" w:hAnsi="Arial"/>
        </w:rPr>
      </w:pPr>
      <w:r w:rsidRPr="005370A1">
        <w:rPr>
          <w:rFonts w:ascii="Arial" w:eastAsia="Arial" w:hAnsi="Arial"/>
        </w:rPr>
        <w:t>Bir sonraki döngünün gerçekleşmesiyle çerçeve bir adım kayacaktır. 2. Kırımızı ok işaretinin gösterdiği değere bakılacak olursa ilk döngünün 2. Günü değeriyle(ilk kırımızı ok gösterdiği değer) aynıdır. Yeşil oklar ile gösterilen 60 gün sonrası olan 61. Gündür. Alttaki 2 yeşil ok değerleri ise 61 + 62. Günleri göstermektedir.</w:t>
      </w:r>
    </w:p>
    <w:p w:rsidR="00C66575" w:rsidRDefault="00C66575" w:rsidP="00BA66DE">
      <w:pPr>
        <w:spacing w:after="0" w:line="360" w:lineRule="auto"/>
        <w:rPr>
          <w:rFonts w:ascii="Arial" w:eastAsia="Arial" w:hAnsi="Arial"/>
        </w:rPr>
      </w:pPr>
    </w:p>
    <w:p w:rsidR="005370A1" w:rsidRDefault="005370A1" w:rsidP="00BA66DE">
      <w:pPr>
        <w:spacing w:after="0" w:line="360" w:lineRule="auto"/>
        <w:rPr>
          <w:rFonts w:ascii="Arial" w:eastAsia="Arial" w:hAnsi="Arial"/>
          <w:sz w:val="28"/>
          <w:szCs w:val="28"/>
        </w:rPr>
      </w:pPr>
      <w:r w:rsidRPr="005370A1">
        <w:rPr>
          <w:rFonts w:ascii="Arial" w:eastAsia="Arial" w:hAnsi="Arial"/>
          <w:sz w:val="28"/>
          <w:szCs w:val="28"/>
        </w:rPr>
        <w:t xml:space="preserve">6). </w:t>
      </w:r>
      <w:r>
        <w:rPr>
          <w:rFonts w:ascii="Arial" w:eastAsia="Arial" w:hAnsi="Arial"/>
          <w:sz w:val="28"/>
          <w:szCs w:val="28"/>
        </w:rPr>
        <w:t>LSTM modeli</w:t>
      </w:r>
      <w:r w:rsidR="00C66575">
        <w:rPr>
          <w:rFonts w:ascii="Arial" w:eastAsia="Arial" w:hAnsi="Arial"/>
          <w:sz w:val="28"/>
          <w:szCs w:val="28"/>
        </w:rPr>
        <w:t>,</w:t>
      </w:r>
      <w:r>
        <w:rPr>
          <w:rFonts w:ascii="Arial" w:eastAsia="Arial" w:hAnsi="Arial"/>
          <w:sz w:val="28"/>
          <w:szCs w:val="28"/>
        </w:rPr>
        <w:t xml:space="preserve"> girdi değerinin 3 boyutlu olmasını bekler, bu yüzden 2 boyutlu olan verimizi 3 boyutluya çevirdik.</w:t>
      </w:r>
    </w:p>
    <w:p w:rsidR="005370A1" w:rsidRDefault="005370A1" w:rsidP="00BA66DE">
      <w:pPr>
        <w:spacing w:after="0" w:line="360" w:lineRule="auto"/>
        <w:rPr>
          <w:rFonts w:ascii="Arial" w:eastAsia="Arial" w:hAnsi="Arial"/>
          <w:sz w:val="28"/>
          <w:szCs w:val="28"/>
        </w:rPr>
      </w:pPr>
      <w:r>
        <w:rPr>
          <w:rFonts w:ascii="Arial" w:eastAsia="Arial" w:hAnsi="Arial"/>
          <w:sz w:val="28"/>
          <w:szCs w:val="28"/>
        </w:rPr>
        <w:t>Kod bloğu;</w:t>
      </w:r>
    </w:p>
    <w:p w:rsidR="005370A1" w:rsidRPr="005370A1" w:rsidRDefault="005370A1" w:rsidP="005370A1">
      <w:pPr>
        <w:shd w:val="clear" w:color="auto" w:fill="FFFFFE"/>
        <w:spacing w:after="0" w:line="285" w:lineRule="atLeast"/>
        <w:rPr>
          <w:rFonts w:ascii="Consolas" w:eastAsia="Times New Roman" w:hAnsi="Consolas" w:cs="Consolas"/>
          <w:color w:val="000000"/>
          <w:sz w:val="21"/>
          <w:szCs w:val="21"/>
          <w:lang w:eastAsia="tr-TR"/>
        </w:rPr>
      </w:pPr>
      <w:r w:rsidRPr="005370A1">
        <w:rPr>
          <w:rFonts w:ascii="Consolas" w:eastAsia="Times New Roman" w:hAnsi="Consolas" w:cs="Consolas"/>
          <w:color w:val="AAAAAA"/>
          <w:sz w:val="21"/>
          <w:szCs w:val="21"/>
          <w:lang w:eastAsia="tr-TR"/>
        </w:rPr>
        <w:t xml:space="preserve"># simdi </w:t>
      </w:r>
      <w:proofErr w:type="spellStart"/>
      <w:r w:rsidRPr="005370A1">
        <w:rPr>
          <w:rFonts w:ascii="Consolas" w:eastAsia="Times New Roman" w:hAnsi="Consolas" w:cs="Consolas"/>
          <w:color w:val="AAAAAA"/>
          <w:sz w:val="21"/>
          <w:szCs w:val="21"/>
          <w:lang w:eastAsia="tr-TR"/>
        </w:rPr>
        <w:t>hucrede</w:t>
      </w:r>
      <w:proofErr w:type="spellEnd"/>
      <w:r w:rsidRPr="005370A1">
        <w:rPr>
          <w:rFonts w:ascii="Consolas" w:eastAsia="Times New Roman" w:hAnsi="Consolas" w:cs="Consolas"/>
          <w:color w:val="AAAAAA"/>
          <w:sz w:val="21"/>
          <w:szCs w:val="21"/>
          <w:lang w:eastAsia="tr-TR"/>
        </w:rPr>
        <w:t xml:space="preserve"> yeni bir </w:t>
      </w:r>
      <w:proofErr w:type="spellStart"/>
      <w:r w:rsidRPr="005370A1">
        <w:rPr>
          <w:rFonts w:ascii="Consolas" w:eastAsia="Times New Roman" w:hAnsi="Consolas" w:cs="Consolas"/>
          <w:color w:val="AAAAAA"/>
          <w:sz w:val="21"/>
          <w:szCs w:val="21"/>
          <w:lang w:eastAsia="tr-TR"/>
        </w:rPr>
        <w:t>hucre</w:t>
      </w:r>
      <w:proofErr w:type="spellEnd"/>
      <w:r w:rsidRPr="005370A1">
        <w:rPr>
          <w:rFonts w:ascii="Consolas" w:eastAsia="Times New Roman" w:hAnsi="Consolas" w:cs="Consolas"/>
          <w:color w:val="AAAAAA"/>
          <w:sz w:val="21"/>
          <w:szCs w:val="21"/>
          <w:lang w:eastAsia="tr-TR"/>
        </w:rPr>
        <w:t xml:space="preserve"> </w:t>
      </w:r>
      <w:proofErr w:type="spellStart"/>
      <w:r w:rsidRPr="005370A1">
        <w:rPr>
          <w:rFonts w:ascii="Consolas" w:eastAsia="Times New Roman" w:hAnsi="Consolas" w:cs="Consolas"/>
          <w:color w:val="AAAAAA"/>
          <w:sz w:val="21"/>
          <w:szCs w:val="21"/>
          <w:lang w:eastAsia="tr-TR"/>
        </w:rPr>
        <w:t>olusturacagiz</w:t>
      </w:r>
      <w:proofErr w:type="spellEnd"/>
    </w:p>
    <w:p w:rsidR="005370A1" w:rsidRPr="005370A1" w:rsidRDefault="005370A1" w:rsidP="005370A1">
      <w:pPr>
        <w:shd w:val="clear" w:color="auto" w:fill="FFFFFE"/>
        <w:spacing w:after="0" w:line="285" w:lineRule="atLeast"/>
        <w:rPr>
          <w:rFonts w:ascii="Consolas" w:eastAsia="Times New Roman" w:hAnsi="Consolas" w:cs="Consolas"/>
          <w:color w:val="000000"/>
          <w:sz w:val="21"/>
          <w:szCs w:val="21"/>
          <w:lang w:eastAsia="tr-TR"/>
        </w:rPr>
      </w:pPr>
      <w:r w:rsidRPr="005370A1">
        <w:rPr>
          <w:rFonts w:ascii="Consolas" w:eastAsia="Times New Roman" w:hAnsi="Consolas" w:cs="Consolas"/>
          <w:color w:val="AAAAAA"/>
          <w:sz w:val="21"/>
          <w:szCs w:val="21"/>
          <w:lang w:eastAsia="tr-TR"/>
        </w:rPr>
        <w:t xml:space="preserve"># </w:t>
      </w:r>
      <w:proofErr w:type="spellStart"/>
      <w:r w:rsidRPr="005370A1">
        <w:rPr>
          <w:rFonts w:ascii="Consolas" w:eastAsia="Times New Roman" w:hAnsi="Consolas" w:cs="Consolas"/>
          <w:color w:val="AAAAAA"/>
          <w:sz w:val="21"/>
          <w:szCs w:val="21"/>
          <w:lang w:eastAsia="tr-TR"/>
        </w:rPr>
        <w:t>Numpy</w:t>
      </w:r>
      <w:proofErr w:type="spellEnd"/>
      <w:r w:rsidRPr="005370A1">
        <w:rPr>
          <w:rFonts w:ascii="Consolas" w:eastAsia="Times New Roman" w:hAnsi="Consolas" w:cs="Consolas"/>
          <w:color w:val="AAAAAA"/>
          <w:sz w:val="21"/>
          <w:szCs w:val="21"/>
          <w:lang w:eastAsia="tr-TR"/>
        </w:rPr>
        <w:t xml:space="preserve"> dizilerini LSTM modelini </w:t>
      </w:r>
      <w:proofErr w:type="spellStart"/>
      <w:r w:rsidRPr="005370A1">
        <w:rPr>
          <w:rFonts w:ascii="Consolas" w:eastAsia="Times New Roman" w:hAnsi="Consolas" w:cs="Consolas"/>
          <w:color w:val="AAAAAA"/>
          <w:sz w:val="21"/>
          <w:szCs w:val="21"/>
          <w:lang w:eastAsia="tr-TR"/>
        </w:rPr>
        <w:t>egitmek</w:t>
      </w:r>
      <w:proofErr w:type="spellEnd"/>
      <w:r w:rsidRPr="005370A1">
        <w:rPr>
          <w:rFonts w:ascii="Consolas" w:eastAsia="Times New Roman" w:hAnsi="Consolas" w:cs="Consolas"/>
          <w:color w:val="AAAAAA"/>
          <w:sz w:val="21"/>
          <w:szCs w:val="21"/>
          <w:lang w:eastAsia="tr-TR"/>
        </w:rPr>
        <w:t xml:space="preserve"> </w:t>
      </w:r>
      <w:proofErr w:type="spellStart"/>
      <w:r w:rsidRPr="005370A1">
        <w:rPr>
          <w:rFonts w:ascii="Consolas" w:eastAsia="Times New Roman" w:hAnsi="Consolas" w:cs="Consolas"/>
          <w:color w:val="AAAAAA"/>
          <w:sz w:val="21"/>
          <w:szCs w:val="21"/>
          <w:lang w:eastAsia="tr-TR"/>
        </w:rPr>
        <w:t>icin</w:t>
      </w:r>
      <w:proofErr w:type="spellEnd"/>
      <w:r w:rsidRPr="005370A1">
        <w:rPr>
          <w:rFonts w:ascii="Consolas" w:eastAsia="Times New Roman" w:hAnsi="Consolas" w:cs="Consolas"/>
          <w:color w:val="AAAAAA"/>
          <w:sz w:val="21"/>
          <w:szCs w:val="21"/>
          <w:lang w:eastAsia="tr-TR"/>
        </w:rPr>
        <w:t xml:space="preserve"> kullanabiliriz        </w:t>
      </w:r>
    </w:p>
    <w:p w:rsidR="005370A1" w:rsidRPr="005370A1" w:rsidRDefault="005370A1" w:rsidP="005370A1">
      <w:pPr>
        <w:shd w:val="clear" w:color="auto" w:fill="FFFFFE"/>
        <w:spacing w:after="0" w:line="285" w:lineRule="atLeast"/>
        <w:rPr>
          <w:rFonts w:ascii="Consolas" w:eastAsia="Times New Roman" w:hAnsi="Consolas" w:cs="Consolas"/>
          <w:color w:val="000000"/>
          <w:sz w:val="21"/>
          <w:szCs w:val="21"/>
          <w:lang w:eastAsia="tr-TR"/>
        </w:rPr>
      </w:pPr>
      <w:r w:rsidRPr="005370A1">
        <w:rPr>
          <w:rFonts w:ascii="Consolas" w:eastAsia="Times New Roman" w:hAnsi="Consolas" w:cs="Consolas"/>
          <w:color w:val="AAAAAA"/>
          <w:sz w:val="21"/>
          <w:szCs w:val="21"/>
          <w:lang w:eastAsia="tr-TR"/>
        </w:rPr>
        <w:t xml:space="preserve"># X ve Y </w:t>
      </w:r>
      <w:proofErr w:type="spellStart"/>
      <w:r w:rsidRPr="005370A1">
        <w:rPr>
          <w:rFonts w:ascii="Consolas" w:eastAsia="Times New Roman" w:hAnsi="Consolas" w:cs="Consolas"/>
          <w:color w:val="AAAAAA"/>
          <w:sz w:val="21"/>
          <w:szCs w:val="21"/>
          <w:lang w:eastAsia="tr-TR"/>
        </w:rPr>
        <w:t>trainlerini</w:t>
      </w:r>
      <w:proofErr w:type="spellEnd"/>
      <w:r w:rsidRPr="005370A1">
        <w:rPr>
          <w:rFonts w:ascii="Consolas" w:eastAsia="Times New Roman" w:hAnsi="Consolas" w:cs="Consolas"/>
          <w:color w:val="AAAAAA"/>
          <w:sz w:val="21"/>
          <w:szCs w:val="21"/>
          <w:lang w:eastAsia="tr-TR"/>
        </w:rPr>
        <w:t xml:space="preserve"> </w:t>
      </w:r>
      <w:proofErr w:type="spellStart"/>
      <w:r w:rsidRPr="005370A1">
        <w:rPr>
          <w:rFonts w:ascii="Consolas" w:eastAsia="Times New Roman" w:hAnsi="Consolas" w:cs="Consolas"/>
          <w:color w:val="AAAAAA"/>
          <w:sz w:val="21"/>
          <w:szCs w:val="21"/>
          <w:lang w:eastAsia="tr-TR"/>
        </w:rPr>
        <w:t>numpy</w:t>
      </w:r>
      <w:proofErr w:type="spellEnd"/>
      <w:r w:rsidRPr="005370A1">
        <w:rPr>
          <w:rFonts w:ascii="Consolas" w:eastAsia="Times New Roman" w:hAnsi="Consolas" w:cs="Consolas"/>
          <w:color w:val="AAAAAA"/>
          <w:sz w:val="21"/>
          <w:szCs w:val="21"/>
          <w:lang w:eastAsia="tr-TR"/>
        </w:rPr>
        <w:t xml:space="preserve"> </w:t>
      </w:r>
      <w:proofErr w:type="spellStart"/>
      <w:r w:rsidRPr="005370A1">
        <w:rPr>
          <w:rFonts w:ascii="Consolas" w:eastAsia="Times New Roman" w:hAnsi="Consolas" w:cs="Consolas"/>
          <w:color w:val="AAAAAA"/>
          <w:sz w:val="21"/>
          <w:szCs w:val="21"/>
          <w:lang w:eastAsia="tr-TR"/>
        </w:rPr>
        <w:t>dizinisine</w:t>
      </w:r>
      <w:proofErr w:type="spellEnd"/>
      <w:r w:rsidRPr="005370A1">
        <w:rPr>
          <w:rFonts w:ascii="Consolas" w:eastAsia="Times New Roman" w:hAnsi="Consolas" w:cs="Consolas"/>
          <w:color w:val="AAAAAA"/>
          <w:sz w:val="21"/>
          <w:szCs w:val="21"/>
          <w:lang w:eastAsia="tr-TR"/>
        </w:rPr>
        <w:t xml:space="preserve"> </w:t>
      </w:r>
      <w:proofErr w:type="spellStart"/>
      <w:r w:rsidRPr="005370A1">
        <w:rPr>
          <w:rFonts w:ascii="Consolas" w:eastAsia="Times New Roman" w:hAnsi="Consolas" w:cs="Consolas"/>
          <w:color w:val="AAAAAA"/>
          <w:sz w:val="21"/>
          <w:szCs w:val="21"/>
          <w:lang w:eastAsia="tr-TR"/>
        </w:rPr>
        <w:t>donusturulmesi</w:t>
      </w:r>
      <w:proofErr w:type="spellEnd"/>
    </w:p>
    <w:p w:rsidR="005370A1" w:rsidRPr="005370A1" w:rsidRDefault="005370A1" w:rsidP="005370A1">
      <w:pPr>
        <w:shd w:val="clear" w:color="auto" w:fill="FFFFFE"/>
        <w:spacing w:after="0" w:line="285" w:lineRule="atLeast"/>
        <w:rPr>
          <w:rFonts w:ascii="Consolas" w:eastAsia="Times New Roman" w:hAnsi="Consolas" w:cs="Consolas"/>
          <w:color w:val="000000"/>
          <w:sz w:val="21"/>
          <w:szCs w:val="21"/>
          <w:lang w:eastAsia="tr-TR"/>
        </w:rPr>
      </w:pPr>
      <w:proofErr w:type="spellStart"/>
      <w:r w:rsidRPr="005370A1">
        <w:rPr>
          <w:rFonts w:ascii="Consolas" w:eastAsia="Times New Roman" w:hAnsi="Consolas" w:cs="Consolas"/>
          <w:color w:val="000000"/>
          <w:sz w:val="21"/>
          <w:szCs w:val="21"/>
          <w:lang w:eastAsia="tr-TR"/>
        </w:rPr>
        <w:t>X_train</w:t>
      </w:r>
      <w:proofErr w:type="spellEnd"/>
      <w:r w:rsidRPr="005370A1">
        <w:rPr>
          <w:rFonts w:ascii="Consolas" w:eastAsia="Times New Roman" w:hAnsi="Consolas" w:cs="Consolas"/>
          <w:color w:val="000000"/>
          <w:sz w:val="21"/>
          <w:szCs w:val="21"/>
          <w:lang w:eastAsia="tr-TR"/>
        </w:rPr>
        <w:t xml:space="preserve">, </w:t>
      </w:r>
      <w:proofErr w:type="spellStart"/>
      <w:r w:rsidRPr="005370A1">
        <w:rPr>
          <w:rFonts w:ascii="Consolas" w:eastAsia="Times New Roman" w:hAnsi="Consolas" w:cs="Consolas"/>
          <w:color w:val="000000"/>
          <w:sz w:val="21"/>
          <w:szCs w:val="21"/>
          <w:lang w:eastAsia="tr-TR"/>
        </w:rPr>
        <w:t>Y_train</w:t>
      </w:r>
      <w:proofErr w:type="spellEnd"/>
      <w:r w:rsidRPr="005370A1">
        <w:rPr>
          <w:rFonts w:ascii="Consolas" w:eastAsia="Times New Roman" w:hAnsi="Consolas" w:cs="Consolas"/>
          <w:color w:val="000000"/>
          <w:sz w:val="21"/>
          <w:szCs w:val="21"/>
          <w:lang w:eastAsia="tr-TR"/>
        </w:rPr>
        <w:t xml:space="preserve"> = </w:t>
      </w:r>
      <w:proofErr w:type="spellStart"/>
      <w:proofErr w:type="gramStart"/>
      <w:r w:rsidRPr="005370A1">
        <w:rPr>
          <w:rFonts w:ascii="Consolas" w:eastAsia="Times New Roman" w:hAnsi="Consolas" w:cs="Consolas"/>
          <w:color w:val="000000"/>
          <w:sz w:val="21"/>
          <w:szCs w:val="21"/>
          <w:lang w:eastAsia="tr-TR"/>
        </w:rPr>
        <w:t>np.array</w:t>
      </w:r>
      <w:proofErr w:type="spellEnd"/>
      <w:proofErr w:type="gramEnd"/>
      <w:r w:rsidRPr="005370A1">
        <w:rPr>
          <w:rFonts w:ascii="Consolas" w:eastAsia="Times New Roman" w:hAnsi="Consolas" w:cs="Consolas"/>
          <w:color w:val="000000"/>
          <w:sz w:val="21"/>
          <w:szCs w:val="21"/>
          <w:lang w:eastAsia="tr-TR"/>
        </w:rPr>
        <w:t>(</w:t>
      </w:r>
      <w:proofErr w:type="spellStart"/>
      <w:r w:rsidRPr="005370A1">
        <w:rPr>
          <w:rFonts w:ascii="Consolas" w:eastAsia="Times New Roman" w:hAnsi="Consolas" w:cs="Consolas"/>
          <w:color w:val="000000"/>
          <w:sz w:val="21"/>
          <w:szCs w:val="21"/>
          <w:lang w:eastAsia="tr-TR"/>
        </w:rPr>
        <w:t>X_train</w:t>
      </w:r>
      <w:proofErr w:type="spellEnd"/>
      <w:r w:rsidRPr="005370A1">
        <w:rPr>
          <w:rFonts w:ascii="Consolas" w:eastAsia="Times New Roman" w:hAnsi="Consolas" w:cs="Consolas"/>
          <w:color w:val="000000"/>
          <w:sz w:val="21"/>
          <w:szCs w:val="21"/>
          <w:lang w:eastAsia="tr-TR"/>
        </w:rPr>
        <w:t xml:space="preserve">), </w:t>
      </w:r>
      <w:proofErr w:type="spellStart"/>
      <w:r w:rsidRPr="005370A1">
        <w:rPr>
          <w:rFonts w:ascii="Consolas" w:eastAsia="Times New Roman" w:hAnsi="Consolas" w:cs="Consolas"/>
          <w:color w:val="000000"/>
          <w:sz w:val="21"/>
          <w:szCs w:val="21"/>
          <w:lang w:eastAsia="tr-TR"/>
        </w:rPr>
        <w:t>np.array</w:t>
      </w:r>
      <w:proofErr w:type="spellEnd"/>
      <w:r w:rsidRPr="005370A1">
        <w:rPr>
          <w:rFonts w:ascii="Consolas" w:eastAsia="Times New Roman" w:hAnsi="Consolas" w:cs="Consolas"/>
          <w:color w:val="000000"/>
          <w:sz w:val="21"/>
          <w:szCs w:val="21"/>
          <w:lang w:eastAsia="tr-TR"/>
        </w:rPr>
        <w:t>(</w:t>
      </w:r>
      <w:proofErr w:type="spellStart"/>
      <w:r w:rsidRPr="005370A1">
        <w:rPr>
          <w:rFonts w:ascii="Consolas" w:eastAsia="Times New Roman" w:hAnsi="Consolas" w:cs="Consolas"/>
          <w:color w:val="000000"/>
          <w:sz w:val="21"/>
          <w:szCs w:val="21"/>
          <w:lang w:eastAsia="tr-TR"/>
        </w:rPr>
        <w:t>Y_train</w:t>
      </w:r>
      <w:proofErr w:type="spellEnd"/>
      <w:r w:rsidRPr="005370A1">
        <w:rPr>
          <w:rFonts w:ascii="Consolas" w:eastAsia="Times New Roman" w:hAnsi="Consolas" w:cs="Consolas"/>
          <w:color w:val="000000"/>
          <w:sz w:val="21"/>
          <w:szCs w:val="21"/>
          <w:lang w:eastAsia="tr-TR"/>
        </w:rPr>
        <w:t>)</w:t>
      </w:r>
    </w:p>
    <w:p w:rsidR="005370A1" w:rsidRPr="005370A1" w:rsidRDefault="005370A1" w:rsidP="005370A1">
      <w:pPr>
        <w:shd w:val="clear" w:color="auto" w:fill="FFFFFE"/>
        <w:spacing w:after="0" w:line="285" w:lineRule="atLeast"/>
        <w:rPr>
          <w:rFonts w:ascii="Consolas" w:eastAsia="Times New Roman" w:hAnsi="Consolas" w:cs="Consolas"/>
          <w:color w:val="000000"/>
          <w:sz w:val="21"/>
          <w:szCs w:val="21"/>
          <w:lang w:eastAsia="tr-TR"/>
        </w:rPr>
      </w:pPr>
      <w:r w:rsidRPr="005370A1">
        <w:rPr>
          <w:rFonts w:ascii="Consolas" w:eastAsia="Times New Roman" w:hAnsi="Consolas" w:cs="Consolas"/>
          <w:color w:val="AAAAAA"/>
          <w:sz w:val="21"/>
          <w:szCs w:val="21"/>
          <w:lang w:eastAsia="tr-TR"/>
        </w:rPr>
        <w:t xml:space="preserve"># bir LSTM </w:t>
      </w:r>
      <w:proofErr w:type="spellStart"/>
      <w:r w:rsidRPr="005370A1">
        <w:rPr>
          <w:rFonts w:ascii="Consolas" w:eastAsia="Times New Roman" w:hAnsi="Consolas" w:cs="Consolas"/>
          <w:color w:val="AAAAAA"/>
          <w:sz w:val="21"/>
          <w:szCs w:val="21"/>
          <w:lang w:eastAsia="tr-TR"/>
        </w:rPr>
        <w:t>agi</w:t>
      </w:r>
      <w:proofErr w:type="spellEnd"/>
      <w:r w:rsidRPr="005370A1">
        <w:rPr>
          <w:rFonts w:ascii="Consolas" w:eastAsia="Times New Roman" w:hAnsi="Consolas" w:cs="Consolas"/>
          <w:color w:val="AAAAAA"/>
          <w:sz w:val="21"/>
          <w:szCs w:val="21"/>
          <w:lang w:eastAsia="tr-TR"/>
        </w:rPr>
        <w:t xml:space="preserve">. </w:t>
      </w:r>
      <w:proofErr w:type="gramStart"/>
      <w:r w:rsidRPr="005370A1">
        <w:rPr>
          <w:rFonts w:ascii="Consolas" w:eastAsia="Times New Roman" w:hAnsi="Consolas" w:cs="Consolas"/>
          <w:color w:val="AAAAAA"/>
          <w:sz w:val="21"/>
          <w:szCs w:val="21"/>
          <w:lang w:eastAsia="tr-TR"/>
        </w:rPr>
        <w:t>girdinin</w:t>
      </w:r>
      <w:proofErr w:type="gramEnd"/>
      <w:r w:rsidRPr="005370A1">
        <w:rPr>
          <w:rFonts w:ascii="Consolas" w:eastAsia="Times New Roman" w:hAnsi="Consolas" w:cs="Consolas"/>
          <w:color w:val="AAAAAA"/>
          <w:sz w:val="21"/>
          <w:szCs w:val="21"/>
          <w:lang w:eastAsia="tr-TR"/>
        </w:rPr>
        <w:t xml:space="preserve"> bir </w:t>
      </w:r>
      <w:proofErr w:type="spellStart"/>
      <w:r w:rsidRPr="005370A1">
        <w:rPr>
          <w:rFonts w:ascii="Consolas" w:eastAsia="Times New Roman" w:hAnsi="Consolas" w:cs="Consolas"/>
          <w:color w:val="AAAAAA"/>
          <w:sz w:val="21"/>
          <w:szCs w:val="21"/>
          <w:lang w:eastAsia="tr-TR"/>
        </w:rPr>
        <w:t>sayi</w:t>
      </w:r>
      <w:proofErr w:type="spellEnd"/>
      <w:r w:rsidRPr="005370A1">
        <w:rPr>
          <w:rFonts w:ascii="Consolas" w:eastAsia="Times New Roman" w:hAnsi="Consolas" w:cs="Consolas"/>
          <w:color w:val="AAAAAA"/>
          <w:sz w:val="21"/>
          <w:szCs w:val="21"/>
          <w:lang w:eastAsia="tr-TR"/>
        </w:rPr>
        <w:t xml:space="preserve"> </w:t>
      </w:r>
      <w:proofErr w:type="spellStart"/>
      <w:r w:rsidRPr="005370A1">
        <w:rPr>
          <w:rFonts w:ascii="Consolas" w:eastAsia="Times New Roman" w:hAnsi="Consolas" w:cs="Consolas"/>
          <w:color w:val="AAAAAA"/>
          <w:sz w:val="21"/>
          <w:szCs w:val="21"/>
          <w:lang w:eastAsia="tr-TR"/>
        </w:rPr>
        <w:t>biciminde</w:t>
      </w:r>
      <w:proofErr w:type="spellEnd"/>
      <w:r w:rsidRPr="005370A1">
        <w:rPr>
          <w:rFonts w:ascii="Consolas" w:eastAsia="Times New Roman" w:hAnsi="Consolas" w:cs="Consolas"/>
          <w:color w:val="AAAAAA"/>
          <w:sz w:val="21"/>
          <w:szCs w:val="21"/>
          <w:lang w:eastAsia="tr-TR"/>
        </w:rPr>
        <w:t xml:space="preserve"> 3 boyutlu </w:t>
      </w:r>
      <w:proofErr w:type="spellStart"/>
      <w:r w:rsidRPr="005370A1">
        <w:rPr>
          <w:rFonts w:ascii="Consolas" w:eastAsia="Times New Roman" w:hAnsi="Consolas" w:cs="Consolas"/>
          <w:color w:val="AAAAAA"/>
          <w:sz w:val="21"/>
          <w:szCs w:val="21"/>
          <w:lang w:eastAsia="tr-TR"/>
        </w:rPr>
        <w:t>olmasini</w:t>
      </w:r>
      <w:proofErr w:type="spellEnd"/>
      <w:r w:rsidRPr="005370A1">
        <w:rPr>
          <w:rFonts w:ascii="Consolas" w:eastAsia="Times New Roman" w:hAnsi="Consolas" w:cs="Consolas"/>
          <w:color w:val="AAAAAA"/>
          <w:sz w:val="21"/>
          <w:szCs w:val="21"/>
          <w:lang w:eastAsia="tr-TR"/>
        </w:rPr>
        <w:t xml:space="preserve"> bekler</w:t>
      </w:r>
    </w:p>
    <w:p w:rsidR="005370A1" w:rsidRPr="005370A1" w:rsidRDefault="005370A1" w:rsidP="005370A1">
      <w:pPr>
        <w:shd w:val="clear" w:color="auto" w:fill="FFFFFE"/>
        <w:spacing w:after="0" w:line="285" w:lineRule="atLeast"/>
        <w:rPr>
          <w:rFonts w:ascii="Consolas" w:eastAsia="Times New Roman" w:hAnsi="Consolas" w:cs="Consolas"/>
          <w:color w:val="000000"/>
          <w:sz w:val="21"/>
          <w:szCs w:val="21"/>
          <w:lang w:eastAsia="tr-TR"/>
        </w:rPr>
      </w:pPr>
      <w:r w:rsidRPr="005370A1">
        <w:rPr>
          <w:rFonts w:ascii="Consolas" w:eastAsia="Times New Roman" w:hAnsi="Consolas" w:cs="Consolas"/>
          <w:color w:val="AAAAAA"/>
          <w:sz w:val="21"/>
          <w:szCs w:val="21"/>
          <w:lang w:eastAsia="tr-TR"/>
        </w:rPr>
        <w:t xml:space="preserve"># </w:t>
      </w:r>
      <w:proofErr w:type="spellStart"/>
      <w:r w:rsidRPr="005370A1">
        <w:rPr>
          <w:rFonts w:ascii="Consolas" w:eastAsia="Times New Roman" w:hAnsi="Consolas" w:cs="Consolas"/>
          <w:color w:val="AAAAAA"/>
          <w:sz w:val="21"/>
          <w:szCs w:val="21"/>
          <w:lang w:eastAsia="tr-TR"/>
        </w:rPr>
        <w:t>train</w:t>
      </w:r>
      <w:proofErr w:type="spellEnd"/>
      <w:r w:rsidRPr="005370A1">
        <w:rPr>
          <w:rFonts w:ascii="Consolas" w:eastAsia="Times New Roman" w:hAnsi="Consolas" w:cs="Consolas"/>
          <w:color w:val="AAAAAA"/>
          <w:sz w:val="21"/>
          <w:szCs w:val="21"/>
          <w:lang w:eastAsia="tr-TR"/>
        </w:rPr>
        <w:t xml:space="preserve"> veri seti </w:t>
      </w:r>
      <w:proofErr w:type="gramStart"/>
      <w:r w:rsidRPr="005370A1">
        <w:rPr>
          <w:rFonts w:ascii="Consolas" w:eastAsia="Times New Roman" w:hAnsi="Consolas" w:cs="Consolas"/>
          <w:color w:val="AAAAAA"/>
          <w:sz w:val="21"/>
          <w:szCs w:val="21"/>
          <w:lang w:eastAsia="tr-TR"/>
        </w:rPr>
        <w:t>2</w:t>
      </w:r>
      <w:proofErr w:type="gramEnd"/>
      <w:r w:rsidRPr="005370A1">
        <w:rPr>
          <w:rFonts w:ascii="Consolas" w:eastAsia="Times New Roman" w:hAnsi="Consolas" w:cs="Consolas"/>
          <w:color w:val="AAAAAA"/>
          <w:sz w:val="21"/>
          <w:szCs w:val="21"/>
          <w:lang w:eastAsia="tr-TR"/>
        </w:rPr>
        <w:t xml:space="preserve"> </w:t>
      </w:r>
      <w:proofErr w:type="spellStart"/>
      <w:r w:rsidRPr="005370A1">
        <w:rPr>
          <w:rFonts w:ascii="Consolas" w:eastAsia="Times New Roman" w:hAnsi="Consolas" w:cs="Consolas"/>
          <w:color w:val="AAAAAA"/>
          <w:sz w:val="21"/>
          <w:szCs w:val="21"/>
          <w:lang w:eastAsia="tr-TR"/>
        </w:rPr>
        <w:t>boyutludrur</w:t>
      </w:r>
      <w:proofErr w:type="spellEnd"/>
      <w:r w:rsidRPr="005370A1">
        <w:rPr>
          <w:rFonts w:ascii="Consolas" w:eastAsia="Times New Roman" w:hAnsi="Consolas" w:cs="Consolas"/>
          <w:color w:val="AAAAAA"/>
          <w:sz w:val="21"/>
          <w:szCs w:val="21"/>
          <w:lang w:eastAsia="tr-TR"/>
        </w:rPr>
        <w:t xml:space="preserve"> bu </w:t>
      </w:r>
      <w:proofErr w:type="spellStart"/>
      <w:r w:rsidRPr="005370A1">
        <w:rPr>
          <w:rFonts w:ascii="Consolas" w:eastAsia="Times New Roman" w:hAnsi="Consolas" w:cs="Consolas"/>
          <w:color w:val="AAAAAA"/>
          <w:sz w:val="21"/>
          <w:szCs w:val="21"/>
          <w:lang w:eastAsia="tr-TR"/>
        </w:rPr>
        <w:t>yuzden</w:t>
      </w:r>
      <w:proofErr w:type="spellEnd"/>
      <w:r w:rsidRPr="005370A1">
        <w:rPr>
          <w:rFonts w:ascii="Consolas" w:eastAsia="Times New Roman" w:hAnsi="Consolas" w:cs="Consolas"/>
          <w:color w:val="AAAAAA"/>
          <w:sz w:val="21"/>
          <w:szCs w:val="21"/>
          <w:lang w:eastAsia="tr-TR"/>
        </w:rPr>
        <w:t xml:space="preserve"> X tipi </w:t>
      </w:r>
      <w:proofErr w:type="spellStart"/>
      <w:r w:rsidRPr="005370A1">
        <w:rPr>
          <w:rFonts w:ascii="Consolas" w:eastAsia="Times New Roman" w:hAnsi="Consolas" w:cs="Consolas"/>
          <w:color w:val="AAAAAA"/>
          <w:sz w:val="21"/>
          <w:szCs w:val="21"/>
          <w:lang w:eastAsia="tr-TR"/>
        </w:rPr>
        <w:t>shape</w:t>
      </w:r>
      <w:proofErr w:type="spellEnd"/>
      <w:r w:rsidRPr="005370A1">
        <w:rPr>
          <w:rFonts w:ascii="Consolas" w:eastAsia="Times New Roman" w:hAnsi="Consolas" w:cs="Consolas"/>
          <w:color w:val="AAAAAA"/>
          <w:sz w:val="21"/>
          <w:szCs w:val="21"/>
          <w:lang w:eastAsia="tr-TR"/>
        </w:rPr>
        <w:t xml:space="preserve"> ile 2 boyutlu satir </w:t>
      </w:r>
      <w:proofErr w:type="spellStart"/>
      <w:r w:rsidRPr="005370A1">
        <w:rPr>
          <w:rFonts w:ascii="Consolas" w:eastAsia="Times New Roman" w:hAnsi="Consolas" w:cs="Consolas"/>
          <w:color w:val="AAAAAA"/>
          <w:sz w:val="21"/>
          <w:szCs w:val="21"/>
          <w:lang w:eastAsia="tr-TR"/>
        </w:rPr>
        <w:t>sayisini</w:t>
      </w:r>
      <w:proofErr w:type="spellEnd"/>
      <w:r w:rsidRPr="005370A1">
        <w:rPr>
          <w:rFonts w:ascii="Consolas" w:eastAsia="Times New Roman" w:hAnsi="Consolas" w:cs="Consolas"/>
          <w:color w:val="AAAAAA"/>
          <w:sz w:val="21"/>
          <w:szCs w:val="21"/>
          <w:lang w:eastAsia="tr-TR"/>
        </w:rPr>
        <w:t xml:space="preserve"> ve </w:t>
      </w:r>
      <w:proofErr w:type="spellStart"/>
      <w:r w:rsidRPr="005370A1">
        <w:rPr>
          <w:rFonts w:ascii="Consolas" w:eastAsia="Times New Roman" w:hAnsi="Consolas" w:cs="Consolas"/>
          <w:color w:val="AAAAAA"/>
          <w:sz w:val="21"/>
          <w:szCs w:val="21"/>
          <w:lang w:eastAsia="tr-TR"/>
        </w:rPr>
        <w:t>sutun</w:t>
      </w:r>
      <w:proofErr w:type="spellEnd"/>
      <w:r w:rsidRPr="005370A1">
        <w:rPr>
          <w:rFonts w:ascii="Consolas" w:eastAsia="Times New Roman" w:hAnsi="Consolas" w:cs="Consolas"/>
          <w:color w:val="AAAAAA"/>
          <w:sz w:val="21"/>
          <w:szCs w:val="21"/>
          <w:lang w:eastAsia="tr-TR"/>
        </w:rPr>
        <w:t xml:space="preserve"> </w:t>
      </w:r>
      <w:proofErr w:type="spellStart"/>
      <w:r w:rsidRPr="005370A1">
        <w:rPr>
          <w:rFonts w:ascii="Consolas" w:eastAsia="Times New Roman" w:hAnsi="Consolas" w:cs="Consolas"/>
          <w:color w:val="AAAAAA"/>
          <w:sz w:val="21"/>
          <w:szCs w:val="21"/>
          <w:lang w:eastAsia="tr-TR"/>
        </w:rPr>
        <w:t>sayisini</w:t>
      </w:r>
      <w:proofErr w:type="spellEnd"/>
      <w:r w:rsidRPr="005370A1">
        <w:rPr>
          <w:rFonts w:ascii="Consolas" w:eastAsia="Times New Roman" w:hAnsi="Consolas" w:cs="Consolas"/>
          <w:color w:val="AAAAAA"/>
          <w:sz w:val="21"/>
          <w:szCs w:val="21"/>
          <w:lang w:eastAsia="tr-TR"/>
        </w:rPr>
        <w:t xml:space="preserve"> </w:t>
      </w:r>
      <w:proofErr w:type="spellStart"/>
      <w:r w:rsidRPr="005370A1">
        <w:rPr>
          <w:rFonts w:ascii="Consolas" w:eastAsia="Times New Roman" w:hAnsi="Consolas" w:cs="Consolas"/>
          <w:color w:val="AAAAAA"/>
          <w:sz w:val="21"/>
          <w:szCs w:val="21"/>
          <w:lang w:eastAsia="tr-TR"/>
        </w:rPr>
        <w:t>gorebilecegiz</w:t>
      </w:r>
      <w:proofErr w:type="spellEnd"/>
    </w:p>
    <w:p w:rsidR="005370A1" w:rsidRPr="005370A1" w:rsidRDefault="005370A1" w:rsidP="005370A1">
      <w:pPr>
        <w:shd w:val="clear" w:color="auto" w:fill="FFFFFE"/>
        <w:spacing w:after="0" w:line="285" w:lineRule="atLeast"/>
        <w:rPr>
          <w:rFonts w:ascii="Consolas" w:eastAsia="Times New Roman" w:hAnsi="Consolas" w:cs="Consolas"/>
          <w:color w:val="000000"/>
          <w:sz w:val="21"/>
          <w:szCs w:val="21"/>
          <w:lang w:eastAsia="tr-TR"/>
        </w:rPr>
      </w:pPr>
      <w:r w:rsidRPr="005370A1">
        <w:rPr>
          <w:rFonts w:ascii="Consolas" w:eastAsia="Times New Roman" w:hAnsi="Consolas" w:cs="Consolas"/>
          <w:color w:val="AAAAAA"/>
          <w:sz w:val="21"/>
          <w:szCs w:val="21"/>
          <w:lang w:eastAsia="tr-TR"/>
        </w:rPr>
        <w:t>#</w:t>
      </w:r>
      <w:proofErr w:type="spellStart"/>
      <w:r w:rsidRPr="005370A1">
        <w:rPr>
          <w:rFonts w:ascii="Consolas" w:eastAsia="Times New Roman" w:hAnsi="Consolas" w:cs="Consolas"/>
          <w:color w:val="AAAAAA"/>
          <w:sz w:val="21"/>
          <w:szCs w:val="21"/>
          <w:lang w:eastAsia="tr-TR"/>
        </w:rPr>
        <w:t>print</w:t>
      </w:r>
      <w:proofErr w:type="spellEnd"/>
      <w:r w:rsidRPr="005370A1">
        <w:rPr>
          <w:rFonts w:ascii="Consolas" w:eastAsia="Times New Roman" w:hAnsi="Consolas" w:cs="Consolas"/>
          <w:color w:val="AAAAAA"/>
          <w:sz w:val="21"/>
          <w:szCs w:val="21"/>
          <w:lang w:eastAsia="tr-TR"/>
        </w:rPr>
        <w:t>(</w:t>
      </w:r>
      <w:proofErr w:type="spellStart"/>
      <w:r w:rsidRPr="005370A1">
        <w:rPr>
          <w:rFonts w:ascii="Consolas" w:eastAsia="Times New Roman" w:hAnsi="Consolas" w:cs="Consolas"/>
          <w:color w:val="AAAAAA"/>
          <w:sz w:val="21"/>
          <w:szCs w:val="21"/>
          <w:lang w:eastAsia="tr-TR"/>
        </w:rPr>
        <w:t>X_</w:t>
      </w:r>
      <w:proofErr w:type="gramStart"/>
      <w:r w:rsidRPr="005370A1">
        <w:rPr>
          <w:rFonts w:ascii="Consolas" w:eastAsia="Times New Roman" w:hAnsi="Consolas" w:cs="Consolas"/>
          <w:color w:val="AAAAAA"/>
          <w:sz w:val="21"/>
          <w:szCs w:val="21"/>
          <w:lang w:eastAsia="tr-TR"/>
        </w:rPr>
        <w:t>train.shape</w:t>
      </w:r>
      <w:proofErr w:type="spellEnd"/>
      <w:proofErr w:type="gramEnd"/>
      <w:r w:rsidRPr="005370A1">
        <w:rPr>
          <w:rFonts w:ascii="Consolas" w:eastAsia="Times New Roman" w:hAnsi="Consolas" w:cs="Consolas"/>
          <w:color w:val="AAAAAA"/>
          <w:sz w:val="21"/>
          <w:szCs w:val="21"/>
          <w:lang w:eastAsia="tr-TR"/>
        </w:rPr>
        <w:t xml:space="preserve">)#satir ve </w:t>
      </w:r>
      <w:proofErr w:type="spellStart"/>
      <w:r w:rsidRPr="005370A1">
        <w:rPr>
          <w:rFonts w:ascii="Consolas" w:eastAsia="Times New Roman" w:hAnsi="Consolas" w:cs="Consolas"/>
          <w:color w:val="AAAAAA"/>
          <w:sz w:val="21"/>
          <w:szCs w:val="21"/>
          <w:lang w:eastAsia="tr-TR"/>
        </w:rPr>
        <w:t>sutun</w:t>
      </w:r>
      <w:proofErr w:type="spellEnd"/>
      <w:r w:rsidRPr="005370A1">
        <w:rPr>
          <w:rFonts w:ascii="Consolas" w:eastAsia="Times New Roman" w:hAnsi="Consolas" w:cs="Consolas"/>
          <w:color w:val="AAAAAA"/>
          <w:sz w:val="21"/>
          <w:szCs w:val="21"/>
          <w:lang w:eastAsia="tr-TR"/>
        </w:rPr>
        <w:t xml:space="preserve"> 2 boyut </w:t>
      </w:r>
      <w:proofErr w:type="spellStart"/>
      <w:r w:rsidRPr="005370A1">
        <w:rPr>
          <w:rFonts w:ascii="Consolas" w:eastAsia="Times New Roman" w:hAnsi="Consolas" w:cs="Consolas"/>
          <w:color w:val="AAAAAA"/>
          <w:sz w:val="21"/>
          <w:szCs w:val="21"/>
          <w:lang w:eastAsia="tr-TR"/>
        </w:rPr>
        <w:t>gosterir</w:t>
      </w:r>
      <w:proofErr w:type="spellEnd"/>
      <w:r w:rsidRPr="005370A1">
        <w:rPr>
          <w:rFonts w:ascii="Consolas" w:eastAsia="Times New Roman" w:hAnsi="Consolas" w:cs="Consolas"/>
          <w:color w:val="AAAAAA"/>
          <w:sz w:val="21"/>
          <w:szCs w:val="21"/>
          <w:lang w:eastAsia="tr-TR"/>
        </w:rPr>
        <w:t xml:space="preserve"> (1879,60</w:t>
      </w:r>
    </w:p>
    <w:p w:rsidR="005370A1" w:rsidRPr="005370A1" w:rsidRDefault="005370A1" w:rsidP="005370A1">
      <w:pPr>
        <w:shd w:val="clear" w:color="auto" w:fill="FFFFFE"/>
        <w:spacing w:after="0" w:line="285" w:lineRule="atLeast"/>
        <w:rPr>
          <w:rFonts w:ascii="Consolas" w:eastAsia="Times New Roman" w:hAnsi="Consolas" w:cs="Consolas"/>
          <w:color w:val="000000"/>
          <w:sz w:val="21"/>
          <w:szCs w:val="21"/>
          <w:lang w:eastAsia="tr-TR"/>
        </w:rPr>
      </w:pPr>
      <w:r w:rsidRPr="005370A1">
        <w:rPr>
          <w:rFonts w:ascii="Consolas" w:eastAsia="Times New Roman" w:hAnsi="Consolas" w:cs="Consolas"/>
          <w:color w:val="AAAAAA"/>
          <w:sz w:val="21"/>
          <w:szCs w:val="21"/>
          <w:lang w:eastAsia="tr-TR"/>
        </w:rPr>
        <w:t xml:space="preserve">#LSTM 3 boyutlu </w:t>
      </w:r>
      <w:proofErr w:type="spellStart"/>
      <w:r w:rsidRPr="005370A1">
        <w:rPr>
          <w:rFonts w:ascii="Consolas" w:eastAsia="Times New Roman" w:hAnsi="Consolas" w:cs="Consolas"/>
          <w:color w:val="AAAAAA"/>
          <w:sz w:val="21"/>
          <w:szCs w:val="21"/>
          <w:lang w:eastAsia="tr-TR"/>
        </w:rPr>
        <w:t>istedigi</w:t>
      </w:r>
      <w:proofErr w:type="spellEnd"/>
      <w:r w:rsidRPr="005370A1">
        <w:rPr>
          <w:rFonts w:ascii="Consolas" w:eastAsia="Times New Roman" w:hAnsi="Consolas" w:cs="Consolas"/>
          <w:color w:val="AAAAAA"/>
          <w:sz w:val="21"/>
          <w:szCs w:val="21"/>
          <w:lang w:eastAsia="tr-TR"/>
        </w:rPr>
        <w:t xml:space="preserve"> </w:t>
      </w:r>
      <w:proofErr w:type="spellStart"/>
      <w:r w:rsidRPr="005370A1">
        <w:rPr>
          <w:rFonts w:ascii="Consolas" w:eastAsia="Times New Roman" w:hAnsi="Consolas" w:cs="Consolas"/>
          <w:color w:val="AAAAAA"/>
          <w:sz w:val="21"/>
          <w:szCs w:val="21"/>
          <w:lang w:eastAsia="tr-TR"/>
        </w:rPr>
        <w:t>icin</w:t>
      </w:r>
      <w:proofErr w:type="spellEnd"/>
      <w:r w:rsidRPr="005370A1">
        <w:rPr>
          <w:rFonts w:ascii="Consolas" w:eastAsia="Times New Roman" w:hAnsi="Consolas" w:cs="Consolas"/>
          <w:color w:val="AAAAAA"/>
          <w:sz w:val="21"/>
          <w:szCs w:val="21"/>
          <w:lang w:eastAsia="tr-TR"/>
        </w:rPr>
        <w:t xml:space="preserve"> 3 boyuta </w:t>
      </w:r>
      <w:proofErr w:type="spellStart"/>
      <w:r w:rsidRPr="005370A1">
        <w:rPr>
          <w:rFonts w:ascii="Consolas" w:eastAsia="Times New Roman" w:hAnsi="Consolas" w:cs="Consolas"/>
          <w:color w:val="AAAAAA"/>
          <w:sz w:val="21"/>
          <w:szCs w:val="21"/>
          <w:lang w:eastAsia="tr-TR"/>
        </w:rPr>
        <w:t>cevirecegiz</w:t>
      </w:r>
      <w:proofErr w:type="spellEnd"/>
    </w:p>
    <w:p w:rsidR="005370A1" w:rsidRPr="005370A1" w:rsidRDefault="005370A1" w:rsidP="005370A1">
      <w:pPr>
        <w:shd w:val="clear" w:color="auto" w:fill="FFFFFE"/>
        <w:spacing w:after="0" w:line="285" w:lineRule="atLeast"/>
        <w:rPr>
          <w:rFonts w:ascii="Consolas" w:eastAsia="Times New Roman" w:hAnsi="Consolas" w:cs="Consolas"/>
          <w:color w:val="000000"/>
          <w:sz w:val="21"/>
          <w:szCs w:val="21"/>
          <w:lang w:eastAsia="tr-TR"/>
        </w:rPr>
      </w:pPr>
      <w:proofErr w:type="spellStart"/>
      <w:r w:rsidRPr="005370A1">
        <w:rPr>
          <w:rFonts w:ascii="Consolas" w:eastAsia="Times New Roman" w:hAnsi="Consolas" w:cs="Consolas"/>
          <w:color w:val="000000"/>
          <w:sz w:val="21"/>
          <w:szCs w:val="21"/>
          <w:lang w:eastAsia="tr-TR"/>
        </w:rPr>
        <w:t>X_train</w:t>
      </w:r>
      <w:proofErr w:type="spellEnd"/>
      <w:r w:rsidRPr="005370A1">
        <w:rPr>
          <w:rFonts w:ascii="Consolas" w:eastAsia="Times New Roman" w:hAnsi="Consolas" w:cs="Consolas"/>
          <w:color w:val="000000"/>
          <w:sz w:val="21"/>
          <w:szCs w:val="21"/>
          <w:lang w:eastAsia="tr-TR"/>
        </w:rPr>
        <w:t xml:space="preserve"> = </w:t>
      </w:r>
      <w:proofErr w:type="spellStart"/>
      <w:proofErr w:type="gramStart"/>
      <w:r w:rsidRPr="005370A1">
        <w:rPr>
          <w:rFonts w:ascii="Consolas" w:eastAsia="Times New Roman" w:hAnsi="Consolas" w:cs="Consolas"/>
          <w:color w:val="000000"/>
          <w:sz w:val="21"/>
          <w:szCs w:val="21"/>
          <w:lang w:eastAsia="tr-TR"/>
        </w:rPr>
        <w:t>np.reshape</w:t>
      </w:r>
      <w:proofErr w:type="spellEnd"/>
      <w:proofErr w:type="gramEnd"/>
      <w:r w:rsidRPr="005370A1">
        <w:rPr>
          <w:rFonts w:ascii="Consolas" w:eastAsia="Times New Roman" w:hAnsi="Consolas" w:cs="Consolas"/>
          <w:color w:val="000000"/>
          <w:sz w:val="21"/>
          <w:szCs w:val="21"/>
          <w:lang w:eastAsia="tr-TR"/>
        </w:rPr>
        <w:t>(</w:t>
      </w:r>
      <w:proofErr w:type="spellStart"/>
      <w:r w:rsidRPr="005370A1">
        <w:rPr>
          <w:rFonts w:ascii="Consolas" w:eastAsia="Times New Roman" w:hAnsi="Consolas" w:cs="Consolas"/>
          <w:color w:val="000000"/>
          <w:sz w:val="21"/>
          <w:szCs w:val="21"/>
          <w:lang w:eastAsia="tr-TR"/>
        </w:rPr>
        <w:t>X_train</w:t>
      </w:r>
      <w:proofErr w:type="spellEnd"/>
      <w:r w:rsidRPr="005370A1">
        <w:rPr>
          <w:rFonts w:ascii="Consolas" w:eastAsia="Times New Roman" w:hAnsi="Consolas" w:cs="Consolas"/>
          <w:color w:val="000000"/>
          <w:sz w:val="21"/>
          <w:szCs w:val="21"/>
          <w:lang w:eastAsia="tr-TR"/>
        </w:rPr>
        <w:t xml:space="preserve"> , ( </w:t>
      </w:r>
      <w:proofErr w:type="spellStart"/>
      <w:r w:rsidRPr="005370A1">
        <w:rPr>
          <w:rFonts w:ascii="Consolas" w:eastAsia="Times New Roman" w:hAnsi="Consolas" w:cs="Consolas"/>
          <w:color w:val="000000"/>
          <w:sz w:val="21"/>
          <w:szCs w:val="21"/>
          <w:lang w:eastAsia="tr-TR"/>
        </w:rPr>
        <w:t>X_train.shape</w:t>
      </w:r>
      <w:proofErr w:type="spellEnd"/>
      <w:r w:rsidRPr="005370A1">
        <w:rPr>
          <w:rFonts w:ascii="Consolas" w:eastAsia="Times New Roman" w:hAnsi="Consolas" w:cs="Consolas"/>
          <w:color w:val="000000"/>
          <w:sz w:val="21"/>
          <w:szCs w:val="21"/>
          <w:lang w:eastAsia="tr-TR"/>
        </w:rPr>
        <w:t>[</w:t>
      </w:r>
      <w:r w:rsidRPr="005370A1">
        <w:rPr>
          <w:rFonts w:ascii="Consolas" w:eastAsia="Times New Roman" w:hAnsi="Consolas" w:cs="Consolas"/>
          <w:color w:val="09885A"/>
          <w:sz w:val="21"/>
          <w:szCs w:val="21"/>
          <w:lang w:eastAsia="tr-TR"/>
        </w:rPr>
        <w:t>0</w:t>
      </w:r>
      <w:r w:rsidRPr="005370A1">
        <w:rPr>
          <w:rFonts w:ascii="Consolas" w:eastAsia="Times New Roman" w:hAnsi="Consolas" w:cs="Consolas"/>
          <w:color w:val="000000"/>
          <w:sz w:val="21"/>
          <w:szCs w:val="21"/>
          <w:lang w:eastAsia="tr-TR"/>
        </w:rPr>
        <w:t xml:space="preserve">], </w:t>
      </w:r>
      <w:proofErr w:type="spellStart"/>
      <w:r w:rsidRPr="005370A1">
        <w:rPr>
          <w:rFonts w:ascii="Consolas" w:eastAsia="Times New Roman" w:hAnsi="Consolas" w:cs="Consolas"/>
          <w:color w:val="000000"/>
          <w:sz w:val="21"/>
          <w:szCs w:val="21"/>
          <w:lang w:eastAsia="tr-TR"/>
        </w:rPr>
        <w:t>X_train.shape</w:t>
      </w:r>
      <w:proofErr w:type="spellEnd"/>
      <w:r w:rsidRPr="005370A1">
        <w:rPr>
          <w:rFonts w:ascii="Consolas" w:eastAsia="Times New Roman" w:hAnsi="Consolas" w:cs="Consolas"/>
          <w:color w:val="000000"/>
          <w:sz w:val="21"/>
          <w:szCs w:val="21"/>
          <w:lang w:eastAsia="tr-TR"/>
        </w:rPr>
        <w:t>[</w:t>
      </w:r>
      <w:r w:rsidRPr="005370A1">
        <w:rPr>
          <w:rFonts w:ascii="Consolas" w:eastAsia="Times New Roman" w:hAnsi="Consolas" w:cs="Consolas"/>
          <w:color w:val="09885A"/>
          <w:sz w:val="21"/>
          <w:szCs w:val="21"/>
          <w:lang w:eastAsia="tr-TR"/>
        </w:rPr>
        <w:t>1</w:t>
      </w:r>
      <w:r w:rsidRPr="005370A1">
        <w:rPr>
          <w:rFonts w:ascii="Consolas" w:eastAsia="Times New Roman" w:hAnsi="Consolas" w:cs="Consolas"/>
          <w:color w:val="000000"/>
          <w:sz w:val="21"/>
          <w:szCs w:val="21"/>
          <w:lang w:eastAsia="tr-TR"/>
        </w:rPr>
        <w:t xml:space="preserve">], </w:t>
      </w:r>
      <w:r w:rsidRPr="005370A1">
        <w:rPr>
          <w:rFonts w:ascii="Consolas" w:eastAsia="Times New Roman" w:hAnsi="Consolas" w:cs="Consolas"/>
          <w:color w:val="09885A"/>
          <w:sz w:val="21"/>
          <w:szCs w:val="21"/>
          <w:lang w:eastAsia="tr-TR"/>
        </w:rPr>
        <w:t>1</w:t>
      </w:r>
      <w:r w:rsidRPr="005370A1">
        <w:rPr>
          <w:rFonts w:ascii="Consolas" w:eastAsia="Times New Roman" w:hAnsi="Consolas" w:cs="Consolas"/>
          <w:color w:val="000000"/>
          <w:sz w:val="21"/>
          <w:szCs w:val="21"/>
          <w:lang w:eastAsia="tr-TR"/>
        </w:rPr>
        <w:t xml:space="preserve"> ))</w:t>
      </w:r>
    </w:p>
    <w:p w:rsidR="005370A1" w:rsidRDefault="005370A1" w:rsidP="005370A1">
      <w:pPr>
        <w:shd w:val="clear" w:color="auto" w:fill="FFFFFE"/>
        <w:spacing w:after="0" w:line="285" w:lineRule="atLeast"/>
        <w:rPr>
          <w:rFonts w:ascii="Consolas" w:eastAsia="Times New Roman" w:hAnsi="Consolas" w:cs="Consolas"/>
          <w:color w:val="000000"/>
          <w:sz w:val="21"/>
          <w:szCs w:val="21"/>
          <w:lang w:eastAsia="tr-TR"/>
        </w:rPr>
      </w:pPr>
      <w:proofErr w:type="spellStart"/>
      <w:r w:rsidRPr="005370A1">
        <w:rPr>
          <w:rFonts w:ascii="Consolas" w:eastAsia="Times New Roman" w:hAnsi="Consolas" w:cs="Consolas"/>
          <w:color w:val="0000FF"/>
          <w:sz w:val="21"/>
          <w:szCs w:val="21"/>
          <w:lang w:eastAsia="tr-TR"/>
        </w:rPr>
        <w:t>print</w:t>
      </w:r>
      <w:proofErr w:type="spellEnd"/>
      <w:r w:rsidRPr="005370A1">
        <w:rPr>
          <w:rFonts w:ascii="Consolas" w:eastAsia="Times New Roman" w:hAnsi="Consolas" w:cs="Consolas"/>
          <w:color w:val="000000"/>
          <w:sz w:val="21"/>
          <w:szCs w:val="21"/>
          <w:lang w:eastAsia="tr-TR"/>
        </w:rPr>
        <w:t>(</w:t>
      </w:r>
      <w:proofErr w:type="spellStart"/>
      <w:r w:rsidRPr="005370A1">
        <w:rPr>
          <w:rFonts w:ascii="Consolas" w:eastAsia="Times New Roman" w:hAnsi="Consolas" w:cs="Consolas"/>
          <w:color w:val="000000"/>
          <w:sz w:val="21"/>
          <w:szCs w:val="21"/>
          <w:lang w:eastAsia="tr-TR"/>
        </w:rPr>
        <w:t>X_</w:t>
      </w:r>
      <w:proofErr w:type="gramStart"/>
      <w:r w:rsidRPr="005370A1">
        <w:rPr>
          <w:rFonts w:ascii="Consolas" w:eastAsia="Times New Roman" w:hAnsi="Consolas" w:cs="Consolas"/>
          <w:color w:val="000000"/>
          <w:sz w:val="21"/>
          <w:szCs w:val="21"/>
          <w:lang w:eastAsia="tr-TR"/>
        </w:rPr>
        <w:t>train.shape</w:t>
      </w:r>
      <w:proofErr w:type="spellEnd"/>
      <w:proofErr w:type="gramEnd"/>
      <w:r w:rsidRPr="005370A1">
        <w:rPr>
          <w:rFonts w:ascii="Consolas" w:eastAsia="Times New Roman" w:hAnsi="Consolas" w:cs="Consolas"/>
          <w:color w:val="000000"/>
          <w:sz w:val="21"/>
          <w:szCs w:val="21"/>
          <w:lang w:eastAsia="tr-TR"/>
        </w:rPr>
        <w:t>)</w:t>
      </w:r>
    </w:p>
    <w:p w:rsidR="00C66575" w:rsidRDefault="00C66575" w:rsidP="005370A1">
      <w:pPr>
        <w:shd w:val="clear" w:color="auto" w:fill="FFFFFE"/>
        <w:spacing w:after="0" w:line="285" w:lineRule="atLeast"/>
        <w:rPr>
          <w:rFonts w:ascii="Consolas" w:eastAsia="Times New Roman" w:hAnsi="Consolas" w:cs="Consolas"/>
          <w:color w:val="000000"/>
          <w:sz w:val="21"/>
          <w:szCs w:val="21"/>
          <w:lang w:eastAsia="tr-TR"/>
        </w:rPr>
      </w:pPr>
    </w:p>
    <w:p w:rsidR="00C66575" w:rsidRDefault="00C66575" w:rsidP="005370A1">
      <w:pPr>
        <w:shd w:val="clear" w:color="auto" w:fill="FFFFFE"/>
        <w:spacing w:after="0" w:line="285" w:lineRule="atLeast"/>
        <w:rPr>
          <w:rFonts w:ascii="Consolas" w:eastAsia="Times New Roman" w:hAnsi="Consolas" w:cs="Consolas"/>
          <w:color w:val="000000"/>
          <w:sz w:val="21"/>
          <w:szCs w:val="21"/>
          <w:lang w:eastAsia="tr-TR"/>
        </w:rPr>
      </w:pPr>
    </w:p>
    <w:p w:rsidR="007806D5" w:rsidRDefault="007806D5" w:rsidP="005370A1">
      <w:pPr>
        <w:shd w:val="clear" w:color="auto" w:fill="FFFFFE"/>
        <w:spacing w:after="0" w:line="285" w:lineRule="atLeast"/>
        <w:rPr>
          <w:rFonts w:ascii="Consolas" w:eastAsia="Times New Roman" w:hAnsi="Consolas" w:cs="Consolas"/>
          <w:color w:val="000000"/>
          <w:sz w:val="21"/>
          <w:szCs w:val="21"/>
          <w:lang w:eastAsia="tr-TR"/>
        </w:rPr>
      </w:pPr>
    </w:p>
    <w:p w:rsidR="005370A1" w:rsidRDefault="005370A1" w:rsidP="005370A1">
      <w:pPr>
        <w:shd w:val="clear" w:color="auto" w:fill="FFFFFE"/>
        <w:spacing w:after="0" w:line="285" w:lineRule="atLeast"/>
        <w:rPr>
          <w:rFonts w:ascii="Arial" w:eastAsia="Times New Roman" w:hAnsi="Arial" w:cs="Arial"/>
          <w:color w:val="000000"/>
          <w:sz w:val="28"/>
          <w:szCs w:val="28"/>
          <w:lang w:eastAsia="tr-TR"/>
        </w:rPr>
      </w:pPr>
      <w:r w:rsidRPr="005370A1">
        <w:rPr>
          <w:rFonts w:ascii="Arial" w:eastAsia="Times New Roman" w:hAnsi="Arial" w:cs="Arial"/>
          <w:color w:val="000000"/>
          <w:sz w:val="28"/>
          <w:szCs w:val="28"/>
          <w:lang w:eastAsia="tr-TR"/>
        </w:rPr>
        <w:lastRenderedPageBreak/>
        <w:t>Ekran Çıktısı;</w:t>
      </w:r>
    </w:p>
    <w:p w:rsidR="005370A1" w:rsidRDefault="005370A1" w:rsidP="004C6019">
      <w:pPr>
        <w:shd w:val="clear" w:color="auto" w:fill="FFFFFE"/>
        <w:spacing w:after="0" w:line="285" w:lineRule="atLeast"/>
        <w:rPr>
          <w:rFonts w:ascii="Arial" w:eastAsia="Arial" w:hAnsi="Arial"/>
          <w:sz w:val="28"/>
          <w:szCs w:val="28"/>
        </w:rPr>
      </w:pPr>
      <w:r>
        <w:rPr>
          <w:noProof/>
          <w:lang w:eastAsia="tr-TR"/>
        </w:rPr>
        <w:drawing>
          <wp:inline distT="0" distB="0" distL="0" distR="0" wp14:anchorId="1E84B661" wp14:editId="50822E57">
            <wp:extent cx="2756388" cy="361950"/>
            <wp:effectExtent l="0" t="0" r="635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8834" cy="363584"/>
                    </a:xfrm>
                    <a:prstGeom prst="rect">
                      <a:avLst/>
                    </a:prstGeom>
                  </pic:spPr>
                </pic:pic>
              </a:graphicData>
            </a:graphic>
          </wp:inline>
        </w:drawing>
      </w:r>
    </w:p>
    <w:p w:rsidR="004C6019" w:rsidRDefault="004C6019" w:rsidP="004C6019">
      <w:pPr>
        <w:shd w:val="clear" w:color="auto" w:fill="FFFFFE"/>
        <w:spacing w:after="0" w:line="285" w:lineRule="atLeast"/>
        <w:rPr>
          <w:rFonts w:ascii="Arial" w:eastAsia="Arial" w:hAnsi="Arial"/>
          <w:sz w:val="28"/>
          <w:szCs w:val="28"/>
        </w:rPr>
      </w:pPr>
    </w:p>
    <w:p w:rsidR="005370A1" w:rsidRDefault="007806D5" w:rsidP="00BA66DE">
      <w:pPr>
        <w:spacing w:after="0" w:line="360" w:lineRule="auto"/>
        <w:rPr>
          <w:rFonts w:ascii="Arial" w:eastAsia="Arial" w:hAnsi="Arial"/>
          <w:sz w:val="28"/>
          <w:szCs w:val="28"/>
        </w:rPr>
      </w:pPr>
      <w:r>
        <w:rPr>
          <w:rFonts w:ascii="Arial" w:eastAsia="Arial" w:hAnsi="Arial"/>
          <w:sz w:val="28"/>
          <w:szCs w:val="28"/>
        </w:rPr>
        <w:t>7). Tahmin için LSTM modeli oluşturduk.</w:t>
      </w:r>
    </w:p>
    <w:p w:rsidR="007806D5" w:rsidRPr="007806D5" w:rsidRDefault="007806D5" w:rsidP="004C6019">
      <w:pPr>
        <w:spacing w:after="0" w:line="360" w:lineRule="auto"/>
        <w:rPr>
          <w:rFonts w:ascii="Consolas" w:eastAsia="Times New Roman" w:hAnsi="Consolas" w:cs="Consolas"/>
          <w:color w:val="000000"/>
          <w:sz w:val="21"/>
          <w:szCs w:val="21"/>
          <w:lang w:eastAsia="tr-TR"/>
        </w:rPr>
      </w:pPr>
      <w:r>
        <w:rPr>
          <w:rFonts w:ascii="Arial" w:eastAsia="Arial" w:hAnsi="Arial"/>
          <w:sz w:val="28"/>
          <w:szCs w:val="28"/>
        </w:rPr>
        <w:t>Kod bloğu;</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 xml:space="preserve">#LSTM modeli </w:t>
      </w:r>
      <w:proofErr w:type="spellStart"/>
      <w:r w:rsidRPr="007806D5">
        <w:rPr>
          <w:rFonts w:ascii="Consolas" w:eastAsia="Times New Roman" w:hAnsi="Consolas" w:cs="Consolas"/>
          <w:color w:val="AAAAAA"/>
          <w:sz w:val="21"/>
          <w:szCs w:val="21"/>
          <w:lang w:eastAsia="tr-TR"/>
        </w:rPr>
        <w:t>olusturulmasi</w:t>
      </w:r>
      <w:proofErr w:type="spellEnd"/>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 xml:space="preserve"># LSTM </w:t>
      </w:r>
      <w:proofErr w:type="spellStart"/>
      <w:r w:rsidRPr="007806D5">
        <w:rPr>
          <w:rFonts w:ascii="Consolas" w:eastAsia="Times New Roman" w:hAnsi="Consolas" w:cs="Consolas"/>
          <w:color w:val="AAAAAA"/>
          <w:sz w:val="21"/>
          <w:szCs w:val="21"/>
          <w:lang w:eastAsia="tr-TR"/>
        </w:rPr>
        <w:t>katmani</w:t>
      </w:r>
      <w:proofErr w:type="spellEnd"/>
      <w:r w:rsidRPr="007806D5">
        <w:rPr>
          <w:rFonts w:ascii="Consolas" w:eastAsia="Times New Roman" w:hAnsi="Consolas" w:cs="Consolas"/>
          <w:color w:val="AAAAAA"/>
          <w:sz w:val="21"/>
          <w:szCs w:val="21"/>
          <w:lang w:eastAsia="tr-TR"/>
        </w:rPr>
        <w:t xml:space="preserve"> eklenmesi ve </w:t>
      </w:r>
      <w:proofErr w:type="gramStart"/>
      <w:r w:rsidRPr="007806D5">
        <w:rPr>
          <w:rFonts w:ascii="Consolas" w:eastAsia="Times New Roman" w:hAnsi="Consolas" w:cs="Consolas"/>
          <w:color w:val="AAAAAA"/>
          <w:sz w:val="21"/>
          <w:szCs w:val="21"/>
          <w:lang w:eastAsia="tr-TR"/>
        </w:rPr>
        <w:t>50</w:t>
      </w:r>
      <w:proofErr w:type="gram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n,ron</w:t>
      </w:r>
      <w:proofErr w:type="spellEnd"/>
      <w:r w:rsidRPr="007806D5">
        <w:rPr>
          <w:rFonts w:ascii="Consolas" w:eastAsia="Times New Roman" w:hAnsi="Consolas" w:cs="Consolas"/>
          <w:color w:val="AAAAAA"/>
          <w:sz w:val="21"/>
          <w:szCs w:val="21"/>
          <w:lang w:eastAsia="tr-TR"/>
        </w:rPr>
        <w:t xml:space="preserve"> eklenmesi </w:t>
      </w:r>
      <w:proofErr w:type="spellStart"/>
      <w:r w:rsidRPr="007806D5">
        <w:rPr>
          <w:rFonts w:ascii="Consolas" w:eastAsia="Times New Roman" w:hAnsi="Consolas" w:cs="Consolas"/>
          <w:color w:val="AAAAAA"/>
          <w:sz w:val="21"/>
          <w:szCs w:val="21"/>
          <w:lang w:eastAsia="tr-TR"/>
        </w:rPr>
        <w:t>input</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shape</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giris</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katmani</w:t>
      </w:r>
      <w:proofErr w:type="spellEnd"/>
      <w:r w:rsidRPr="007806D5">
        <w:rPr>
          <w:rFonts w:ascii="Consolas" w:eastAsia="Times New Roman" w:hAnsi="Consolas" w:cs="Consolas"/>
          <w:color w:val="AAAAAA"/>
          <w:sz w:val="21"/>
          <w:szCs w:val="21"/>
          <w:lang w:eastAsia="tr-TR"/>
        </w:rPr>
        <w:t xml:space="preserve"> 60 olan zaman </w:t>
      </w:r>
      <w:proofErr w:type="spellStart"/>
      <w:r w:rsidRPr="007806D5">
        <w:rPr>
          <w:rFonts w:ascii="Consolas" w:eastAsia="Times New Roman" w:hAnsi="Consolas" w:cs="Consolas"/>
          <w:color w:val="AAAAAA"/>
          <w:sz w:val="21"/>
          <w:szCs w:val="21"/>
          <w:lang w:eastAsia="tr-TR"/>
        </w:rPr>
        <w:t>adimlarinin</w:t>
      </w:r>
      <w:proofErr w:type="spellEnd"/>
      <w:r w:rsidRPr="007806D5">
        <w:rPr>
          <w:rFonts w:ascii="Consolas" w:eastAsia="Times New Roman" w:hAnsi="Consolas" w:cs="Consolas"/>
          <w:color w:val="AAAAAA"/>
          <w:sz w:val="21"/>
          <w:szCs w:val="21"/>
          <w:lang w:eastAsia="tr-TR"/>
        </w:rPr>
        <w:t xml:space="preserve"> ve 1 tekrar olan </w:t>
      </w:r>
      <w:proofErr w:type="spellStart"/>
      <w:r w:rsidRPr="007806D5">
        <w:rPr>
          <w:rFonts w:ascii="Consolas" w:eastAsia="Times New Roman" w:hAnsi="Consolas" w:cs="Consolas"/>
          <w:color w:val="AAAAAA"/>
          <w:sz w:val="21"/>
          <w:szCs w:val="21"/>
          <w:lang w:eastAsia="tr-TR"/>
        </w:rPr>
        <w:t>ozelliklerin</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sayisinin</w:t>
      </w:r>
      <w:proofErr w:type="spellEnd"/>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proofErr w:type="gramStart"/>
      <w:r w:rsidRPr="007806D5">
        <w:rPr>
          <w:rFonts w:ascii="Consolas" w:eastAsia="Times New Roman" w:hAnsi="Consolas" w:cs="Consolas"/>
          <w:color w:val="000000"/>
          <w:sz w:val="21"/>
          <w:szCs w:val="21"/>
          <w:lang w:eastAsia="tr-TR"/>
        </w:rPr>
        <w:t>model</w:t>
      </w:r>
      <w:proofErr w:type="gramEnd"/>
      <w:r w:rsidRPr="007806D5">
        <w:rPr>
          <w:rFonts w:ascii="Consolas" w:eastAsia="Times New Roman" w:hAnsi="Consolas" w:cs="Consolas"/>
          <w:color w:val="000000"/>
          <w:sz w:val="21"/>
          <w:szCs w:val="21"/>
          <w:lang w:eastAsia="tr-TR"/>
        </w:rPr>
        <w:t xml:space="preserve"> = </w:t>
      </w:r>
      <w:proofErr w:type="spellStart"/>
      <w:r w:rsidRPr="007806D5">
        <w:rPr>
          <w:rFonts w:ascii="Consolas" w:eastAsia="Times New Roman" w:hAnsi="Consolas" w:cs="Consolas"/>
          <w:color w:val="000000"/>
          <w:sz w:val="21"/>
          <w:szCs w:val="21"/>
          <w:lang w:eastAsia="tr-TR"/>
        </w:rPr>
        <w:t>Sequential</w:t>
      </w:r>
      <w:proofErr w:type="spellEnd"/>
      <w:r w:rsidRPr="007806D5">
        <w:rPr>
          <w:rFonts w:ascii="Consolas" w:eastAsia="Times New Roman" w:hAnsi="Consolas" w:cs="Consolas"/>
          <w:color w:val="000000"/>
          <w:sz w:val="21"/>
          <w:szCs w:val="21"/>
          <w:lang w:eastAsia="tr-TR"/>
        </w:rPr>
        <w:t>()</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7806D5">
        <w:rPr>
          <w:rFonts w:ascii="Consolas" w:eastAsia="Times New Roman" w:hAnsi="Consolas" w:cs="Consolas"/>
          <w:color w:val="000000"/>
          <w:sz w:val="21"/>
          <w:szCs w:val="21"/>
          <w:lang w:eastAsia="tr-TR"/>
        </w:rPr>
        <w:t>model.add</w:t>
      </w:r>
      <w:proofErr w:type="spellEnd"/>
      <w:proofErr w:type="gramEnd"/>
      <w:r w:rsidRPr="007806D5">
        <w:rPr>
          <w:rFonts w:ascii="Consolas" w:eastAsia="Times New Roman" w:hAnsi="Consolas" w:cs="Consolas"/>
          <w:color w:val="000000"/>
          <w:sz w:val="21"/>
          <w:szCs w:val="21"/>
          <w:lang w:eastAsia="tr-TR"/>
        </w:rPr>
        <w:t>(LSTM(</w:t>
      </w:r>
      <w:r w:rsidRPr="007806D5">
        <w:rPr>
          <w:rFonts w:ascii="Consolas" w:eastAsia="Times New Roman" w:hAnsi="Consolas" w:cs="Consolas"/>
          <w:color w:val="09885A"/>
          <w:sz w:val="21"/>
          <w:szCs w:val="21"/>
          <w:lang w:eastAsia="tr-TR"/>
        </w:rPr>
        <w:t>50</w:t>
      </w:r>
      <w:r w:rsidRPr="007806D5">
        <w:rPr>
          <w:rFonts w:ascii="Consolas" w:eastAsia="Times New Roman" w:hAnsi="Consolas" w:cs="Consolas"/>
          <w:color w:val="000000"/>
          <w:sz w:val="21"/>
          <w:szCs w:val="21"/>
          <w:lang w:eastAsia="tr-TR"/>
        </w:rPr>
        <w:t xml:space="preserve">, </w:t>
      </w:r>
      <w:proofErr w:type="spellStart"/>
      <w:r w:rsidRPr="007806D5">
        <w:rPr>
          <w:rFonts w:ascii="Consolas" w:eastAsia="Times New Roman" w:hAnsi="Consolas" w:cs="Consolas"/>
          <w:color w:val="000000"/>
          <w:sz w:val="21"/>
          <w:szCs w:val="21"/>
          <w:lang w:eastAsia="tr-TR"/>
        </w:rPr>
        <w:t>return_sequences</w:t>
      </w:r>
      <w:proofErr w:type="spellEnd"/>
      <w:r w:rsidRPr="007806D5">
        <w:rPr>
          <w:rFonts w:ascii="Consolas" w:eastAsia="Times New Roman" w:hAnsi="Consolas" w:cs="Consolas"/>
          <w:color w:val="000000"/>
          <w:sz w:val="21"/>
          <w:szCs w:val="21"/>
          <w:lang w:eastAsia="tr-TR"/>
        </w:rPr>
        <w:t>=</w:t>
      </w:r>
      <w:r w:rsidRPr="007806D5">
        <w:rPr>
          <w:rFonts w:ascii="Consolas" w:eastAsia="Times New Roman" w:hAnsi="Consolas" w:cs="Consolas"/>
          <w:color w:val="0000FF"/>
          <w:sz w:val="21"/>
          <w:szCs w:val="21"/>
          <w:lang w:eastAsia="tr-TR"/>
        </w:rPr>
        <w:t>True</w:t>
      </w:r>
      <w:r w:rsidRPr="007806D5">
        <w:rPr>
          <w:rFonts w:ascii="Consolas" w:eastAsia="Times New Roman" w:hAnsi="Consolas" w:cs="Consolas"/>
          <w:color w:val="000000"/>
          <w:sz w:val="21"/>
          <w:szCs w:val="21"/>
          <w:lang w:eastAsia="tr-TR"/>
        </w:rPr>
        <w:t xml:space="preserve">, </w:t>
      </w:r>
      <w:proofErr w:type="spellStart"/>
      <w:r w:rsidRPr="007806D5">
        <w:rPr>
          <w:rFonts w:ascii="Consolas" w:eastAsia="Times New Roman" w:hAnsi="Consolas" w:cs="Consolas"/>
          <w:color w:val="000000"/>
          <w:sz w:val="21"/>
          <w:szCs w:val="21"/>
          <w:lang w:eastAsia="tr-TR"/>
        </w:rPr>
        <w:t>input_shape</w:t>
      </w:r>
      <w:proofErr w:type="spellEnd"/>
      <w:r w:rsidRPr="007806D5">
        <w:rPr>
          <w:rFonts w:ascii="Consolas" w:eastAsia="Times New Roman" w:hAnsi="Consolas" w:cs="Consolas"/>
          <w:color w:val="000000"/>
          <w:sz w:val="21"/>
          <w:szCs w:val="21"/>
          <w:lang w:eastAsia="tr-TR"/>
        </w:rPr>
        <w:t xml:space="preserve"> = (</w:t>
      </w:r>
      <w:proofErr w:type="spellStart"/>
      <w:r w:rsidRPr="007806D5">
        <w:rPr>
          <w:rFonts w:ascii="Consolas" w:eastAsia="Times New Roman" w:hAnsi="Consolas" w:cs="Consolas"/>
          <w:color w:val="000000"/>
          <w:sz w:val="21"/>
          <w:szCs w:val="21"/>
          <w:lang w:eastAsia="tr-TR"/>
        </w:rPr>
        <w:t>X_train.shape</w:t>
      </w:r>
      <w:proofErr w:type="spellEnd"/>
      <w:r w:rsidRPr="007806D5">
        <w:rPr>
          <w:rFonts w:ascii="Consolas" w:eastAsia="Times New Roman" w:hAnsi="Consolas" w:cs="Consolas"/>
          <w:color w:val="000000"/>
          <w:sz w:val="21"/>
          <w:szCs w:val="21"/>
          <w:lang w:eastAsia="tr-TR"/>
        </w:rPr>
        <w:t>[</w:t>
      </w:r>
      <w:r w:rsidRPr="007806D5">
        <w:rPr>
          <w:rFonts w:ascii="Consolas" w:eastAsia="Times New Roman" w:hAnsi="Consolas" w:cs="Consolas"/>
          <w:color w:val="09885A"/>
          <w:sz w:val="21"/>
          <w:szCs w:val="21"/>
          <w:lang w:eastAsia="tr-TR"/>
        </w:rPr>
        <w:t>1</w:t>
      </w:r>
      <w:r w:rsidRPr="007806D5">
        <w:rPr>
          <w:rFonts w:ascii="Consolas" w:eastAsia="Times New Roman" w:hAnsi="Consolas" w:cs="Consolas"/>
          <w:color w:val="000000"/>
          <w:sz w:val="21"/>
          <w:szCs w:val="21"/>
          <w:lang w:eastAsia="tr-TR"/>
        </w:rPr>
        <w:t xml:space="preserve">], </w:t>
      </w:r>
      <w:r w:rsidRPr="007806D5">
        <w:rPr>
          <w:rFonts w:ascii="Consolas" w:eastAsia="Times New Roman" w:hAnsi="Consolas" w:cs="Consolas"/>
          <w:color w:val="09885A"/>
          <w:sz w:val="21"/>
          <w:szCs w:val="21"/>
          <w:lang w:eastAsia="tr-TR"/>
        </w:rPr>
        <w:t>1</w:t>
      </w:r>
      <w:r w:rsidRPr="007806D5">
        <w:rPr>
          <w:rFonts w:ascii="Consolas" w:eastAsia="Times New Roman" w:hAnsi="Consolas" w:cs="Consolas"/>
          <w:color w:val="000000"/>
          <w:sz w:val="21"/>
          <w:szCs w:val="21"/>
          <w:lang w:eastAsia="tr-TR"/>
        </w:rPr>
        <w:t>)))</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 xml:space="preserve">#simdi ikinci </w:t>
      </w:r>
      <w:proofErr w:type="spellStart"/>
      <w:r w:rsidRPr="007806D5">
        <w:rPr>
          <w:rFonts w:ascii="Consolas" w:eastAsia="Times New Roman" w:hAnsi="Consolas" w:cs="Consolas"/>
          <w:color w:val="AAAAAA"/>
          <w:sz w:val="21"/>
          <w:szCs w:val="21"/>
          <w:lang w:eastAsia="tr-TR"/>
        </w:rPr>
        <w:t>katmanin</w:t>
      </w:r>
      <w:proofErr w:type="spellEnd"/>
      <w:r w:rsidRPr="007806D5">
        <w:rPr>
          <w:rFonts w:ascii="Consolas" w:eastAsia="Times New Roman" w:hAnsi="Consolas" w:cs="Consolas"/>
          <w:color w:val="AAAAAA"/>
          <w:sz w:val="21"/>
          <w:szCs w:val="21"/>
          <w:lang w:eastAsia="tr-TR"/>
        </w:rPr>
        <w:t xml:space="preserve"> ekleyelim 50 nöronu olacak ve </w:t>
      </w:r>
      <w:proofErr w:type="spellStart"/>
      <w:r w:rsidRPr="007806D5">
        <w:rPr>
          <w:rFonts w:ascii="Consolas" w:eastAsia="Times New Roman" w:hAnsi="Consolas" w:cs="Consolas"/>
          <w:color w:val="AAAAAA"/>
          <w:sz w:val="21"/>
          <w:szCs w:val="21"/>
          <w:lang w:eastAsia="tr-TR"/>
        </w:rPr>
        <w:t>donus</w:t>
      </w:r>
      <w:proofErr w:type="spellEnd"/>
      <w:r w:rsidRPr="007806D5">
        <w:rPr>
          <w:rFonts w:ascii="Consolas" w:eastAsia="Times New Roman" w:hAnsi="Consolas" w:cs="Consolas"/>
          <w:color w:val="AAAAAA"/>
          <w:sz w:val="21"/>
          <w:szCs w:val="21"/>
          <w:lang w:eastAsia="tr-TR"/>
        </w:rPr>
        <w:t xml:space="preserve"> dizileri...</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7806D5">
        <w:rPr>
          <w:rFonts w:ascii="Consolas" w:eastAsia="Times New Roman" w:hAnsi="Consolas" w:cs="Consolas"/>
          <w:color w:val="000000"/>
          <w:sz w:val="21"/>
          <w:szCs w:val="21"/>
          <w:lang w:eastAsia="tr-TR"/>
        </w:rPr>
        <w:t>model.add</w:t>
      </w:r>
      <w:proofErr w:type="spellEnd"/>
      <w:proofErr w:type="gramEnd"/>
      <w:r w:rsidRPr="007806D5">
        <w:rPr>
          <w:rFonts w:ascii="Consolas" w:eastAsia="Times New Roman" w:hAnsi="Consolas" w:cs="Consolas"/>
          <w:color w:val="000000"/>
          <w:sz w:val="21"/>
          <w:szCs w:val="21"/>
          <w:lang w:eastAsia="tr-TR"/>
        </w:rPr>
        <w:t xml:space="preserve">(LSTM( </w:t>
      </w:r>
      <w:r w:rsidRPr="007806D5">
        <w:rPr>
          <w:rFonts w:ascii="Consolas" w:eastAsia="Times New Roman" w:hAnsi="Consolas" w:cs="Consolas"/>
          <w:color w:val="09885A"/>
          <w:sz w:val="21"/>
          <w:szCs w:val="21"/>
          <w:lang w:eastAsia="tr-TR"/>
        </w:rPr>
        <w:t>50</w:t>
      </w:r>
      <w:r w:rsidRPr="007806D5">
        <w:rPr>
          <w:rFonts w:ascii="Consolas" w:eastAsia="Times New Roman" w:hAnsi="Consolas" w:cs="Consolas"/>
          <w:color w:val="000000"/>
          <w:sz w:val="21"/>
          <w:szCs w:val="21"/>
          <w:lang w:eastAsia="tr-TR"/>
        </w:rPr>
        <w:t xml:space="preserve">, </w:t>
      </w:r>
      <w:proofErr w:type="spellStart"/>
      <w:r w:rsidRPr="007806D5">
        <w:rPr>
          <w:rFonts w:ascii="Consolas" w:eastAsia="Times New Roman" w:hAnsi="Consolas" w:cs="Consolas"/>
          <w:color w:val="000000"/>
          <w:sz w:val="21"/>
          <w:szCs w:val="21"/>
          <w:lang w:eastAsia="tr-TR"/>
        </w:rPr>
        <w:t>return_sequences</w:t>
      </w:r>
      <w:proofErr w:type="spellEnd"/>
      <w:r w:rsidRPr="007806D5">
        <w:rPr>
          <w:rFonts w:ascii="Consolas" w:eastAsia="Times New Roman" w:hAnsi="Consolas" w:cs="Consolas"/>
          <w:color w:val="000000"/>
          <w:sz w:val="21"/>
          <w:szCs w:val="21"/>
          <w:lang w:eastAsia="tr-TR"/>
        </w:rPr>
        <w:t xml:space="preserve"> = </w:t>
      </w:r>
      <w:proofErr w:type="spellStart"/>
      <w:r w:rsidRPr="007806D5">
        <w:rPr>
          <w:rFonts w:ascii="Consolas" w:eastAsia="Times New Roman" w:hAnsi="Consolas" w:cs="Consolas"/>
          <w:color w:val="0000FF"/>
          <w:sz w:val="21"/>
          <w:szCs w:val="21"/>
          <w:lang w:eastAsia="tr-TR"/>
        </w:rPr>
        <w:t>False</w:t>
      </w:r>
      <w:proofErr w:type="spellEnd"/>
      <w:r w:rsidRPr="007806D5">
        <w:rPr>
          <w:rFonts w:ascii="Consolas" w:eastAsia="Times New Roman" w:hAnsi="Consolas" w:cs="Consolas"/>
          <w:color w:val="000000"/>
          <w:sz w:val="21"/>
          <w:szCs w:val="21"/>
          <w:lang w:eastAsia="tr-TR"/>
        </w:rPr>
        <w:t xml:space="preserve"> ))</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w:t>
      </w:r>
      <w:proofErr w:type="spellStart"/>
      <w:r w:rsidRPr="007806D5">
        <w:rPr>
          <w:rFonts w:ascii="Consolas" w:eastAsia="Times New Roman" w:hAnsi="Consolas" w:cs="Consolas"/>
          <w:color w:val="AAAAAA"/>
          <w:sz w:val="21"/>
          <w:szCs w:val="21"/>
          <w:lang w:eastAsia="tr-TR"/>
        </w:rPr>
        <w:t>birkac</w:t>
      </w:r>
      <w:proofErr w:type="spellEnd"/>
      <w:r w:rsidRPr="007806D5">
        <w:rPr>
          <w:rFonts w:ascii="Consolas" w:eastAsia="Times New Roman" w:hAnsi="Consolas" w:cs="Consolas"/>
          <w:color w:val="AAAAAA"/>
          <w:sz w:val="21"/>
          <w:szCs w:val="21"/>
          <w:lang w:eastAsia="tr-TR"/>
        </w:rPr>
        <w:t xml:space="preserve"> katman daha </w:t>
      </w:r>
      <w:proofErr w:type="spellStart"/>
      <w:r w:rsidRPr="007806D5">
        <w:rPr>
          <w:rFonts w:ascii="Consolas" w:eastAsia="Times New Roman" w:hAnsi="Consolas" w:cs="Consolas"/>
          <w:color w:val="AAAAAA"/>
          <w:sz w:val="21"/>
          <w:szCs w:val="21"/>
          <w:lang w:eastAsia="tr-TR"/>
        </w:rPr>
        <w:t>ekleyecegiz</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yogun</w:t>
      </w:r>
      <w:proofErr w:type="spellEnd"/>
      <w:r w:rsidRPr="007806D5">
        <w:rPr>
          <w:rFonts w:ascii="Consolas" w:eastAsia="Times New Roman" w:hAnsi="Consolas" w:cs="Consolas"/>
          <w:color w:val="AAAAAA"/>
          <w:sz w:val="21"/>
          <w:szCs w:val="21"/>
          <w:lang w:eastAsia="tr-TR"/>
        </w:rPr>
        <w:t xml:space="preserve"> bir katman </w:t>
      </w:r>
      <w:proofErr w:type="spellStart"/>
      <w:r w:rsidRPr="007806D5">
        <w:rPr>
          <w:rFonts w:ascii="Consolas" w:eastAsia="Times New Roman" w:hAnsi="Consolas" w:cs="Consolas"/>
          <w:color w:val="AAAAAA"/>
          <w:sz w:val="21"/>
          <w:szCs w:val="21"/>
          <w:lang w:eastAsia="tr-TR"/>
        </w:rPr>
        <w:t>ekleyecegiz</w:t>
      </w:r>
      <w:proofErr w:type="spellEnd"/>
      <w:r w:rsidRPr="007806D5">
        <w:rPr>
          <w:rFonts w:ascii="Consolas" w:eastAsia="Times New Roman" w:hAnsi="Consolas" w:cs="Consolas"/>
          <w:color w:val="AAAAAA"/>
          <w:sz w:val="21"/>
          <w:szCs w:val="21"/>
          <w:lang w:eastAsia="tr-TR"/>
        </w:rPr>
        <w:t xml:space="preserve"> bu katman 25 nörona sahip olacak </w:t>
      </w:r>
      <w:proofErr w:type="spellStart"/>
      <w:r w:rsidRPr="007806D5">
        <w:rPr>
          <w:rFonts w:ascii="Consolas" w:eastAsia="Times New Roman" w:hAnsi="Consolas" w:cs="Consolas"/>
          <w:color w:val="AAAAAA"/>
          <w:sz w:val="21"/>
          <w:szCs w:val="21"/>
          <w:lang w:eastAsia="tr-TR"/>
        </w:rPr>
        <w:t>duzenli</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n,ron</w:t>
      </w:r>
      <w:proofErr w:type="spellEnd"/>
      <w:r w:rsidRPr="007806D5">
        <w:rPr>
          <w:rFonts w:ascii="Consolas" w:eastAsia="Times New Roman" w:hAnsi="Consolas" w:cs="Consolas"/>
          <w:color w:val="AAAAAA"/>
          <w:sz w:val="21"/>
          <w:szCs w:val="21"/>
          <w:lang w:eastAsia="tr-TR"/>
        </w:rPr>
        <w:t xml:space="preserve"> a</w:t>
      </w:r>
      <w:proofErr w:type="gramStart"/>
      <w:r w:rsidRPr="007806D5">
        <w:rPr>
          <w:rFonts w:ascii="Consolas" w:eastAsia="Times New Roman" w:hAnsi="Consolas" w:cs="Consolas"/>
          <w:color w:val="AAAAAA"/>
          <w:sz w:val="21"/>
          <w:szCs w:val="21"/>
          <w:lang w:eastAsia="tr-TR"/>
        </w:rPr>
        <w:t>[</w:t>
      </w:r>
      <w:proofErr w:type="gram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katmani</w:t>
      </w:r>
      <w:proofErr w:type="spellEnd"/>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7806D5">
        <w:rPr>
          <w:rFonts w:ascii="Consolas" w:eastAsia="Times New Roman" w:hAnsi="Consolas" w:cs="Consolas"/>
          <w:color w:val="000000"/>
          <w:sz w:val="21"/>
          <w:szCs w:val="21"/>
          <w:lang w:eastAsia="tr-TR"/>
        </w:rPr>
        <w:t>model.add</w:t>
      </w:r>
      <w:proofErr w:type="spellEnd"/>
      <w:proofErr w:type="gramEnd"/>
      <w:r w:rsidRPr="007806D5">
        <w:rPr>
          <w:rFonts w:ascii="Consolas" w:eastAsia="Times New Roman" w:hAnsi="Consolas" w:cs="Consolas"/>
          <w:color w:val="000000"/>
          <w:sz w:val="21"/>
          <w:szCs w:val="21"/>
          <w:lang w:eastAsia="tr-TR"/>
        </w:rPr>
        <w:t>(Dense(</w:t>
      </w:r>
      <w:r w:rsidRPr="007806D5">
        <w:rPr>
          <w:rFonts w:ascii="Consolas" w:eastAsia="Times New Roman" w:hAnsi="Consolas" w:cs="Consolas"/>
          <w:color w:val="09885A"/>
          <w:sz w:val="21"/>
          <w:szCs w:val="21"/>
          <w:lang w:eastAsia="tr-TR"/>
        </w:rPr>
        <w:t>25</w:t>
      </w:r>
      <w:r w:rsidRPr="007806D5">
        <w:rPr>
          <w:rFonts w:ascii="Consolas" w:eastAsia="Times New Roman" w:hAnsi="Consolas" w:cs="Consolas"/>
          <w:color w:val="000000"/>
          <w:sz w:val="21"/>
          <w:szCs w:val="21"/>
          <w:lang w:eastAsia="tr-TR"/>
        </w:rPr>
        <w:t>))</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 xml:space="preserve"># bir katman daha </w:t>
      </w:r>
      <w:proofErr w:type="spellStart"/>
      <w:r w:rsidRPr="007806D5">
        <w:rPr>
          <w:rFonts w:ascii="Consolas" w:eastAsia="Times New Roman" w:hAnsi="Consolas" w:cs="Consolas"/>
          <w:color w:val="AAAAAA"/>
          <w:sz w:val="21"/>
          <w:szCs w:val="21"/>
          <w:lang w:eastAsia="tr-TR"/>
        </w:rPr>
        <w:t>ekleyecegiz</w:t>
      </w:r>
      <w:proofErr w:type="spellEnd"/>
      <w:r w:rsidRPr="007806D5">
        <w:rPr>
          <w:rFonts w:ascii="Consolas" w:eastAsia="Times New Roman" w:hAnsi="Consolas" w:cs="Consolas"/>
          <w:color w:val="AAAAAA"/>
          <w:sz w:val="21"/>
          <w:szCs w:val="21"/>
          <w:lang w:eastAsia="tr-TR"/>
        </w:rPr>
        <w:t xml:space="preserve"> 1 nörona sahip bir katman.</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7806D5">
        <w:rPr>
          <w:rFonts w:ascii="Consolas" w:eastAsia="Times New Roman" w:hAnsi="Consolas" w:cs="Consolas"/>
          <w:color w:val="000000"/>
          <w:sz w:val="21"/>
          <w:szCs w:val="21"/>
          <w:lang w:eastAsia="tr-TR"/>
        </w:rPr>
        <w:t>model.add</w:t>
      </w:r>
      <w:proofErr w:type="spellEnd"/>
      <w:proofErr w:type="gramEnd"/>
      <w:r w:rsidRPr="007806D5">
        <w:rPr>
          <w:rFonts w:ascii="Consolas" w:eastAsia="Times New Roman" w:hAnsi="Consolas" w:cs="Consolas"/>
          <w:color w:val="000000"/>
          <w:sz w:val="21"/>
          <w:szCs w:val="21"/>
          <w:lang w:eastAsia="tr-TR"/>
        </w:rPr>
        <w:t>(Dense(</w:t>
      </w:r>
      <w:r w:rsidRPr="007806D5">
        <w:rPr>
          <w:rFonts w:ascii="Consolas" w:eastAsia="Times New Roman" w:hAnsi="Consolas" w:cs="Consolas"/>
          <w:color w:val="09885A"/>
          <w:sz w:val="21"/>
          <w:szCs w:val="21"/>
          <w:lang w:eastAsia="tr-TR"/>
        </w:rPr>
        <w:t>1</w:t>
      </w:r>
      <w:r w:rsidRPr="007806D5">
        <w:rPr>
          <w:rFonts w:ascii="Consolas" w:eastAsia="Times New Roman" w:hAnsi="Consolas" w:cs="Consolas"/>
          <w:color w:val="000000"/>
          <w:sz w:val="21"/>
          <w:szCs w:val="21"/>
          <w:lang w:eastAsia="tr-TR"/>
        </w:rPr>
        <w:t>))</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 modelin derlenmesi</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 xml:space="preserve"># modelimize optimize ediciyi vermeliyiz ve sonra </w:t>
      </w:r>
      <w:proofErr w:type="spellStart"/>
      <w:r w:rsidRPr="007806D5">
        <w:rPr>
          <w:rFonts w:ascii="Consolas" w:eastAsia="Times New Roman" w:hAnsi="Consolas" w:cs="Consolas"/>
          <w:color w:val="AAAAAA"/>
          <w:sz w:val="21"/>
          <w:szCs w:val="21"/>
          <w:lang w:eastAsia="tr-TR"/>
        </w:rPr>
        <w:t>kayip</w:t>
      </w:r>
      <w:proofErr w:type="spellEnd"/>
      <w:r w:rsidRPr="007806D5">
        <w:rPr>
          <w:rFonts w:ascii="Consolas" w:eastAsia="Times New Roman" w:hAnsi="Consolas" w:cs="Consolas"/>
          <w:color w:val="AAAAAA"/>
          <w:sz w:val="21"/>
          <w:szCs w:val="21"/>
          <w:lang w:eastAsia="tr-TR"/>
        </w:rPr>
        <w:t xml:space="preserve"> fonksiyonu vermeliyiz</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7806D5">
        <w:rPr>
          <w:rFonts w:ascii="Consolas" w:eastAsia="Times New Roman" w:hAnsi="Consolas" w:cs="Consolas"/>
          <w:color w:val="000000"/>
          <w:sz w:val="21"/>
          <w:szCs w:val="21"/>
          <w:lang w:eastAsia="tr-TR"/>
        </w:rPr>
        <w:t>model.</w:t>
      </w:r>
      <w:r w:rsidRPr="007806D5">
        <w:rPr>
          <w:rFonts w:ascii="Consolas" w:eastAsia="Times New Roman" w:hAnsi="Consolas" w:cs="Consolas"/>
          <w:color w:val="0000FF"/>
          <w:sz w:val="21"/>
          <w:szCs w:val="21"/>
          <w:lang w:eastAsia="tr-TR"/>
        </w:rPr>
        <w:t>compile</w:t>
      </w:r>
      <w:proofErr w:type="spellEnd"/>
      <w:proofErr w:type="gramEnd"/>
      <w:r w:rsidRPr="007806D5">
        <w:rPr>
          <w:rFonts w:ascii="Consolas" w:eastAsia="Times New Roman" w:hAnsi="Consolas" w:cs="Consolas"/>
          <w:color w:val="000000"/>
          <w:sz w:val="21"/>
          <w:szCs w:val="21"/>
          <w:lang w:eastAsia="tr-TR"/>
        </w:rPr>
        <w:t>(</w:t>
      </w:r>
      <w:proofErr w:type="spellStart"/>
      <w:r w:rsidRPr="007806D5">
        <w:rPr>
          <w:rFonts w:ascii="Consolas" w:eastAsia="Times New Roman" w:hAnsi="Consolas" w:cs="Consolas"/>
          <w:color w:val="000000"/>
          <w:sz w:val="21"/>
          <w:szCs w:val="21"/>
          <w:lang w:eastAsia="tr-TR"/>
        </w:rPr>
        <w:t>optimizer</w:t>
      </w:r>
      <w:proofErr w:type="spellEnd"/>
      <w:r w:rsidRPr="007806D5">
        <w:rPr>
          <w:rFonts w:ascii="Consolas" w:eastAsia="Times New Roman" w:hAnsi="Consolas" w:cs="Consolas"/>
          <w:color w:val="000000"/>
          <w:sz w:val="21"/>
          <w:szCs w:val="21"/>
          <w:lang w:eastAsia="tr-TR"/>
        </w:rPr>
        <w:t xml:space="preserve"> = </w:t>
      </w:r>
      <w:r w:rsidRPr="007806D5">
        <w:rPr>
          <w:rFonts w:ascii="Consolas" w:eastAsia="Times New Roman" w:hAnsi="Consolas" w:cs="Consolas"/>
          <w:color w:val="A31515"/>
          <w:sz w:val="21"/>
          <w:szCs w:val="21"/>
          <w:lang w:eastAsia="tr-TR"/>
        </w:rPr>
        <w:t>'adam'</w:t>
      </w:r>
      <w:r w:rsidRPr="007806D5">
        <w:rPr>
          <w:rFonts w:ascii="Consolas" w:eastAsia="Times New Roman" w:hAnsi="Consolas" w:cs="Consolas"/>
          <w:color w:val="000000"/>
          <w:sz w:val="21"/>
          <w:szCs w:val="21"/>
          <w:lang w:eastAsia="tr-TR"/>
        </w:rPr>
        <w:t xml:space="preserve"> , </w:t>
      </w:r>
      <w:proofErr w:type="spellStart"/>
      <w:r w:rsidRPr="007806D5">
        <w:rPr>
          <w:rFonts w:ascii="Consolas" w:eastAsia="Times New Roman" w:hAnsi="Consolas" w:cs="Consolas"/>
          <w:color w:val="000000"/>
          <w:sz w:val="21"/>
          <w:szCs w:val="21"/>
          <w:lang w:eastAsia="tr-TR"/>
        </w:rPr>
        <w:t>loss</w:t>
      </w:r>
      <w:proofErr w:type="spellEnd"/>
      <w:r w:rsidRPr="007806D5">
        <w:rPr>
          <w:rFonts w:ascii="Consolas" w:eastAsia="Times New Roman" w:hAnsi="Consolas" w:cs="Consolas"/>
          <w:color w:val="000000"/>
          <w:sz w:val="21"/>
          <w:szCs w:val="21"/>
          <w:lang w:eastAsia="tr-TR"/>
        </w:rPr>
        <w:t>=</w:t>
      </w:r>
      <w:r w:rsidRPr="007806D5">
        <w:rPr>
          <w:rFonts w:ascii="Consolas" w:eastAsia="Times New Roman" w:hAnsi="Consolas" w:cs="Consolas"/>
          <w:color w:val="A31515"/>
          <w:sz w:val="21"/>
          <w:szCs w:val="21"/>
          <w:lang w:eastAsia="tr-TR"/>
        </w:rPr>
        <w:t>'</w:t>
      </w:r>
      <w:proofErr w:type="spellStart"/>
      <w:r w:rsidRPr="007806D5">
        <w:rPr>
          <w:rFonts w:ascii="Consolas" w:eastAsia="Times New Roman" w:hAnsi="Consolas" w:cs="Consolas"/>
          <w:color w:val="A31515"/>
          <w:sz w:val="21"/>
          <w:szCs w:val="21"/>
          <w:lang w:eastAsia="tr-TR"/>
        </w:rPr>
        <w:t>mean_squared_error</w:t>
      </w:r>
      <w:proofErr w:type="spellEnd"/>
      <w:r w:rsidRPr="007806D5">
        <w:rPr>
          <w:rFonts w:ascii="Consolas" w:eastAsia="Times New Roman" w:hAnsi="Consolas" w:cs="Consolas"/>
          <w:color w:val="A31515"/>
          <w:sz w:val="21"/>
          <w:szCs w:val="21"/>
          <w:lang w:eastAsia="tr-TR"/>
        </w:rPr>
        <w:t>'</w:t>
      </w:r>
      <w:r w:rsidRPr="007806D5">
        <w:rPr>
          <w:rFonts w:ascii="Consolas" w:eastAsia="Times New Roman" w:hAnsi="Consolas" w:cs="Consolas"/>
          <w:color w:val="000000"/>
          <w:sz w:val="21"/>
          <w:szCs w:val="21"/>
          <w:lang w:eastAsia="tr-TR"/>
        </w:rPr>
        <w:t>)</w:t>
      </w:r>
      <w:r w:rsidRPr="007806D5">
        <w:rPr>
          <w:rFonts w:ascii="Consolas" w:eastAsia="Times New Roman" w:hAnsi="Consolas" w:cs="Consolas"/>
          <w:color w:val="AAAAAA"/>
          <w:sz w:val="21"/>
          <w:szCs w:val="21"/>
          <w:lang w:eastAsia="tr-TR"/>
        </w:rPr>
        <w:t xml:space="preserve">#modelin </w:t>
      </w:r>
      <w:proofErr w:type="spellStart"/>
      <w:r w:rsidRPr="007806D5">
        <w:rPr>
          <w:rFonts w:ascii="Consolas" w:eastAsia="Times New Roman" w:hAnsi="Consolas" w:cs="Consolas"/>
          <w:color w:val="AAAAAA"/>
          <w:sz w:val="21"/>
          <w:szCs w:val="21"/>
          <w:lang w:eastAsia="tr-TR"/>
        </w:rPr>
        <w:t>egitimde</w:t>
      </w:r>
      <w:proofErr w:type="spellEnd"/>
      <w:r w:rsidRPr="007806D5">
        <w:rPr>
          <w:rFonts w:ascii="Consolas" w:eastAsia="Times New Roman" w:hAnsi="Consolas" w:cs="Consolas"/>
          <w:color w:val="AAAAAA"/>
          <w:sz w:val="21"/>
          <w:szCs w:val="21"/>
          <w:lang w:eastAsia="tr-TR"/>
        </w:rPr>
        <w:t xml:space="preserve"> ne kadar iyi </w:t>
      </w:r>
      <w:proofErr w:type="spellStart"/>
      <w:r w:rsidRPr="007806D5">
        <w:rPr>
          <w:rFonts w:ascii="Consolas" w:eastAsia="Times New Roman" w:hAnsi="Consolas" w:cs="Consolas"/>
          <w:color w:val="AAAAAA"/>
          <w:sz w:val="21"/>
          <w:szCs w:val="21"/>
          <w:lang w:eastAsia="tr-TR"/>
        </w:rPr>
        <w:t>oldugunu</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olcmek</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icin</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kullanilir</w:t>
      </w:r>
      <w:proofErr w:type="spellEnd"/>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 xml:space="preserve">#modelin </w:t>
      </w:r>
      <w:proofErr w:type="spellStart"/>
      <w:r w:rsidRPr="007806D5">
        <w:rPr>
          <w:rFonts w:ascii="Consolas" w:eastAsia="Times New Roman" w:hAnsi="Consolas" w:cs="Consolas"/>
          <w:color w:val="AAAAAA"/>
          <w:sz w:val="21"/>
          <w:szCs w:val="21"/>
          <w:lang w:eastAsia="tr-TR"/>
        </w:rPr>
        <w:t>egitilmesi#islem</w:t>
      </w:r>
      <w:proofErr w:type="spellEnd"/>
      <w:r w:rsidRPr="007806D5">
        <w:rPr>
          <w:rFonts w:ascii="Consolas" w:eastAsia="Times New Roman" w:hAnsi="Consolas" w:cs="Consolas"/>
          <w:color w:val="AAAAAA"/>
          <w:sz w:val="21"/>
          <w:szCs w:val="21"/>
          <w:lang w:eastAsia="tr-TR"/>
        </w:rPr>
        <w:t xml:space="preserve"> uzun </w:t>
      </w:r>
      <w:proofErr w:type="spellStart"/>
      <w:r w:rsidRPr="007806D5">
        <w:rPr>
          <w:rFonts w:ascii="Consolas" w:eastAsia="Times New Roman" w:hAnsi="Consolas" w:cs="Consolas"/>
          <w:color w:val="AAAAAA"/>
          <w:sz w:val="21"/>
          <w:szCs w:val="21"/>
          <w:lang w:eastAsia="tr-TR"/>
        </w:rPr>
        <w:t>suruyor</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epochlu</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kisim</w:t>
      </w:r>
      <w:proofErr w:type="spellEnd"/>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7806D5">
        <w:rPr>
          <w:rFonts w:ascii="Consolas" w:eastAsia="Times New Roman" w:hAnsi="Consolas" w:cs="Consolas"/>
          <w:color w:val="000000"/>
          <w:sz w:val="21"/>
          <w:szCs w:val="21"/>
          <w:lang w:eastAsia="tr-TR"/>
        </w:rPr>
        <w:t>model.fit</w:t>
      </w:r>
      <w:proofErr w:type="spellEnd"/>
      <w:proofErr w:type="gramEnd"/>
      <w:r w:rsidRPr="007806D5">
        <w:rPr>
          <w:rFonts w:ascii="Consolas" w:eastAsia="Times New Roman" w:hAnsi="Consolas" w:cs="Consolas"/>
          <w:color w:val="000000"/>
          <w:sz w:val="21"/>
          <w:szCs w:val="21"/>
          <w:lang w:eastAsia="tr-TR"/>
        </w:rPr>
        <w:t>(</w:t>
      </w:r>
      <w:proofErr w:type="spellStart"/>
      <w:r w:rsidRPr="007806D5">
        <w:rPr>
          <w:rFonts w:ascii="Consolas" w:eastAsia="Times New Roman" w:hAnsi="Consolas" w:cs="Consolas"/>
          <w:color w:val="000000"/>
          <w:sz w:val="21"/>
          <w:szCs w:val="21"/>
          <w:lang w:eastAsia="tr-TR"/>
        </w:rPr>
        <w:t>X_train</w:t>
      </w:r>
      <w:proofErr w:type="spellEnd"/>
      <w:r w:rsidRPr="007806D5">
        <w:rPr>
          <w:rFonts w:ascii="Consolas" w:eastAsia="Times New Roman" w:hAnsi="Consolas" w:cs="Consolas"/>
          <w:color w:val="000000"/>
          <w:sz w:val="21"/>
          <w:szCs w:val="21"/>
          <w:lang w:eastAsia="tr-TR"/>
        </w:rPr>
        <w:t xml:space="preserve">, </w:t>
      </w:r>
      <w:proofErr w:type="spellStart"/>
      <w:r w:rsidRPr="007806D5">
        <w:rPr>
          <w:rFonts w:ascii="Consolas" w:eastAsia="Times New Roman" w:hAnsi="Consolas" w:cs="Consolas"/>
          <w:color w:val="000000"/>
          <w:sz w:val="21"/>
          <w:szCs w:val="21"/>
          <w:lang w:eastAsia="tr-TR"/>
        </w:rPr>
        <w:t>Y_train</w:t>
      </w:r>
      <w:proofErr w:type="spellEnd"/>
      <w:r w:rsidRPr="007806D5">
        <w:rPr>
          <w:rFonts w:ascii="Consolas" w:eastAsia="Times New Roman" w:hAnsi="Consolas" w:cs="Consolas"/>
          <w:color w:val="000000"/>
          <w:sz w:val="21"/>
          <w:szCs w:val="21"/>
          <w:lang w:eastAsia="tr-TR"/>
        </w:rPr>
        <w:t xml:space="preserve">, </w:t>
      </w:r>
      <w:proofErr w:type="spellStart"/>
      <w:r w:rsidRPr="007806D5">
        <w:rPr>
          <w:rFonts w:ascii="Consolas" w:eastAsia="Times New Roman" w:hAnsi="Consolas" w:cs="Consolas"/>
          <w:color w:val="000000"/>
          <w:sz w:val="21"/>
          <w:szCs w:val="21"/>
          <w:lang w:eastAsia="tr-TR"/>
        </w:rPr>
        <w:t>batch_size</w:t>
      </w:r>
      <w:proofErr w:type="spellEnd"/>
      <w:r w:rsidRPr="007806D5">
        <w:rPr>
          <w:rFonts w:ascii="Consolas" w:eastAsia="Times New Roman" w:hAnsi="Consolas" w:cs="Consolas"/>
          <w:color w:val="000000"/>
          <w:sz w:val="21"/>
          <w:szCs w:val="21"/>
          <w:lang w:eastAsia="tr-TR"/>
        </w:rPr>
        <w:t>=</w:t>
      </w:r>
      <w:r w:rsidRPr="007806D5">
        <w:rPr>
          <w:rFonts w:ascii="Consolas" w:eastAsia="Times New Roman" w:hAnsi="Consolas" w:cs="Consolas"/>
          <w:color w:val="09885A"/>
          <w:sz w:val="21"/>
          <w:szCs w:val="21"/>
          <w:lang w:eastAsia="tr-TR"/>
        </w:rPr>
        <w:t>1</w:t>
      </w:r>
      <w:r w:rsidRPr="007806D5">
        <w:rPr>
          <w:rFonts w:ascii="Consolas" w:eastAsia="Times New Roman" w:hAnsi="Consolas" w:cs="Consolas"/>
          <w:color w:val="000000"/>
          <w:sz w:val="21"/>
          <w:szCs w:val="21"/>
          <w:lang w:eastAsia="tr-TR"/>
        </w:rPr>
        <w:t xml:space="preserve">, </w:t>
      </w:r>
      <w:proofErr w:type="spellStart"/>
      <w:r w:rsidRPr="007806D5">
        <w:rPr>
          <w:rFonts w:ascii="Consolas" w:eastAsia="Times New Roman" w:hAnsi="Consolas" w:cs="Consolas"/>
          <w:color w:val="000000"/>
          <w:sz w:val="21"/>
          <w:szCs w:val="21"/>
          <w:lang w:eastAsia="tr-TR"/>
        </w:rPr>
        <w:t>epochs</w:t>
      </w:r>
      <w:proofErr w:type="spellEnd"/>
      <w:r w:rsidRPr="007806D5">
        <w:rPr>
          <w:rFonts w:ascii="Consolas" w:eastAsia="Times New Roman" w:hAnsi="Consolas" w:cs="Consolas"/>
          <w:color w:val="000000"/>
          <w:sz w:val="21"/>
          <w:szCs w:val="21"/>
          <w:lang w:eastAsia="tr-TR"/>
        </w:rPr>
        <w:t>=</w:t>
      </w:r>
      <w:r w:rsidRPr="007806D5">
        <w:rPr>
          <w:rFonts w:ascii="Consolas" w:eastAsia="Times New Roman" w:hAnsi="Consolas" w:cs="Consolas"/>
          <w:color w:val="09885A"/>
          <w:sz w:val="21"/>
          <w:szCs w:val="21"/>
          <w:lang w:eastAsia="tr-TR"/>
        </w:rPr>
        <w:t>1</w:t>
      </w:r>
      <w:r w:rsidRPr="007806D5">
        <w:rPr>
          <w:rFonts w:ascii="Consolas" w:eastAsia="Times New Roman" w:hAnsi="Consolas" w:cs="Consolas"/>
          <w:color w:val="000000"/>
          <w:sz w:val="21"/>
          <w:szCs w:val="21"/>
          <w:lang w:eastAsia="tr-TR"/>
        </w:rPr>
        <w:t>)</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 xml:space="preserve">#yeni bir </w:t>
      </w:r>
      <w:proofErr w:type="spellStart"/>
      <w:r w:rsidRPr="007806D5">
        <w:rPr>
          <w:rFonts w:ascii="Consolas" w:eastAsia="Times New Roman" w:hAnsi="Consolas" w:cs="Consolas"/>
          <w:color w:val="AAAAAA"/>
          <w:sz w:val="21"/>
          <w:szCs w:val="21"/>
          <w:lang w:eastAsia="tr-TR"/>
        </w:rPr>
        <w:t>hucre</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olusturacagiz</w:t>
      </w:r>
      <w:proofErr w:type="spellEnd"/>
      <w:r w:rsidRPr="007806D5">
        <w:rPr>
          <w:rFonts w:ascii="Consolas" w:eastAsia="Times New Roman" w:hAnsi="Consolas" w:cs="Consolas"/>
          <w:color w:val="AAAAAA"/>
          <w:sz w:val="21"/>
          <w:szCs w:val="21"/>
          <w:lang w:eastAsia="tr-TR"/>
        </w:rPr>
        <w:t xml:space="preserve"> ve bu </w:t>
      </w:r>
      <w:proofErr w:type="spellStart"/>
      <w:r w:rsidRPr="007806D5">
        <w:rPr>
          <w:rFonts w:ascii="Consolas" w:eastAsia="Times New Roman" w:hAnsi="Consolas" w:cs="Consolas"/>
          <w:color w:val="AAAAAA"/>
          <w:sz w:val="21"/>
          <w:szCs w:val="21"/>
          <w:lang w:eastAsia="tr-TR"/>
        </w:rPr>
        <w:t>hucrede</w:t>
      </w:r>
      <w:proofErr w:type="spellEnd"/>
      <w:r w:rsidRPr="007806D5">
        <w:rPr>
          <w:rFonts w:ascii="Consolas" w:eastAsia="Times New Roman" w:hAnsi="Consolas" w:cs="Consolas"/>
          <w:color w:val="AAAAAA"/>
          <w:sz w:val="21"/>
          <w:szCs w:val="21"/>
          <w:lang w:eastAsia="tr-TR"/>
        </w:rPr>
        <w:t xml:space="preserve"> test </w:t>
      </w:r>
      <w:proofErr w:type="spellStart"/>
      <w:r w:rsidRPr="007806D5">
        <w:rPr>
          <w:rFonts w:ascii="Consolas" w:eastAsia="Times New Roman" w:hAnsi="Consolas" w:cs="Consolas"/>
          <w:color w:val="AAAAAA"/>
          <w:sz w:val="21"/>
          <w:szCs w:val="21"/>
          <w:lang w:eastAsia="tr-TR"/>
        </w:rPr>
        <w:t>yapacagiz</w:t>
      </w:r>
      <w:proofErr w:type="spellEnd"/>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 xml:space="preserve">#1879 dan 2003 dizisine </w:t>
      </w:r>
      <w:proofErr w:type="spellStart"/>
      <w:r w:rsidRPr="007806D5">
        <w:rPr>
          <w:rFonts w:ascii="Consolas" w:eastAsia="Times New Roman" w:hAnsi="Consolas" w:cs="Consolas"/>
          <w:color w:val="AAAAAA"/>
          <w:sz w:val="21"/>
          <w:szCs w:val="21"/>
          <w:lang w:eastAsia="tr-TR"/>
        </w:rPr>
        <w:t>olceklendirilmis</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degerler</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iceren</w:t>
      </w:r>
      <w:proofErr w:type="spellEnd"/>
      <w:r w:rsidRPr="007806D5">
        <w:rPr>
          <w:rFonts w:ascii="Consolas" w:eastAsia="Times New Roman" w:hAnsi="Consolas" w:cs="Consolas"/>
          <w:color w:val="AAAAAA"/>
          <w:sz w:val="21"/>
          <w:szCs w:val="21"/>
          <w:lang w:eastAsia="tr-TR"/>
        </w:rPr>
        <w:t xml:space="preserve"> yeni bir dizi </w:t>
      </w:r>
      <w:proofErr w:type="spellStart"/>
      <w:r w:rsidRPr="007806D5">
        <w:rPr>
          <w:rFonts w:ascii="Consolas" w:eastAsia="Times New Roman" w:hAnsi="Consolas" w:cs="Consolas"/>
          <w:color w:val="AAAAAA"/>
          <w:sz w:val="21"/>
          <w:szCs w:val="21"/>
          <w:lang w:eastAsia="tr-TR"/>
        </w:rPr>
        <w:t>olusturalim</w:t>
      </w:r>
      <w:proofErr w:type="spellEnd"/>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 xml:space="preserve">#veri </w:t>
      </w:r>
      <w:proofErr w:type="spellStart"/>
      <w:r w:rsidRPr="007806D5">
        <w:rPr>
          <w:rFonts w:ascii="Consolas" w:eastAsia="Times New Roman" w:hAnsi="Consolas" w:cs="Consolas"/>
          <w:color w:val="AAAAAA"/>
          <w:sz w:val="21"/>
          <w:szCs w:val="21"/>
          <w:lang w:eastAsia="tr-TR"/>
        </w:rPr>
        <w:t>kumesinin</w:t>
      </w:r>
      <w:proofErr w:type="spellEnd"/>
      <w:r w:rsidRPr="007806D5">
        <w:rPr>
          <w:rFonts w:ascii="Consolas" w:eastAsia="Times New Roman" w:hAnsi="Consolas" w:cs="Consolas"/>
          <w:color w:val="AAAAAA"/>
          <w:sz w:val="21"/>
          <w:szCs w:val="21"/>
          <w:lang w:eastAsia="tr-TR"/>
        </w:rPr>
        <w:t xml:space="preserve"> sonu ve </w:t>
      </w:r>
      <w:proofErr w:type="spellStart"/>
      <w:r w:rsidRPr="007806D5">
        <w:rPr>
          <w:rFonts w:ascii="Consolas" w:eastAsia="Times New Roman" w:hAnsi="Consolas" w:cs="Consolas"/>
          <w:color w:val="AAAAAA"/>
          <w:sz w:val="21"/>
          <w:szCs w:val="21"/>
          <w:lang w:eastAsia="tr-TR"/>
        </w:rPr>
        <w:t>tum</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sutunlari</w:t>
      </w:r>
      <w:proofErr w:type="spellEnd"/>
      <w:r w:rsidRPr="007806D5">
        <w:rPr>
          <w:rFonts w:ascii="Consolas" w:eastAsia="Times New Roman" w:hAnsi="Consolas" w:cs="Consolas"/>
          <w:color w:val="AAAAAA"/>
          <w:sz w:val="21"/>
          <w:szCs w:val="21"/>
          <w:lang w:eastAsia="tr-TR"/>
        </w:rPr>
        <w:t xml:space="preserve"> geri </w:t>
      </w:r>
      <w:proofErr w:type="spellStart"/>
      <w:r w:rsidRPr="007806D5">
        <w:rPr>
          <w:rFonts w:ascii="Consolas" w:eastAsia="Times New Roman" w:hAnsi="Consolas" w:cs="Consolas"/>
          <w:color w:val="AAAAAA"/>
          <w:sz w:val="21"/>
          <w:szCs w:val="21"/>
          <w:lang w:eastAsia="tr-TR"/>
        </w:rPr>
        <w:t>alacagiz</w:t>
      </w:r>
      <w:proofErr w:type="spellEnd"/>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proofErr w:type="spellStart"/>
      <w:r w:rsidRPr="007806D5">
        <w:rPr>
          <w:rFonts w:ascii="Consolas" w:eastAsia="Times New Roman" w:hAnsi="Consolas" w:cs="Consolas"/>
          <w:color w:val="000000"/>
          <w:sz w:val="21"/>
          <w:szCs w:val="21"/>
          <w:lang w:eastAsia="tr-TR"/>
        </w:rPr>
        <w:t>test_</w:t>
      </w:r>
      <w:proofErr w:type="gramStart"/>
      <w:r w:rsidRPr="007806D5">
        <w:rPr>
          <w:rFonts w:ascii="Consolas" w:eastAsia="Times New Roman" w:hAnsi="Consolas" w:cs="Consolas"/>
          <w:color w:val="000000"/>
          <w:sz w:val="21"/>
          <w:szCs w:val="21"/>
          <w:lang w:eastAsia="tr-TR"/>
        </w:rPr>
        <w:t>data</w:t>
      </w:r>
      <w:proofErr w:type="spellEnd"/>
      <w:proofErr w:type="gramEnd"/>
      <w:r w:rsidRPr="007806D5">
        <w:rPr>
          <w:rFonts w:ascii="Consolas" w:eastAsia="Times New Roman" w:hAnsi="Consolas" w:cs="Consolas"/>
          <w:color w:val="000000"/>
          <w:sz w:val="21"/>
          <w:szCs w:val="21"/>
          <w:lang w:eastAsia="tr-TR"/>
        </w:rPr>
        <w:t xml:space="preserve"> = </w:t>
      </w:r>
      <w:proofErr w:type="spellStart"/>
      <w:r w:rsidRPr="007806D5">
        <w:rPr>
          <w:rFonts w:ascii="Consolas" w:eastAsia="Times New Roman" w:hAnsi="Consolas" w:cs="Consolas"/>
          <w:color w:val="000000"/>
          <w:sz w:val="21"/>
          <w:szCs w:val="21"/>
          <w:lang w:eastAsia="tr-TR"/>
        </w:rPr>
        <w:t>scaled_data</w:t>
      </w:r>
      <w:proofErr w:type="spellEnd"/>
      <w:r w:rsidRPr="007806D5">
        <w:rPr>
          <w:rFonts w:ascii="Consolas" w:eastAsia="Times New Roman" w:hAnsi="Consolas" w:cs="Consolas"/>
          <w:color w:val="000000"/>
          <w:sz w:val="21"/>
          <w:szCs w:val="21"/>
          <w:lang w:eastAsia="tr-TR"/>
        </w:rPr>
        <w:t>[</w:t>
      </w:r>
      <w:proofErr w:type="spellStart"/>
      <w:r w:rsidRPr="007806D5">
        <w:rPr>
          <w:rFonts w:ascii="Consolas" w:eastAsia="Times New Roman" w:hAnsi="Consolas" w:cs="Consolas"/>
          <w:color w:val="000000"/>
          <w:sz w:val="21"/>
          <w:szCs w:val="21"/>
          <w:lang w:eastAsia="tr-TR"/>
        </w:rPr>
        <w:t>training_data_len</w:t>
      </w:r>
      <w:proofErr w:type="spellEnd"/>
      <w:r w:rsidRPr="007806D5">
        <w:rPr>
          <w:rFonts w:ascii="Consolas" w:eastAsia="Times New Roman" w:hAnsi="Consolas" w:cs="Consolas"/>
          <w:color w:val="000000"/>
          <w:sz w:val="21"/>
          <w:szCs w:val="21"/>
          <w:lang w:eastAsia="tr-TR"/>
        </w:rPr>
        <w:t xml:space="preserve"> - </w:t>
      </w:r>
      <w:r w:rsidRPr="007806D5">
        <w:rPr>
          <w:rFonts w:ascii="Consolas" w:eastAsia="Times New Roman" w:hAnsi="Consolas" w:cs="Consolas"/>
          <w:color w:val="09885A"/>
          <w:sz w:val="21"/>
          <w:szCs w:val="21"/>
          <w:lang w:eastAsia="tr-TR"/>
        </w:rPr>
        <w:t>60</w:t>
      </w:r>
      <w:r w:rsidRPr="007806D5">
        <w:rPr>
          <w:rFonts w:ascii="Consolas" w:eastAsia="Times New Roman" w:hAnsi="Consolas" w:cs="Consolas"/>
          <w:color w:val="000000"/>
          <w:sz w:val="21"/>
          <w:szCs w:val="21"/>
          <w:lang w:eastAsia="tr-TR"/>
        </w:rPr>
        <w:t>: , :]</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w:t>
      </w:r>
      <w:proofErr w:type="spellStart"/>
      <w:r w:rsidRPr="007806D5">
        <w:rPr>
          <w:rFonts w:ascii="Consolas" w:eastAsia="Times New Roman" w:hAnsi="Consolas" w:cs="Consolas"/>
          <w:color w:val="AAAAAA"/>
          <w:sz w:val="21"/>
          <w:szCs w:val="21"/>
          <w:lang w:eastAsia="tr-TR"/>
        </w:rPr>
        <w:t>Create</w:t>
      </w:r>
      <w:proofErr w:type="spellEnd"/>
      <w:r w:rsidRPr="007806D5">
        <w:rPr>
          <w:rFonts w:ascii="Consolas" w:eastAsia="Times New Roman" w:hAnsi="Consolas" w:cs="Consolas"/>
          <w:color w:val="AAAAAA"/>
          <w:sz w:val="21"/>
          <w:szCs w:val="21"/>
          <w:lang w:eastAsia="tr-TR"/>
        </w:rPr>
        <w:t xml:space="preserve"> </w:t>
      </w:r>
      <w:proofErr w:type="gramStart"/>
      <w:r w:rsidRPr="007806D5">
        <w:rPr>
          <w:rFonts w:ascii="Consolas" w:eastAsia="Times New Roman" w:hAnsi="Consolas" w:cs="Consolas"/>
          <w:color w:val="AAAAAA"/>
          <w:sz w:val="21"/>
          <w:szCs w:val="21"/>
          <w:lang w:eastAsia="tr-TR"/>
        </w:rPr>
        <w:t>data</w:t>
      </w:r>
      <w:proofErr w:type="gram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sets</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X_test</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and</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Y_test</w:t>
      </w:r>
      <w:proofErr w:type="spellEnd"/>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proofErr w:type="spellStart"/>
      <w:r w:rsidRPr="007806D5">
        <w:rPr>
          <w:rFonts w:ascii="Consolas" w:eastAsia="Times New Roman" w:hAnsi="Consolas" w:cs="Consolas"/>
          <w:color w:val="000000"/>
          <w:sz w:val="21"/>
          <w:szCs w:val="21"/>
          <w:lang w:eastAsia="tr-TR"/>
        </w:rPr>
        <w:t>X_test</w:t>
      </w:r>
      <w:proofErr w:type="spellEnd"/>
      <w:r w:rsidRPr="007806D5">
        <w:rPr>
          <w:rFonts w:ascii="Consolas" w:eastAsia="Times New Roman" w:hAnsi="Consolas" w:cs="Consolas"/>
          <w:color w:val="000000"/>
          <w:sz w:val="21"/>
          <w:szCs w:val="21"/>
          <w:lang w:eastAsia="tr-TR"/>
        </w:rPr>
        <w:t xml:space="preserve"> = []</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proofErr w:type="spellStart"/>
      <w:r w:rsidRPr="007806D5">
        <w:rPr>
          <w:rFonts w:ascii="Consolas" w:eastAsia="Times New Roman" w:hAnsi="Consolas" w:cs="Consolas"/>
          <w:color w:val="000000"/>
          <w:sz w:val="21"/>
          <w:szCs w:val="21"/>
          <w:lang w:eastAsia="tr-TR"/>
        </w:rPr>
        <w:t>Y_test</w:t>
      </w:r>
      <w:proofErr w:type="spellEnd"/>
      <w:r w:rsidRPr="007806D5">
        <w:rPr>
          <w:rFonts w:ascii="Consolas" w:eastAsia="Times New Roman" w:hAnsi="Consolas" w:cs="Consolas"/>
          <w:color w:val="000000"/>
          <w:sz w:val="21"/>
          <w:szCs w:val="21"/>
          <w:lang w:eastAsia="tr-TR"/>
        </w:rPr>
        <w:t xml:space="preserve"> = </w:t>
      </w:r>
      <w:proofErr w:type="spellStart"/>
      <w:r w:rsidRPr="007806D5">
        <w:rPr>
          <w:rFonts w:ascii="Consolas" w:eastAsia="Times New Roman" w:hAnsi="Consolas" w:cs="Consolas"/>
          <w:color w:val="000000"/>
          <w:sz w:val="21"/>
          <w:szCs w:val="21"/>
          <w:lang w:eastAsia="tr-TR"/>
        </w:rPr>
        <w:t>dataset_close</w:t>
      </w:r>
      <w:proofErr w:type="spellEnd"/>
      <w:r w:rsidRPr="007806D5">
        <w:rPr>
          <w:rFonts w:ascii="Consolas" w:eastAsia="Times New Roman" w:hAnsi="Consolas" w:cs="Consolas"/>
          <w:color w:val="000000"/>
          <w:sz w:val="21"/>
          <w:szCs w:val="21"/>
          <w:lang w:eastAsia="tr-TR"/>
        </w:rPr>
        <w:t>[</w:t>
      </w:r>
      <w:proofErr w:type="spellStart"/>
      <w:r w:rsidRPr="007806D5">
        <w:rPr>
          <w:rFonts w:ascii="Consolas" w:eastAsia="Times New Roman" w:hAnsi="Consolas" w:cs="Consolas"/>
          <w:color w:val="000000"/>
          <w:sz w:val="21"/>
          <w:szCs w:val="21"/>
          <w:lang w:eastAsia="tr-TR"/>
        </w:rPr>
        <w:t>training_data_len</w:t>
      </w:r>
      <w:proofErr w:type="spellEnd"/>
      <w:proofErr w:type="gramStart"/>
      <w:r w:rsidRPr="007806D5">
        <w:rPr>
          <w:rFonts w:ascii="Consolas" w:eastAsia="Times New Roman" w:hAnsi="Consolas" w:cs="Consolas"/>
          <w:color w:val="000000"/>
          <w:sz w:val="21"/>
          <w:szCs w:val="21"/>
          <w:lang w:eastAsia="tr-TR"/>
        </w:rPr>
        <w:t>:,</w:t>
      </w:r>
      <w:proofErr w:type="gramEnd"/>
      <w:r w:rsidRPr="007806D5">
        <w:rPr>
          <w:rFonts w:ascii="Consolas" w:eastAsia="Times New Roman" w:hAnsi="Consolas" w:cs="Consolas"/>
          <w:color w:val="000000"/>
          <w:sz w:val="21"/>
          <w:szCs w:val="21"/>
          <w:lang w:eastAsia="tr-TR"/>
        </w:rPr>
        <w:t xml:space="preserve"> :] </w:t>
      </w:r>
      <w:r w:rsidRPr="007806D5">
        <w:rPr>
          <w:rFonts w:ascii="Consolas" w:eastAsia="Times New Roman" w:hAnsi="Consolas" w:cs="Consolas"/>
          <w:color w:val="AAAAAA"/>
          <w:sz w:val="21"/>
          <w:szCs w:val="21"/>
          <w:lang w:eastAsia="tr-TR"/>
        </w:rPr>
        <w:t>#</w:t>
      </w:r>
      <w:proofErr w:type="spellStart"/>
      <w:r w:rsidRPr="007806D5">
        <w:rPr>
          <w:rFonts w:ascii="Consolas" w:eastAsia="Times New Roman" w:hAnsi="Consolas" w:cs="Consolas"/>
          <w:color w:val="AAAAAA"/>
          <w:sz w:val="21"/>
          <w:szCs w:val="21"/>
          <w:lang w:eastAsia="tr-TR"/>
        </w:rPr>
        <w:t>Y_testi</w:t>
      </w:r>
      <w:proofErr w:type="spellEnd"/>
      <w:r w:rsidRPr="007806D5">
        <w:rPr>
          <w:rFonts w:ascii="Consolas" w:eastAsia="Times New Roman" w:hAnsi="Consolas" w:cs="Consolas"/>
          <w:color w:val="AAAAAA"/>
          <w:sz w:val="21"/>
          <w:szCs w:val="21"/>
          <w:lang w:eastAsia="tr-TR"/>
        </w:rPr>
        <w:t xml:space="preserve">, modelimizin tahmin etmesini </w:t>
      </w:r>
      <w:proofErr w:type="spellStart"/>
      <w:r w:rsidRPr="007806D5">
        <w:rPr>
          <w:rFonts w:ascii="Consolas" w:eastAsia="Times New Roman" w:hAnsi="Consolas" w:cs="Consolas"/>
          <w:color w:val="AAAAAA"/>
          <w:sz w:val="21"/>
          <w:szCs w:val="21"/>
          <w:lang w:eastAsia="tr-TR"/>
        </w:rPr>
        <w:t>istedigimiz</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tum</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degerler</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olacaktir</w:t>
      </w:r>
      <w:proofErr w:type="spellEnd"/>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proofErr w:type="spellStart"/>
      <w:r w:rsidRPr="007806D5">
        <w:rPr>
          <w:rFonts w:ascii="Consolas" w:eastAsia="Times New Roman" w:hAnsi="Consolas" w:cs="Consolas"/>
          <w:color w:val="0000FF"/>
          <w:sz w:val="21"/>
          <w:szCs w:val="21"/>
          <w:lang w:eastAsia="tr-TR"/>
        </w:rPr>
        <w:t>for</w:t>
      </w:r>
      <w:proofErr w:type="spellEnd"/>
      <w:r w:rsidRPr="007806D5">
        <w:rPr>
          <w:rFonts w:ascii="Consolas" w:eastAsia="Times New Roman" w:hAnsi="Consolas" w:cs="Consolas"/>
          <w:color w:val="000000"/>
          <w:sz w:val="21"/>
          <w:szCs w:val="21"/>
          <w:lang w:eastAsia="tr-TR"/>
        </w:rPr>
        <w:t xml:space="preserve"> i </w:t>
      </w:r>
      <w:r w:rsidRPr="007806D5">
        <w:rPr>
          <w:rFonts w:ascii="Consolas" w:eastAsia="Times New Roman" w:hAnsi="Consolas" w:cs="Consolas"/>
          <w:color w:val="0000FF"/>
          <w:sz w:val="21"/>
          <w:szCs w:val="21"/>
          <w:lang w:eastAsia="tr-TR"/>
        </w:rPr>
        <w:t>in</w:t>
      </w:r>
      <w:r w:rsidRPr="007806D5">
        <w:rPr>
          <w:rFonts w:ascii="Consolas" w:eastAsia="Times New Roman" w:hAnsi="Consolas" w:cs="Consolas"/>
          <w:color w:val="000000"/>
          <w:sz w:val="21"/>
          <w:szCs w:val="21"/>
          <w:lang w:eastAsia="tr-TR"/>
        </w:rPr>
        <w:t xml:space="preserve"> </w:t>
      </w:r>
      <w:proofErr w:type="spellStart"/>
      <w:r w:rsidRPr="007806D5">
        <w:rPr>
          <w:rFonts w:ascii="Consolas" w:eastAsia="Times New Roman" w:hAnsi="Consolas" w:cs="Consolas"/>
          <w:color w:val="0000FF"/>
          <w:sz w:val="21"/>
          <w:szCs w:val="21"/>
          <w:lang w:eastAsia="tr-TR"/>
        </w:rPr>
        <w:t>range</w:t>
      </w:r>
      <w:proofErr w:type="spellEnd"/>
      <w:r w:rsidRPr="007806D5">
        <w:rPr>
          <w:rFonts w:ascii="Consolas" w:eastAsia="Times New Roman" w:hAnsi="Consolas" w:cs="Consolas"/>
          <w:color w:val="000000"/>
          <w:sz w:val="21"/>
          <w:szCs w:val="21"/>
          <w:lang w:eastAsia="tr-TR"/>
        </w:rPr>
        <w:t>(</w:t>
      </w:r>
      <w:r w:rsidRPr="007806D5">
        <w:rPr>
          <w:rFonts w:ascii="Consolas" w:eastAsia="Times New Roman" w:hAnsi="Consolas" w:cs="Consolas"/>
          <w:color w:val="09885A"/>
          <w:sz w:val="21"/>
          <w:szCs w:val="21"/>
          <w:lang w:eastAsia="tr-TR"/>
        </w:rPr>
        <w:t>60</w:t>
      </w:r>
      <w:r w:rsidRPr="007806D5">
        <w:rPr>
          <w:rFonts w:ascii="Consolas" w:eastAsia="Times New Roman" w:hAnsi="Consolas" w:cs="Consolas"/>
          <w:color w:val="000000"/>
          <w:sz w:val="21"/>
          <w:szCs w:val="21"/>
          <w:lang w:eastAsia="tr-TR"/>
        </w:rPr>
        <w:t xml:space="preserve">, </w:t>
      </w:r>
      <w:proofErr w:type="spellStart"/>
      <w:r w:rsidRPr="007806D5">
        <w:rPr>
          <w:rFonts w:ascii="Consolas" w:eastAsia="Times New Roman" w:hAnsi="Consolas" w:cs="Consolas"/>
          <w:color w:val="0000FF"/>
          <w:sz w:val="21"/>
          <w:szCs w:val="21"/>
          <w:lang w:eastAsia="tr-TR"/>
        </w:rPr>
        <w:t>len</w:t>
      </w:r>
      <w:proofErr w:type="spellEnd"/>
      <w:r w:rsidRPr="007806D5">
        <w:rPr>
          <w:rFonts w:ascii="Consolas" w:eastAsia="Times New Roman" w:hAnsi="Consolas" w:cs="Consolas"/>
          <w:color w:val="000000"/>
          <w:sz w:val="21"/>
          <w:szCs w:val="21"/>
          <w:lang w:eastAsia="tr-TR"/>
        </w:rPr>
        <w:t>(</w:t>
      </w:r>
      <w:proofErr w:type="spellStart"/>
      <w:r w:rsidRPr="007806D5">
        <w:rPr>
          <w:rFonts w:ascii="Consolas" w:eastAsia="Times New Roman" w:hAnsi="Consolas" w:cs="Consolas"/>
          <w:color w:val="000000"/>
          <w:sz w:val="21"/>
          <w:szCs w:val="21"/>
          <w:lang w:eastAsia="tr-TR"/>
        </w:rPr>
        <w:t>test_</w:t>
      </w:r>
      <w:proofErr w:type="gramStart"/>
      <w:r w:rsidRPr="007806D5">
        <w:rPr>
          <w:rFonts w:ascii="Consolas" w:eastAsia="Times New Roman" w:hAnsi="Consolas" w:cs="Consolas"/>
          <w:color w:val="000000"/>
          <w:sz w:val="21"/>
          <w:szCs w:val="21"/>
          <w:lang w:eastAsia="tr-TR"/>
        </w:rPr>
        <w:t>data</w:t>
      </w:r>
      <w:proofErr w:type="spellEnd"/>
      <w:proofErr w:type="gramEnd"/>
      <w:r w:rsidRPr="007806D5">
        <w:rPr>
          <w:rFonts w:ascii="Consolas" w:eastAsia="Times New Roman" w:hAnsi="Consolas" w:cs="Consolas"/>
          <w:color w:val="000000"/>
          <w:sz w:val="21"/>
          <w:szCs w:val="21"/>
          <w:lang w:eastAsia="tr-TR"/>
        </w:rPr>
        <w:t xml:space="preserve">)): </w:t>
      </w:r>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X_test</w:t>
      </w:r>
      <w:proofErr w:type="spellEnd"/>
      <w:r w:rsidRPr="007806D5">
        <w:rPr>
          <w:rFonts w:ascii="Consolas" w:eastAsia="Times New Roman" w:hAnsi="Consolas" w:cs="Consolas"/>
          <w:color w:val="AAAAAA"/>
          <w:sz w:val="21"/>
          <w:szCs w:val="21"/>
          <w:lang w:eastAsia="tr-TR"/>
        </w:rPr>
        <w:t xml:space="preserve"> veri setine son 60 </w:t>
      </w:r>
      <w:proofErr w:type="spellStart"/>
      <w:r w:rsidRPr="007806D5">
        <w:rPr>
          <w:rFonts w:ascii="Consolas" w:eastAsia="Times New Roman" w:hAnsi="Consolas" w:cs="Consolas"/>
          <w:color w:val="AAAAAA"/>
          <w:sz w:val="21"/>
          <w:szCs w:val="21"/>
          <w:lang w:eastAsia="tr-TR"/>
        </w:rPr>
        <w:t>degeri</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ekleyecegiz</w:t>
      </w:r>
      <w:proofErr w:type="spellEnd"/>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000000"/>
          <w:sz w:val="21"/>
          <w:szCs w:val="21"/>
          <w:lang w:eastAsia="tr-TR"/>
        </w:rPr>
        <w:t xml:space="preserve">    </w:t>
      </w:r>
      <w:proofErr w:type="spellStart"/>
      <w:r w:rsidRPr="007806D5">
        <w:rPr>
          <w:rFonts w:ascii="Consolas" w:eastAsia="Times New Roman" w:hAnsi="Consolas" w:cs="Consolas"/>
          <w:color w:val="000000"/>
          <w:sz w:val="21"/>
          <w:szCs w:val="21"/>
          <w:lang w:eastAsia="tr-TR"/>
        </w:rPr>
        <w:t>X_</w:t>
      </w:r>
      <w:proofErr w:type="gramStart"/>
      <w:r w:rsidRPr="007806D5">
        <w:rPr>
          <w:rFonts w:ascii="Consolas" w:eastAsia="Times New Roman" w:hAnsi="Consolas" w:cs="Consolas"/>
          <w:color w:val="000000"/>
          <w:sz w:val="21"/>
          <w:szCs w:val="21"/>
          <w:lang w:eastAsia="tr-TR"/>
        </w:rPr>
        <w:t>test.append</w:t>
      </w:r>
      <w:proofErr w:type="spellEnd"/>
      <w:proofErr w:type="gramEnd"/>
      <w:r w:rsidRPr="007806D5">
        <w:rPr>
          <w:rFonts w:ascii="Consolas" w:eastAsia="Times New Roman" w:hAnsi="Consolas" w:cs="Consolas"/>
          <w:color w:val="000000"/>
          <w:sz w:val="21"/>
          <w:szCs w:val="21"/>
          <w:lang w:eastAsia="tr-TR"/>
        </w:rPr>
        <w:t>(</w:t>
      </w:r>
      <w:proofErr w:type="spellStart"/>
      <w:r w:rsidRPr="007806D5">
        <w:rPr>
          <w:rFonts w:ascii="Consolas" w:eastAsia="Times New Roman" w:hAnsi="Consolas" w:cs="Consolas"/>
          <w:color w:val="000000"/>
          <w:sz w:val="21"/>
          <w:szCs w:val="21"/>
          <w:lang w:eastAsia="tr-TR"/>
        </w:rPr>
        <w:t>test_data</w:t>
      </w:r>
      <w:proofErr w:type="spellEnd"/>
      <w:r w:rsidRPr="007806D5">
        <w:rPr>
          <w:rFonts w:ascii="Consolas" w:eastAsia="Times New Roman" w:hAnsi="Consolas" w:cs="Consolas"/>
          <w:color w:val="000000"/>
          <w:sz w:val="21"/>
          <w:szCs w:val="21"/>
          <w:lang w:eastAsia="tr-TR"/>
        </w:rPr>
        <w:t>[i</w:t>
      </w:r>
      <w:r w:rsidRPr="007806D5">
        <w:rPr>
          <w:rFonts w:ascii="Consolas" w:eastAsia="Times New Roman" w:hAnsi="Consolas" w:cs="Consolas"/>
          <w:color w:val="09885A"/>
          <w:sz w:val="21"/>
          <w:szCs w:val="21"/>
          <w:lang w:eastAsia="tr-TR"/>
        </w:rPr>
        <w:t>-60</w:t>
      </w:r>
      <w:r w:rsidRPr="007806D5">
        <w:rPr>
          <w:rFonts w:ascii="Consolas" w:eastAsia="Times New Roman" w:hAnsi="Consolas" w:cs="Consolas"/>
          <w:color w:val="000000"/>
          <w:sz w:val="21"/>
          <w:szCs w:val="21"/>
          <w:lang w:eastAsia="tr-TR"/>
        </w:rPr>
        <w:t>:i,</w:t>
      </w:r>
      <w:r w:rsidRPr="007806D5">
        <w:rPr>
          <w:rFonts w:ascii="Consolas" w:eastAsia="Times New Roman" w:hAnsi="Consolas" w:cs="Consolas"/>
          <w:color w:val="09885A"/>
          <w:sz w:val="21"/>
          <w:szCs w:val="21"/>
          <w:lang w:eastAsia="tr-TR"/>
        </w:rPr>
        <w:t>0</w:t>
      </w:r>
      <w:r w:rsidRPr="007806D5">
        <w:rPr>
          <w:rFonts w:ascii="Consolas" w:eastAsia="Times New Roman" w:hAnsi="Consolas" w:cs="Consolas"/>
          <w:color w:val="000000"/>
          <w:sz w:val="21"/>
          <w:szCs w:val="21"/>
          <w:lang w:eastAsia="tr-TR"/>
        </w:rPr>
        <w:t xml:space="preserve">])    </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 xml:space="preserve">#yeni bir </w:t>
      </w:r>
      <w:proofErr w:type="spellStart"/>
      <w:r w:rsidRPr="007806D5">
        <w:rPr>
          <w:rFonts w:ascii="Consolas" w:eastAsia="Times New Roman" w:hAnsi="Consolas" w:cs="Consolas"/>
          <w:color w:val="AAAAAA"/>
          <w:sz w:val="21"/>
          <w:szCs w:val="21"/>
          <w:lang w:eastAsia="tr-TR"/>
        </w:rPr>
        <w:t>hucre</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olusturalim</w:t>
      </w:r>
      <w:proofErr w:type="spellEnd"/>
      <w:r w:rsidRPr="007806D5">
        <w:rPr>
          <w:rFonts w:ascii="Consolas" w:eastAsia="Times New Roman" w:hAnsi="Consolas" w:cs="Consolas"/>
          <w:color w:val="AAAAAA"/>
          <w:sz w:val="21"/>
          <w:szCs w:val="21"/>
          <w:lang w:eastAsia="tr-TR"/>
        </w:rPr>
        <w:t xml:space="preserve"> ve verileri </w:t>
      </w:r>
      <w:proofErr w:type="spellStart"/>
      <w:r w:rsidRPr="007806D5">
        <w:rPr>
          <w:rFonts w:ascii="Consolas" w:eastAsia="Times New Roman" w:hAnsi="Consolas" w:cs="Consolas"/>
          <w:color w:val="AAAAAA"/>
          <w:sz w:val="21"/>
          <w:szCs w:val="21"/>
          <w:lang w:eastAsia="tr-TR"/>
        </w:rPr>
        <w:t>numpy</w:t>
      </w:r>
      <w:proofErr w:type="spellEnd"/>
      <w:r w:rsidRPr="007806D5">
        <w:rPr>
          <w:rFonts w:ascii="Consolas" w:eastAsia="Times New Roman" w:hAnsi="Consolas" w:cs="Consolas"/>
          <w:color w:val="AAAAAA"/>
          <w:sz w:val="21"/>
          <w:szCs w:val="21"/>
          <w:lang w:eastAsia="tr-TR"/>
        </w:rPr>
        <w:t xml:space="preserve"> dizisine </w:t>
      </w:r>
      <w:proofErr w:type="spellStart"/>
      <w:r w:rsidRPr="007806D5">
        <w:rPr>
          <w:rFonts w:ascii="Consolas" w:eastAsia="Times New Roman" w:hAnsi="Consolas" w:cs="Consolas"/>
          <w:color w:val="AAAAAA"/>
          <w:sz w:val="21"/>
          <w:szCs w:val="21"/>
          <w:lang w:eastAsia="tr-TR"/>
        </w:rPr>
        <w:t>donusturelim</w:t>
      </w:r>
      <w:proofErr w:type="spellEnd"/>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proofErr w:type="spellStart"/>
      <w:r w:rsidRPr="007806D5">
        <w:rPr>
          <w:rFonts w:ascii="Consolas" w:eastAsia="Times New Roman" w:hAnsi="Consolas" w:cs="Consolas"/>
          <w:color w:val="000000"/>
          <w:sz w:val="21"/>
          <w:szCs w:val="21"/>
          <w:lang w:eastAsia="tr-TR"/>
        </w:rPr>
        <w:t>X_test</w:t>
      </w:r>
      <w:proofErr w:type="spellEnd"/>
      <w:r w:rsidRPr="007806D5">
        <w:rPr>
          <w:rFonts w:ascii="Consolas" w:eastAsia="Times New Roman" w:hAnsi="Consolas" w:cs="Consolas"/>
          <w:color w:val="000000"/>
          <w:sz w:val="21"/>
          <w:szCs w:val="21"/>
          <w:lang w:eastAsia="tr-TR"/>
        </w:rPr>
        <w:t xml:space="preserve"> = </w:t>
      </w:r>
      <w:proofErr w:type="spellStart"/>
      <w:proofErr w:type="gramStart"/>
      <w:r w:rsidRPr="007806D5">
        <w:rPr>
          <w:rFonts w:ascii="Consolas" w:eastAsia="Times New Roman" w:hAnsi="Consolas" w:cs="Consolas"/>
          <w:color w:val="000000"/>
          <w:sz w:val="21"/>
          <w:szCs w:val="21"/>
          <w:lang w:eastAsia="tr-TR"/>
        </w:rPr>
        <w:t>np.array</w:t>
      </w:r>
      <w:proofErr w:type="spellEnd"/>
      <w:proofErr w:type="gramEnd"/>
      <w:r w:rsidRPr="007806D5">
        <w:rPr>
          <w:rFonts w:ascii="Consolas" w:eastAsia="Times New Roman" w:hAnsi="Consolas" w:cs="Consolas"/>
          <w:color w:val="000000"/>
          <w:sz w:val="21"/>
          <w:szCs w:val="21"/>
          <w:lang w:eastAsia="tr-TR"/>
        </w:rPr>
        <w:t>(</w:t>
      </w:r>
      <w:proofErr w:type="spellStart"/>
      <w:r w:rsidRPr="007806D5">
        <w:rPr>
          <w:rFonts w:ascii="Consolas" w:eastAsia="Times New Roman" w:hAnsi="Consolas" w:cs="Consolas"/>
          <w:color w:val="000000"/>
          <w:sz w:val="21"/>
          <w:szCs w:val="21"/>
          <w:lang w:eastAsia="tr-TR"/>
        </w:rPr>
        <w:t>X_test</w:t>
      </w:r>
      <w:proofErr w:type="spellEnd"/>
      <w:r w:rsidRPr="007806D5">
        <w:rPr>
          <w:rFonts w:ascii="Consolas" w:eastAsia="Times New Roman" w:hAnsi="Consolas" w:cs="Consolas"/>
          <w:color w:val="000000"/>
          <w:sz w:val="21"/>
          <w:szCs w:val="21"/>
          <w:lang w:eastAsia="tr-TR"/>
        </w:rPr>
        <w:t>)</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 xml:space="preserve"># yeni </w:t>
      </w:r>
      <w:proofErr w:type="spellStart"/>
      <w:r w:rsidRPr="007806D5">
        <w:rPr>
          <w:rFonts w:ascii="Consolas" w:eastAsia="Times New Roman" w:hAnsi="Consolas" w:cs="Consolas"/>
          <w:color w:val="AAAAAA"/>
          <w:sz w:val="21"/>
          <w:szCs w:val="21"/>
          <w:lang w:eastAsia="tr-TR"/>
        </w:rPr>
        <w:t>hucre</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olusturalim</w:t>
      </w:r>
      <w:proofErr w:type="spellEnd"/>
      <w:r w:rsidRPr="007806D5">
        <w:rPr>
          <w:rFonts w:ascii="Consolas" w:eastAsia="Times New Roman" w:hAnsi="Consolas" w:cs="Consolas"/>
          <w:color w:val="AAAAAA"/>
          <w:sz w:val="21"/>
          <w:szCs w:val="21"/>
          <w:lang w:eastAsia="tr-TR"/>
        </w:rPr>
        <w:t xml:space="preserve"> ve bu </w:t>
      </w:r>
      <w:proofErr w:type="spellStart"/>
      <w:r w:rsidRPr="007806D5">
        <w:rPr>
          <w:rFonts w:ascii="Consolas" w:eastAsia="Times New Roman" w:hAnsi="Consolas" w:cs="Consolas"/>
          <w:color w:val="AAAAAA"/>
          <w:sz w:val="21"/>
          <w:szCs w:val="21"/>
          <w:lang w:eastAsia="tr-TR"/>
        </w:rPr>
        <w:t>hucrede</w:t>
      </w:r>
      <w:proofErr w:type="spellEnd"/>
      <w:r w:rsidRPr="007806D5">
        <w:rPr>
          <w:rFonts w:ascii="Consolas" w:eastAsia="Times New Roman" w:hAnsi="Consolas" w:cs="Consolas"/>
          <w:color w:val="AAAAAA"/>
          <w:sz w:val="21"/>
          <w:szCs w:val="21"/>
          <w:lang w:eastAsia="tr-TR"/>
        </w:rPr>
        <w:t xml:space="preserve"> verileri yeniden </w:t>
      </w:r>
      <w:proofErr w:type="spellStart"/>
      <w:r w:rsidRPr="007806D5">
        <w:rPr>
          <w:rFonts w:ascii="Consolas" w:eastAsia="Times New Roman" w:hAnsi="Consolas" w:cs="Consolas"/>
          <w:color w:val="AAAAAA"/>
          <w:sz w:val="21"/>
          <w:szCs w:val="21"/>
          <w:lang w:eastAsia="tr-TR"/>
        </w:rPr>
        <w:t>sekillendirelim</w:t>
      </w:r>
      <w:proofErr w:type="spellEnd"/>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 xml:space="preserve">#verimiz 2 boyutlu LSTM 3 boyutlu </w:t>
      </w:r>
      <w:proofErr w:type="spellStart"/>
      <w:r w:rsidRPr="007806D5">
        <w:rPr>
          <w:rFonts w:ascii="Consolas" w:eastAsia="Times New Roman" w:hAnsi="Consolas" w:cs="Consolas"/>
          <w:color w:val="AAAAAA"/>
          <w:sz w:val="21"/>
          <w:szCs w:val="21"/>
          <w:lang w:eastAsia="tr-TR"/>
        </w:rPr>
        <w:t>istedigi</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icin</w:t>
      </w:r>
      <w:proofErr w:type="spellEnd"/>
      <w:r w:rsidRPr="007806D5">
        <w:rPr>
          <w:rFonts w:ascii="Consolas" w:eastAsia="Times New Roman" w:hAnsi="Consolas" w:cs="Consolas"/>
          <w:color w:val="AAAAAA"/>
          <w:sz w:val="21"/>
          <w:szCs w:val="21"/>
          <w:lang w:eastAsia="tr-TR"/>
        </w:rPr>
        <w:t xml:space="preserve"> 3 boyutluya </w:t>
      </w:r>
      <w:proofErr w:type="spellStart"/>
      <w:r w:rsidRPr="007806D5">
        <w:rPr>
          <w:rFonts w:ascii="Consolas" w:eastAsia="Times New Roman" w:hAnsi="Consolas" w:cs="Consolas"/>
          <w:color w:val="AAAAAA"/>
          <w:sz w:val="21"/>
          <w:szCs w:val="21"/>
          <w:lang w:eastAsia="tr-TR"/>
        </w:rPr>
        <w:t>cevirecegiz</w:t>
      </w:r>
      <w:proofErr w:type="spellEnd"/>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proofErr w:type="spellStart"/>
      <w:r w:rsidRPr="007806D5">
        <w:rPr>
          <w:rFonts w:ascii="Consolas" w:eastAsia="Times New Roman" w:hAnsi="Consolas" w:cs="Consolas"/>
          <w:color w:val="000000"/>
          <w:sz w:val="21"/>
          <w:szCs w:val="21"/>
          <w:lang w:eastAsia="tr-TR"/>
        </w:rPr>
        <w:t>X_test</w:t>
      </w:r>
      <w:proofErr w:type="spellEnd"/>
      <w:r w:rsidRPr="007806D5">
        <w:rPr>
          <w:rFonts w:ascii="Consolas" w:eastAsia="Times New Roman" w:hAnsi="Consolas" w:cs="Consolas"/>
          <w:color w:val="000000"/>
          <w:sz w:val="21"/>
          <w:szCs w:val="21"/>
          <w:lang w:eastAsia="tr-TR"/>
        </w:rPr>
        <w:t xml:space="preserve"> = </w:t>
      </w:r>
      <w:proofErr w:type="spellStart"/>
      <w:proofErr w:type="gramStart"/>
      <w:r w:rsidRPr="007806D5">
        <w:rPr>
          <w:rFonts w:ascii="Consolas" w:eastAsia="Times New Roman" w:hAnsi="Consolas" w:cs="Consolas"/>
          <w:color w:val="000000"/>
          <w:sz w:val="21"/>
          <w:szCs w:val="21"/>
          <w:lang w:eastAsia="tr-TR"/>
        </w:rPr>
        <w:t>np.reshape</w:t>
      </w:r>
      <w:proofErr w:type="spellEnd"/>
      <w:proofErr w:type="gramEnd"/>
      <w:r w:rsidRPr="007806D5">
        <w:rPr>
          <w:rFonts w:ascii="Consolas" w:eastAsia="Times New Roman" w:hAnsi="Consolas" w:cs="Consolas"/>
          <w:color w:val="000000"/>
          <w:sz w:val="21"/>
          <w:szCs w:val="21"/>
          <w:lang w:eastAsia="tr-TR"/>
        </w:rPr>
        <w:t xml:space="preserve">( </w:t>
      </w:r>
      <w:proofErr w:type="spellStart"/>
      <w:r w:rsidRPr="007806D5">
        <w:rPr>
          <w:rFonts w:ascii="Consolas" w:eastAsia="Times New Roman" w:hAnsi="Consolas" w:cs="Consolas"/>
          <w:color w:val="000000"/>
          <w:sz w:val="21"/>
          <w:szCs w:val="21"/>
          <w:lang w:eastAsia="tr-TR"/>
        </w:rPr>
        <w:t>X_test</w:t>
      </w:r>
      <w:proofErr w:type="spellEnd"/>
      <w:r w:rsidRPr="007806D5">
        <w:rPr>
          <w:rFonts w:ascii="Consolas" w:eastAsia="Times New Roman" w:hAnsi="Consolas" w:cs="Consolas"/>
          <w:color w:val="000000"/>
          <w:sz w:val="21"/>
          <w:szCs w:val="21"/>
          <w:lang w:eastAsia="tr-TR"/>
        </w:rPr>
        <w:t>,(</w:t>
      </w:r>
      <w:proofErr w:type="spellStart"/>
      <w:r w:rsidRPr="007806D5">
        <w:rPr>
          <w:rFonts w:ascii="Consolas" w:eastAsia="Times New Roman" w:hAnsi="Consolas" w:cs="Consolas"/>
          <w:color w:val="000000"/>
          <w:sz w:val="21"/>
          <w:szCs w:val="21"/>
          <w:lang w:eastAsia="tr-TR"/>
        </w:rPr>
        <w:t>X_test.shape</w:t>
      </w:r>
      <w:proofErr w:type="spellEnd"/>
      <w:r w:rsidRPr="007806D5">
        <w:rPr>
          <w:rFonts w:ascii="Consolas" w:eastAsia="Times New Roman" w:hAnsi="Consolas" w:cs="Consolas"/>
          <w:color w:val="000000"/>
          <w:sz w:val="21"/>
          <w:szCs w:val="21"/>
          <w:lang w:eastAsia="tr-TR"/>
        </w:rPr>
        <w:t>[</w:t>
      </w:r>
      <w:r w:rsidRPr="007806D5">
        <w:rPr>
          <w:rFonts w:ascii="Consolas" w:eastAsia="Times New Roman" w:hAnsi="Consolas" w:cs="Consolas"/>
          <w:color w:val="09885A"/>
          <w:sz w:val="21"/>
          <w:szCs w:val="21"/>
          <w:lang w:eastAsia="tr-TR"/>
        </w:rPr>
        <w:t>0</w:t>
      </w:r>
      <w:r w:rsidRPr="007806D5">
        <w:rPr>
          <w:rFonts w:ascii="Consolas" w:eastAsia="Times New Roman" w:hAnsi="Consolas" w:cs="Consolas"/>
          <w:color w:val="000000"/>
          <w:sz w:val="21"/>
          <w:szCs w:val="21"/>
          <w:lang w:eastAsia="tr-TR"/>
        </w:rPr>
        <w:t xml:space="preserve">], </w:t>
      </w:r>
      <w:proofErr w:type="spellStart"/>
      <w:r w:rsidRPr="007806D5">
        <w:rPr>
          <w:rFonts w:ascii="Consolas" w:eastAsia="Times New Roman" w:hAnsi="Consolas" w:cs="Consolas"/>
          <w:color w:val="000000"/>
          <w:sz w:val="21"/>
          <w:szCs w:val="21"/>
          <w:lang w:eastAsia="tr-TR"/>
        </w:rPr>
        <w:t>X_test.shape</w:t>
      </w:r>
      <w:proofErr w:type="spellEnd"/>
      <w:r w:rsidRPr="007806D5">
        <w:rPr>
          <w:rFonts w:ascii="Consolas" w:eastAsia="Times New Roman" w:hAnsi="Consolas" w:cs="Consolas"/>
          <w:color w:val="000000"/>
          <w:sz w:val="21"/>
          <w:szCs w:val="21"/>
          <w:lang w:eastAsia="tr-TR"/>
        </w:rPr>
        <w:t>[</w:t>
      </w:r>
      <w:r w:rsidRPr="007806D5">
        <w:rPr>
          <w:rFonts w:ascii="Consolas" w:eastAsia="Times New Roman" w:hAnsi="Consolas" w:cs="Consolas"/>
          <w:color w:val="09885A"/>
          <w:sz w:val="21"/>
          <w:szCs w:val="21"/>
          <w:lang w:eastAsia="tr-TR"/>
        </w:rPr>
        <w:t>1</w:t>
      </w:r>
      <w:r w:rsidRPr="007806D5">
        <w:rPr>
          <w:rFonts w:ascii="Consolas" w:eastAsia="Times New Roman" w:hAnsi="Consolas" w:cs="Consolas"/>
          <w:color w:val="000000"/>
          <w:sz w:val="21"/>
          <w:szCs w:val="21"/>
          <w:lang w:eastAsia="tr-TR"/>
        </w:rPr>
        <w:t xml:space="preserve">], </w:t>
      </w:r>
      <w:r w:rsidRPr="007806D5">
        <w:rPr>
          <w:rFonts w:ascii="Consolas" w:eastAsia="Times New Roman" w:hAnsi="Consolas" w:cs="Consolas"/>
          <w:color w:val="09885A"/>
          <w:sz w:val="21"/>
          <w:szCs w:val="21"/>
          <w:lang w:eastAsia="tr-TR"/>
        </w:rPr>
        <w:t>1</w:t>
      </w:r>
      <w:r w:rsidRPr="007806D5">
        <w:rPr>
          <w:rFonts w:ascii="Consolas" w:eastAsia="Times New Roman" w:hAnsi="Consolas" w:cs="Consolas"/>
          <w:color w:val="000000"/>
          <w:sz w:val="21"/>
          <w:szCs w:val="21"/>
          <w:lang w:eastAsia="tr-TR"/>
        </w:rPr>
        <w:t xml:space="preserve"> ))</w:t>
      </w:r>
      <w:r w:rsidRPr="007806D5">
        <w:rPr>
          <w:rFonts w:ascii="Consolas" w:eastAsia="Times New Roman" w:hAnsi="Consolas" w:cs="Consolas"/>
          <w:color w:val="AAAAAA"/>
          <w:sz w:val="21"/>
          <w:szCs w:val="21"/>
          <w:lang w:eastAsia="tr-TR"/>
        </w:rPr>
        <w:t xml:space="preserve">#buda zaman adimi </w:t>
      </w:r>
      <w:proofErr w:type="spellStart"/>
      <w:r w:rsidRPr="007806D5">
        <w:rPr>
          <w:rFonts w:ascii="Consolas" w:eastAsia="Times New Roman" w:hAnsi="Consolas" w:cs="Consolas"/>
          <w:color w:val="AAAAAA"/>
          <w:sz w:val="21"/>
          <w:szCs w:val="21"/>
          <w:lang w:eastAsia="tr-TR"/>
        </w:rPr>
        <w:t>sayisina</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esit</w:t>
      </w:r>
      <w:proofErr w:type="spellEnd"/>
      <w:r w:rsidRPr="007806D5">
        <w:rPr>
          <w:rFonts w:ascii="Consolas" w:eastAsia="Times New Roman" w:hAnsi="Consolas" w:cs="Consolas"/>
          <w:color w:val="AAAAAA"/>
          <w:sz w:val="21"/>
          <w:szCs w:val="21"/>
          <w:lang w:eastAsia="tr-TR"/>
        </w:rPr>
        <w:t xml:space="preserve"> ve daha sonra sahip </w:t>
      </w:r>
      <w:proofErr w:type="spellStart"/>
      <w:r w:rsidRPr="007806D5">
        <w:rPr>
          <w:rFonts w:ascii="Consolas" w:eastAsia="Times New Roman" w:hAnsi="Consolas" w:cs="Consolas"/>
          <w:color w:val="AAAAAA"/>
          <w:sz w:val="21"/>
          <w:szCs w:val="21"/>
          <w:lang w:eastAsia="tr-TR"/>
        </w:rPr>
        <w:t>oldugumuz</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ozellikler</w:t>
      </w:r>
      <w:proofErr w:type="spellEnd"/>
      <w:r w:rsidRPr="007806D5">
        <w:rPr>
          <w:rFonts w:ascii="Consolas" w:eastAsia="Times New Roman" w:hAnsi="Consolas" w:cs="Consolas"/>
          <w:color w:val="AAAAAA"/>
          <w:sz w:val="21"/>
          <w:szCs w:val="21"/>
          <w:lang w:eastAsia="tr-TR"/>
        </w:rPr>
        <w:t xml:space="preserve"> sadece </w:t>
      </w:r>
      <w:proofErr w:type="spellStart"/>
      <w:r w:rsidRPr="007806D5">
        <w:rPr>
          <w:rFonts w:ascii="Consolas" w:eastAsia="Times New Roman" w:hAnsi="Consolas" w:cs="Consolas"/>
          <w:color w:val="AAAAAA"/>
          <w:sz w:val="21"/>
          <w:szCs w:val="21"/>
          <w:lang w:eastAsia="tr-TR"/>
        </w:rPr>
        <w:t>yakin</w:t>
      </w:r>
      <w:proofErr w:type="spellEnd"/>
      <w:r w:rsidRPr="007806D5">
        <w:rPr>
          <w:rFonts w:ascii="Consolas" w:eastAsia="Times New Roman" w:hAnsi="Consolas" w:cs="Consolas"/>
          <w:color w:val="AAAAAA"/>
          <w:sz w:val="21"/>
          <w:szCs w:val="21"/>
          <w:lang w:eastAsia="tr-TR"/>
        </w:rPr>
        <w:t xml:space="preserve"> fiyat iyi yani</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 xml:space="preserve">#modellerin fiyat ve </w:t>
      </w:r>
      <w:proofErr w:type="spellStart"/>
      <w:r w:rsidRPr="007806D5">
        <w:rPr>
          <w:rFonts w:ascii="Consolas" w:eastAsia="Times New Roman" w:hAnsi="Consolas" w:cs="Consolas"/>
          <w:color w:val="AAAAAA"/>
          <w:sz w:val="21"/>
          <w:szCs w:val="21"/>
          <w:lang w:eastAsia="tr-TR"/>
        </w:rPr>
        <w:t>degerleri</w:t>
      </w:r>
      <w:proofErr w:type="spellEnd"/>
      <w:r w:rsidRPr="007806D5">
        <w:rPr>
          <w:rFonts w:ascii="Consolas" w:eastAsia="Times New Roman" w:hAnsi="Consolas" w:cs="Consolas"/>
          <w:color w:val="AAAAAA"/>
          <w:sz w:val="21"/>
          <w:szCs w:val="21"/>
          <w:lang w:eastAsia="tr-TR"/>
        </w:rPr>
        <w:t xml:space="preserve"> tahmin etmesini istemek </w:t>
      </w:r>
      <w:proofErr w:type="spellStart"/>
      <w:r w:rsidRPr="007806D5">
        <w:rPr>
          <w:rFonts w:ascii="Consolas" w:eastAsia="Times New Roman" w:hAnsi="Consolas" w:cs="Consolas"/>
          <w:color w:val="AAAAAA"/>
          <w:sz w:val="21"/>
          <w:szCs w:val="21"/>
          <w:lang w:eastAsia="tr-TR"/>
        </w:rPr>
        <w:t>icin</w:t>
      </w:r>
      <w:proofErr w:type="spellEnd"/>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r w:rsidRPr="007806D5">
        <w:rPr>
          <w:rFonts w:ascii="Consolas" w:eastAsia="Times New Roman" w:hAnsi="Consolas" w:cs="Consolas"/>
          <w:color w:val="AAAAAA"/>
          <w:sz w:val="21"/>
          <w:szCs w:val="21"/>
          <w:lang w:eastAsia="tr-TR"/>
        </w:rPr>
        <w:t>#</w:t>
      </w:r>
      <w:proofErr w:type="spellStart"/>
      <w:r w:rsidRPr="007806D5">
        <w:rPr>
          <w:rFonts w:ascii="Consolas" w:eastAsia="Times New Roman" w:hAnsi="Consolas" w:cs="Consolas"/>
          <w:color w:val="AAAAAA"/>
          <w:sz w:val="21"/>
          <w:szCs w:val="21"/>
          <w:lang w:eastAsia="tr-TR"/>
        </w:rPr>
        <w:t>X_train</w:t>
      </w:r>
      <w:proofErr w:type="spellEnd"/>
      <w:r w:rsidRPr="007806D5">
        <w:rPr>
          <w:rFonts w:ascii="Consolas" w:eastAsia="Times New Roman" w:hAnsi="Consolas" w:cs="Consolas"/>
          <w:color w:val="AAAAAA"/>
          <w:sz w:val="21"/>
          <w:szCs w:val="21"/>
          <w:lang w:eastAsia="tr-TR"/>
        </w:rPr>
        <w:t xml:space="preserve"> testi </w:t>
      </w:r>
      <w:proofErr w:type="spellStart"/>
      <w:proofErr w:type="gramStart"/>
      <w:r w:rsidRPr="007806D5">
        <w:rPr>
          <w:rFonts w:ascii="Consolas" w:eastAsia="Times New Roman" w:hAnsi="Consolas" w:cs="Consolas"/>
          <w:color w:val="AAAAAA"/>
          <w:sz w:val="21"/>
          <w:szCs w:val="21"/>
          <w:lang w:eastAsia="tr-TR"/>
        </w:rPr>
        <w:t>icin</w:t>
      </w:r>
      <w:proofErr w:type="spellEnd"/>
      <w:r w:rsidRPr="007806D5">
        <w:rPr>
          <w:rFonts w:ascii="Consolas" w:eastAsia="Times New Roman" w:hAnsi="Consolas" w:cs="Consolas"/>
          <w:color w:val="AAAAAA"/>
          <w:sz w:val="21"/>
          <w:szCs w:val="21"/>
          <w:lang w:eastAsia="tr-TR"/>
        </w:rPr>
        <w:t xml:space="preserve">  modeldeki</w:t>
      </w:r>
      <w:proofErr w:type="gram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degerlerin</w:t>
      </w:r>
      <w:proofErr w:type="spellEnd"/>
      <w:r w:rsidRPr="007806D5">
        <w:rPr>
          <w:rFonts w:ascii="Consolas" w:eastAsia="Times New Roman" w:hAnsi="Consolas" w:cs="Consolas"/>
          <w:color w:val="AAAAAA"/>
          <w:sz w:val="21"/>
          <w:szCs w:val="21"/>
          <w:lang w:eastAsia="tr-TR"/>
        </w:rPr>
        <w:t xml:space="preserve"> tahmini </w:t>
      </w:r>
      <w:proofErr w:type="spellStart"/>
      <w:r w:rsidRPr="007806D5">
        <w:rPr>
          <w:rFonts w:ascii="Consolas" w:eastAsia="Times New Roman" w:hAnsi="Consolas" w:cs="Consolas"/>
          <w:color w:val="AAAAAA"/>
          <w:sz w:val="21"/>
          <w:szCs w:val="21"/>
          <w:lang w:eastAsia="tr-TR"/>
        </w:rPr>
        <w:t>fiyatini</w:t>
      </w:r>
      <w:proofErr w:type="spellEnd"/>
      <w:r w:rsidRPr="007806D5">
        <w:rPr>
          <w:rFonts w:ascii="Consolas" w:eastAsia="Times New Roman" w:hAnsi="Consolas" w:cs="Consolas"/>
          <w:color w:val="AAAAAA"/>
          <w:sz w:val="21"/>
          <w:szCs w:val="21"/>
          <w:lang w:eastAsia="tr-TR"/>
        </w:rPr>
        <w:t xml:space="preserve"> al </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proofErr w:type="spellStart"/>
      <w:r w:rsidRPr="007806D5">
        <w:rPr>
          <w:rFonts w:ascii="Consolas" w:eastAsia="Times New Roman" w:hAnsi="Consolas" w:cs="Consolas"/>
          <w:color w:val="000000"/>
          <w:sz w:val="21"/>
          <w:szCs w:val="21"/>
          <w:lang w:eastAsia="tr-TR"/>
        </w:rPr>
        <w:t>predictions</w:t>
      </w:r>
      <w:proofErr w:type="spellEnd"/>
      <w:r w:rsidRPr="007806D5">
        <w:rPr>
          <w:rFonts w:ascii="Consolas" w:eastAsia="Times New Roman" w:hAnsi="Consolas" w:cs="Consolas"/>
          <w:color w:val="000000"/>
          <w:sz w:val="21"/>
          <w:szCs w:val="21"/>
          <w:lang w:eastAsia="tr-TR"/>
        </w:rPr>
        <w:t xml:space="preserve"> = </w:t>
      </w:r>
      <w:proofErr w:type="spellStart"/>
      <w:proofErr w:type="gramStart"/>
      <w:r w:rsidRPr="007806D5">
        <w:rPr>
          <w:rFonts w:ascii="Consolas" w:eastAsia="Times New Roman" w:hAnsi="Consolas" w:cs="Consolas"/>
          <w:color w:val="000000"/>
          <w:sz w:val="21"/>
          <w:szCs w:val="21"/>
          <w:lang w:eastAsia="tr-TR"/>
        </w:rPr>
        <w:t>model.predict</w:t>
      </w:r>
      <w:proofErr w:type="spellEnd"/>
      <w:proofErr w:type="gramEnd"/>
      <w:r w:rsidRPr="007806D5">
        <w:rPr>
          <w:rFonts w:ascii="Consolas" w:eastAsia="Times New Roman" w:hAnsi="Consolas" w:cs="Consolas"/>
          <w:color w:val="000000"/>
          <w:sz w:val="21"/>
          <w:szCs w:val="21"/>
          <w:lang w:eastAsia="tr-TR"/>
        </w:rPr>
        <w:t>(</w:t>
      </w:r>
      <w:proofErr w:type="spellStart"/>
      <w:r w:rsidRPr="007806D5">
        <w:rPr>
          <w:rFonts w:ascii="Consolas" w:eastAsia="Times New Roman" w:hAnsi="Consolas" w:cs="Consolas"/>
          <w:color w:val="000000"/>
          <w:sz w:val="21"/>
          <w:szCs w:val="21"/>
          <w:lang w:eastAsia="tr-TR"/>
        </w:rPr>
        <w:t>X_test</w:t>
      </w:r>
      <w:proofErr w:type="spellEnd"/>
      <w:r w:rsidRPr="007806D5">
        <w:rPr>
          <w:rFonts w:ascii="Consolas" w:eastAsia="Times New Roman" w:hAnsi="Consolas" w:cs="Consolas"/>
          <w:color w:val="000000"/>
          <w:sz w:val="21"/>
          <w:szCs w:val="21"/>
          <w:lang w:eastAsia="tr-TR"/>
        </w:rPr>
        <w:t xml:space="preserve">) </w:t>
      </w:r>
    </w:p>
    <w:p w:rsidR="007806D5" w:rsidRPr="007806D5" w:rsidRDefault="007806D5" w:rsidP="007806D5">
      <w:pPr>
        <w:shd w:val="clear" w:color="auto" w:fill="FFFFFE"/>
        <w:spacing w:after="0" w:line="285" w:lineRule="atLeast"/>
        <w:rPr>
          <w:rFonts w:ascii="Consolas" w:eastAsia="Times New Roman" w:hAnsi="Consolas" w:cs="Consolas"/>
          <w:color w:val="000000"/>
          <w:sz w:val="21"/>
          <w:szCs w:val="21"/>
          <w:lang w:eastAsia="tr-TR"/>
        </w:rPr>
      </w:pPr>
      <w:proofErr w:type="spellStart"/>
      <w:r w:rsidRPr="007806D5">
        <w:rPr>
          <w:rFonts w:ascii="Consolas" w:eastAsia="Times New Roman" w:hAnsi="Consolas" w:cs="Consolas"/>
          <w:color w:val="000000"/>
          <w:sz w:val="21"/>
          <w:szCs w:val="21"/>
          <w:lang w:eastAsia="tr-TR"/>
        </w:rPr>
        <w:lastRenderedPageBreak/>
        <w:t>predictions</w:t>
      </w:r>
      <w:proofErr w:type="spellEnd"/>
      <w:r w:rsidRPr="007806D5">
        <w:rPr>
          <w:rFonts w:ascii="Consolas" w:eastAsia="Times New Roman" w:hAnsi="Consolas" w:cs="Consolas"/>
          <w:color w:val="000000"/>
          <w:sz w:val="21"/>
          <w:szCs w:val="21"/>
          <w:lang w:eastAsia="tr-TR"/>
        </w:rPr>
        <w:t xml:space="preserve"> = </w:t>
      </w:r>
      <w:proofErr w:type="spellStart"/>
      <w:proofErr w:type="gramStart"/>
      <w:r w:rsidRPr="007806D5">
        <w:rPr>
          <w:rFonts w:ascii="Consolas" w:eastAsia="Times New Roman" w:hAnsi="Consolas" w:cs="Consolas"/>
          <w:color w:val="000000"/>
          <w:sz w:val="21"/>
          <w:szCs w:val="21"/>
          <w:lang w:eastAsia="tr-TR"/>
        </w:rPr>
        <w:t>scaler.inverse</w:t>
      </w:r>
      <w:proofErr w:type="gramEnd"/>
      <w:r w:rsidRPr="007806D5">
        <w:rPr>
          <w:rFonts w:ascii="Consolas" w:eastAsia="Times New Roman" w:hAnsi="Consolas" w:cs="Consolas"/>
          <w:color w:val="000000"/>
          <w:sz w:val="21"/>
          <w:szCs w:val="21"/>
          <w:lang w:eastAsia="tr-TR"/>
        </w:rPr>
        <w:t>_transform</w:t>
      </w:r>
      <w:proofErr w:type="spellEnd"/>
      <w:r w:rsidRPr="007806D5">
        <w:rPr>
          <w:rFonts w:ascii="Consolas" w:eastAsia="Times New Roman" w:hAnsi="Consolas" w:cs="Consolas"/>
          <w:color w:val="000000"/>
          <w:sz w:val="21"/>
          <w:szCs w:val="21"/>
          <w:lang w:eastAsia="tr-TR"/>
        </w:rPr>
        <w:t>(</w:t>
      </w:r>
      <w:proofErr w:type="spellStart"/>
      <w:r w:rsidRPr="007806D5">
        <w:rPr>
          <w:rFonts w:ascii="Consolas" w:eastAsia="Times New Roman" w:hAnsi="Consolas" w:cs="Consolas"/>
          <w:color w:val="000000"/>
          <w:sz w:val="21"/>
          <w:szCs w:val="21"/>
          <w:lang w:eastAsia="tr-TR"/>
        </w:rPr>
        <w:t>predictions</w:t>
      </w:r>
      <w:proofErr w:type="spellEnd"/>
      <w:r w:rsidRPr="007806D5">
        <w:rPr>
          <w:rFonts w:ascii="Consolas" w:eastAsia="Times New Roman" w:hAnsi="Consolas" w:cs="Consolas"/>
          <w:color w:val="000000"/>
          <w:sz w:val="21"/>
          <w:szCs w:val="21"/>
          <w:lang w:eastAsia="tr-TR"/>
        </w:rPr>
        <w:t>)</w:t>
      </w:r>
      <w:r w:rsidRPr="007806D5">
        <w:rPr>
          <w:rFonts w:ascii="Consolas" w:eastAsia="Times New Roman" w:hAnsi="Consolas" w:cs="Consolas"/>
          <w:color w:val="AAAAAA"/>
          <w:sz w:val="21"/>
          <w:szCs w:val="21"/>
          <w:lang w:eastAsia="tr-TR"/>
        </w:rPr>
        <w:t xml:space="preserve"># verileri tersine </w:t>
      </w:r>
      <w:proofErr w:type="spellStart"/>
      <w:r w:rsidRPr="007806D5">
        <w:rPr>
          <w:rFonts w:ascii="Consolas" w:eastAsia="Times New Roman" w:hAnsi="Consolas" w:cs="Consolas"/>
          <w:color w:val="AAAAAA"/>
          <w:sz w:val="21"/>
          <w:szCs w:val="21"/>
          <w:lang w:eastAsia="tr-TR"/>
        </w:rPr>
        <w:t>donusturun</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boylece</w:t>
      </w:r>
      <w:proofErr w:type="spellEnd"/>
      <w:r w:rsidRPr="007806D5">
        <w:rPr>
          <w:rFonts w:ascii="Consolas" w:eastAsia="Times New Roman" w:hAnsi="Consolas" w:cs="Consolas"/>
          <w:color w:val="AAAAAA"/>
          <w:sz w:val="21"/>
          <w:szCs w:val="21"/>
          <w:lang w:eastAsia="tr-TR"/>
        </w:rPr>
        <w:t xml:space="preserve"> tahminler </w:t>
      </w:r>
      <w:proofErr w:type="spellStart"/>
      <w:r w:rsidRPr="007806D5">
        <w:rPr>
          <w:rFonts w:ascii="Consolas" w:eastAsia="Times New Roman" w:hAnsi="Consolas" w:cs="Consolas"/>
          <w:color w:val="AAAAAA"/>
          <w:sz w:val="21"/>
          <w:szCs w:val="21"/>
          <w:lang w:eastAsia="tr-TR"/>
        </w:rPr>
        <w:t>yazilir</w:t>
      </w:r>
      <w:proofErr w:type="spellEnd"/>
    </w:p>
    <w:p w:rsidR="007806D5" w:rsidRDefault="007806D5" w:rsidP="00DC2048">
      <w:pPr>
        <w:shd w:val="clear" w:color="auto" w:fill="FFFFFE"/>
        <w:spacing w:after="0" w:line="285" w:lineRule="atLeast"/>
        <w:rPr>
          <w:rFonts w:ascii="Consolas" w:eastAsia="Times New Roman" w:hAnsi="Consolas" w:cs="Consolas"/>
          <w:color w:val="AAAAAA"/>
          <w:sz w:val="21"/>
          <w:szCs w:val="21"/>
          <w:lang w:eastAsia="tr-TR"/>
        </w:rPr>
      </w:pPr>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Y_test</w:t>
      </w:r>
      <w:proofErr w:type="spellEnd"/>
      <w:r w:rsidRPr="007806D5">
        <w:rPr>
          <w:rFonts w:ascii="Consolas" w:eastAsia="Times New Roman" w:hAnsi="Consolas" w:cs="Consolas"/>
          <w:color w:val="AAAAAA"/>
          <w:sz w:val="21"/>
          <w:szCs w:val="21"/>
          <w:lang w:eastAsia="tr-TR"/>
        </w:rPr>
        <w:t xml:space="preserve"> verilerimizle ayni </w:t>
      </w:r>
      <w:proofErr w:type="spellStart"/>
      <w:r w:rsidRPr="007806D5">
        <w:rPr>
          <w:rFonts w:ascii="Consolas" w:eastAsia="Times New Roman" w:hAnsi="Consolas" w:cs="Consolas"/>
          <w:color w:val="AAAAAA"/>
          <w:sz w:val="21"/>
          <w:szCs w:val="21"/>
          <w:lang w:eastAsia="tr-TR"/>
        </w:rPr>
        <w:t>degerleri</w:t>
      </w:r>
      <w:proofErr w:type="spellEnd"/>
      <w:r w:rsidRPr="007806D5">
        <w:rPr>
          <w:rFonts w:ascii="Consolas" w:eastAsia="Times New Roman" w:hAnsi="Consolas" w:cs="Consolas"/>
          <w:color w:val="AAAAAA"/>
          <w:sz w:val="21"/>
          <w:szCs w:val="21"/>
          <w:lang w:eastAsia="tr-TR"/>
        </w:rPr>
        <w:t xml:space="preserve"> </w:t>
      </w:r>
      <w:proofErr w:type="spellStart"/>
      <w:r w:rsidRPr="007806D5">
        <w:rPr>
          <w:rFonts w:ascii="Consolas" w:eastAsia="Times New Roman" w:hAnsi="Consolas" w:cs="Consolas"/>
          <w:color w:val="AAAAAA"/>
          <w:sz w:val="21"/>
          <w:szCs w:val="21"/>
          <w:lang w:eastAsia="tr-TR"/>
        </w:rPr>
        <w:t>icerecek</w:t>
      </w:r>
      <w:proofErr w:type="spellEnd"/>
      <w:r w:rsidRPr="007806D5">
        <w:rPr>
          <w:rFonts w:ascii="Consolas" w:eastAsia="Times New Roman" w:hAnsi="Consolas" w:cs="Consolas"/>
          <w:color w:val="AAAAAA"/>
          <w:sz w:val="21"/>
          <w:szCs w:val="21"/>
          <w:lang w:eastAsia="tr-TR"/>
        </w:rPr>
        <w:t xml:space="preserve"> tahminler</w:t>
      </w:r>
    </w:p>
    <w:p w:rsidR="00C66575" w:rsidRDefault="00C66575" w:rsidP="00DC2048">
      <w:pPr>
        <w:shd w:val="clear" w:color="auto" w:fill="FFFFFE"/>
        <w:spacing w:after="0" w:line="285" w:lineRule="atLeast"/>
        <w:rPr>
          <w:rFonts w:ascii="Arial" w:eastAsia="Arial" w:hAnsi="Arial"/>
          <w:sz w:val="28"/>
          <w:szCs w:val="28"/>
        </w:rPr>
      </w:pPr>
    </w:p>
    <w:p w:rsidR="007806D5" w:rsidRDefault="007806D5" w:rsidP="00BA66DE">
      <w:pPr>
        <w:spacing w:after="0" w:line="360" w:lineRule="auto"/>
        <w:rPr>
          <w:rFonts w:ascii="Arial" w:eastAsia="Arial" w:hAnsi="Arial"/>
          <w:sz w:val="28"/>
          <w:szCs w:val="28"/>
        </w:rPr>
      </w:pPr>
      <w:r>
        <w:rPr>
          <w:rFonts w:ascii="Arial" w:eastAsia="Arial" w:hAnsi="Arial"/>
          <w:sz w:val="28"/>
          <w:szCs w:val="28"/>
        </w:rPr>
        <w:t>Ekran Çıktısı;</w:t>
      </w:r>
    </w:p>
    <w:p w:rsidR="00101352" w:rsidRDefault="00101352" w:rsidP="00BA66DE">
      <w:pPr>
        <w:spacing w:after="0" w:line="360" w:lineRule="auto"/>
        <w:rPr>
          <w:rFonts w:ascii="Arial" w:eastAsia="Arial" w:hAnsi="Arial"/>
          <w:sz w:val="28"/>
          <w:szCs w:val="28"/>
        </w:rPr>
      </w:pPr>
      <w:r>
        <w:rPr>
          <w:noProof/>
          <w:lang w:eastAsia="tr-TR"/>
        </w:rPr>
        <w:drawing>
          <wp:inline distT="0" distB="0" distL="0" distR="0" wp14:anchorId="182819D0" wp14:editId="59276FE8">
            <wp:extent cx="5191125" cy="276225"/>
            <wp:effectExtent l="0" t="0" r="9525"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276225"/>
                    </a:xfrm>
                    <a:prstGeom prst="rect">
                      <a:avLst/>
                    </a:prstGeom>
                  </pic:spPr>
                </pic:pic>
              </a:graphicData>
            </a:graphic>
          </wp:inline>
        </w:drawing>
      </w:r>
    </w:p>
    <w:p w:rsidR="00101352" w:rsidRDefault="00101352" w:rsidP="00BA66DE">
      <w:pPr>
        <w:spacing w:after="0" w:line="360" w:lineRule="auto"/>
        <w:rPr>
          <w:rFonts w:ascii="Arial" w:eastAsia="Arial" w:hAnsi="Arial"/>
          <w:sz w:val="28"/>
          <w:szCs w:val="28"/>
        </w:rPr>
      </w:pPr>
      <w:r>
        <w:rPr>
          <w:noProof/>
          <w:lang w:eastAsia="tr-TR"/>
        </w:rPr>
        <w:drawing>
          <wp:inline distT="0" distB="0" distL="0" distR="0" wp14:anchorId="4EED605C" wp14:editId="238C7793">
            <wp:extent cx="5000625" cy="228600"/>
            <wp:effectExtent l="0" t="0" r="952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228600"/>
                    </a:xfrm>
                    <a:prstGeom prst="rect">
                      <a:avLst/>
                    </a:prstGeom>
                  </pic:spPr>
                </pic:pic>
              </a:graphicData>
            </a:graphic>
          </wp:inline>
        </w:drawing>
      </w:r>
    </w:p>
    <w:p w:rsidR="00101352" w:rsidRDefault="00101352" w:rsidP="00BA66DE">
      <w:pPr>
        <w:spacing w:after="0" w:line="360" w:lineRule="auto"/>
        <w:rPr>
          <w:rFonts w:ascii="Arial" w:eastAsia="Arial" w:hAnsi="Arial"/>
          <w:sz w:val="28"/>
          <w:szCs w:val="28"/>
        </w:rPr>
      </w:pPr>
      <w:r>
        <w:rPr>
          <w:noProof/>
          <w:lang w:eastAsia="tr-TR"/>
        </w:rPr>
        <w:drawing>
          <wp:inline distT="0" distB="0" distL="0" distR="0" wp14:anchorId="51FBBE5C" wp14:editId="70241935">
            <wp:extent cx="5019675" cy="257175"/>
            <wp:effectExtent l="0" t="0" r="9525"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675" cy="257175"/>
                    </a:xfrm>
                    <a:prstGeom prst="rect">
                      <a:avLst/>
                    </a:prstGeom>
                  </pic:spPr>
                </pic:pic>
              </a:graphicData>
            </a:graphic>
          </wp:inline>
        </w:drawing>
      </w:r>
    </w:p>
    <w:p w:rsidR="00101352" w:rsidRDefault="00101352" w:rsidP="00BA66DE">
      <w:pPr>
        <w:spacing w:after="0" w:line="360" w:lineRule="auto"/>
        <w:rPr>
          <w:rFonts w:ascii="Arial" w:eastAsia="Arial" w:hAnsi="Arial"/>
          <w:sz w:val="28"/>
          <w:szCs w:val="28"/>
        </w:rPr>
      </w:pPr>
      <w:r>
        <w:rPr>
          <w:noProof/>
          <w:lang w:eastAsia="tr-TR"/>
        </w:rPr>
        <w:drawing>
          <wp:inline distT="0" distB="0" distL="0" distR="0" wp14:anchorId="393A9BEF" wp14:editId="52C7EEFC">
            <wp:extent cx="4981575" cy="257175"/>
            <wp:effectExtent l="0" t="0" r="9525"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1575" cy="257175"/>
                    </a:xfrm>
                    <a:prstGeom prst="rect">
                      <a:avLst/>
                    </a:prstGeom>
                  </pic:spPr>
                </pic:pic>
              </a:graphicData>
            </a:graphic>
          </wp:inline>
        </w:drawing>
      </w:r>
    </w:p>
    <w:p w:rsidR="00101352" w:rsidRDefault="00101352" w:rsidP="00BA66DE">
      <w:pPr>
        <w:spacing w:after="0" w:line="360" w:lineRule="auto"/>
        <w:rPr>
          <w:rFonts w:ascii="Arial" w:eastAsia="Arial" w:hAnsi="Arial"/>
          <w:sz w:val="28"/>
          <w:szCs w:val="28"/>
        </w:rPr>
      </w:pPr>
      <w:r>
        <w:rPr>
          <w:noProof/>
          <w:lang w:eastAsia="tr-TR"/>
        </w:rPr>
        <w:drawing>
          <wp:inline distT="0" distB="0" distL="0" distR="0" wp14:anchorId="2725C264" wp14:editId="70F70605">
            <wp:extent cx="4981575" cy="266700"/>
            <wp:effectExtent l="0" t="0" r="9525"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266700"/>
                    </a:xfrm>
                    <a:prstGeom prst="rect">
                      <a:avLst/>
                    </a:prstGeom>
                  </pic:spPr>
                </pic:pic>
              </a:graphicData>
            </a:graphic>
          </wp:inline>
        </w:drawing>
      </w:r>
    </w:p>
    <w:p w:rsidR="007806D5" w:rsidRDefault="007806D5" w:rsidP="00BA66DE">
      <w:pPr>
        <w:spacing w:after="0" w:line="360" w:lineRule="auto"/>
        <w:rPr>
          <w:rFonts w:ascii="Arial" w:eastAsia="Arial" w:hAnsi="Arial"/>
          <w:sz w:val="28"/>
          <w:szCs w:val="28"/>
        </w:rPr>
      </w:pPr>
      <w:r>
        <w:rPr>
          <w:noProof/>
          <w:lang w:eastAsia="tr-TR"/>
        </w:rPr>
        <w:drawing>
          <wp:inline distT="0" distB="0" distL="0" distR="0" wp14:anchorId="63548285" wp14:editId="6A8F4191">
            <wp:extent cx="5029200" cy="295275"/>
            <wp:effectExtent l="0" t="0" r="0"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295275"/>
                    </a:xfrm>
                    <a:prstGeom prst="rect">
                      <a:avLst/>
                    </a:prstGeom>
                  </pic:spPr>
                </pic:pic>
              </a:graphicData>
            </a:graphic>
          </wp:inline>
        </w:drawing>
      </w:r>
    </w:p>
    <w:p w:rsidR="007806D5" w:rsidRDefault="007806D5" w:rsidP="00BA66DE">
      <w:pPr>
        <w:spacing w:after="0" w:line="360" w:lineRule="auto"/>
        <w:rPr>
          <w:rFonts w:ascii="Arial" w:eastAsia="Arial" w:hAnsi="Arial"/>
        </w:rPr>
      </w:pPr>
      <w:r w:rsidRPr="007806D5">
        <w:rPr>
          <w:rFonts w:ascii="Arial" w:eastAsia="Arial" w:hAnsi="Arial"/>
        </w:rPr>
        <w:t>Eğitilerek %80 ‘i oranına indirgenmiş verilerin tamamı LSTM modelinde işlendi.</w:t>
      </w:r>
    </w:p>
    <w:p w:rsidR="007806D5" w:rsidRDefault="007806D5" w:rsidP="00BA66DE">
      <w:pPr>
        <w:spacing w:after="0" w:line="360" w:lineRule="auto"/>
        <w:rPr>
          <w:rFonts w:ascii="Arial" w:eastAsia="Arial" w:hAnsi="Arial"/>
        </w:rPr>
      </w:pPr>
    </w:p>
    <w:p w:rsidR="007806D5" w:rsidRPr="00DC2048" w:rsidRDefault="007806D5" w:rsidP="00BA66DE">
      <w:pPr>
        <w:spacing w:after="0" w:line="360" w:lineRule="auto"/>
        <w:rPr>
          <w:rFonts w:ascii="Arial" w:eastAsia="Arial" w:hAnsi="Arial"/>
          <w:sz w:val="28"/>
          <w:szCs w:val="28"/>
        </w:rPr>
      </w:pPr>
      <w:r w:rsidRPr="00DC2048">
        <w:rPr>
          <w:rFonts w:ascii="Arial" w:eastAsia="Arial" w:hAnsi="Arial"/>
          <w:sz w:val="28"/>
          <w:szCs w:val="28"/>
        </w:rPr>
        <w:t xml:space="preserve">8). Tahminin doğruluk derecesini değerlendirmek için </w:t>
      </w:r>
      <w:r w:rsidRPr="00DC2048">
        <w:rPr>
          <w:rFonts w:ascii="Arial" w:eastAsia="Arial" w:hAnsi="Arial"/>
          <w:b/>
          <w:sz w:val="28"/>
          <w:szCs w:val="28"/>
        </w:rPr>
        <w:t xml:space="preserve">“ kök ortalama kare hatası </w:t>
      </w:r>
      <w:r w:rsidR="00101352" w:rsidRPr="00DC2048">
        <w:rPr>
          <w:rFonts w:ascii="Arial" w:eastAsia="Arial" w:hAnsi="Arial"/>
          <w:b/>
          <w:sz w:val="28"/>
          <w:szCs w:val="28"/>
        </w:rPr>
        <w:t>(RMSE</w:t>
      </w:r>
      <w:r w:rsidRPr="00DC2048">
        <w:rPr>
          <w:rFonts w:ascii="Arial" w:eastAsia="Arial" w:hAnsi="Arial"/>
          <w:b/>
          <w:sz w:val="28"/>
          <w:szCs w:val="28"/>
        </w:rPr>
        <w:t>) “</w:t>
      </w:r>
      <w:r w:rsidR="00101352" w:rsidRPr="00DC2048">
        <w:rPr>
          <w:rFonts w:ascii="Arial" w:eastAsia="Arial" w:hAnsi="Arial"/>
          <w:sz w:val="28"/>
          <w:szCs w:val="28"/>
        </w:rPr>
        <w:t xml:space="preserve"> </w:t>
      </w:r>
      <w:r w:rsidRPr="00DC2048">
        <w:rPr>
          <w:rFonts w:ascii="Arial" w:eastAsia="Arial" w:hAnsi="Arial"/>
          <w:sz w:val="28"/>
          <w:szCs w:val="28"/>
        </w:rPr>
        <w:t>hesapladık.</w:t>
      </w:r>
    </w:p>
    <w:p w:rsidR="00101352" w:rsidRPr="00DC2048" w:rsidRDefault="00101352" w:rsidP="00BA66DE">
      <w:pPr>
        <w:spacing w:after="0" w:line="360" w:lineRule="auto"/>
        <w:rPr>
          <w:rFonts w:ascii="Arial" w:eastAsia="Arial" w:hAnsi="Arial"/>
          <w:sz w:val="28"/>
          <w:szCs w:val="28"/>
        </w:rPr>
      </w:pPr>
      <w:r w:rsidRPr="00DC2048">
        <w:rPr>
          <w:rFonts w:ascii="Arial" w:eastAsia="Arial" w:hAnsi="Arial"/>
          <w:sz w:val="28"/>
          <w:szCs w:val="28"/>
        </w:rPr>
        <w:t>Kod bloğu;</w:t>
      </w:r>
    </w:p>
    <w:p w:rsidR="00DC2048" w:rsidRPr="00DC2048" w:rsidRDefault="00DC2048" w:rsidP="00DC2048">
      <w:pPr>
        <w:spacing w:after="0" w:line="360" w:lineRule="auto"/>
        <w:rPr>
          <w:rFonts w:ascii="Consolas" w:eastAsia="Times New Roman" w:hAnsi="Consolas" w:cs="Consolas"/>
          <w:color w:val="AAAAAA"/>
          <w:sz w:val="21"/>
          <w:szCs w:val="21"/>
          <w:lang w:eastAsia="tr-TR"/>
        </w:rPr>
      </w:pPr>
      <w:r w:rsidRPr="00DC2048">
        <w:rPr>
          <w:rFonts w:ascii="Consolas" w:eastAsia="Times New Roman" w:hAnsi="Consolas" w:cs="Consolas"/>
          <w:color w:val="AAAAAA"/>
          <w:sz w:val="21"/>
          <w:szCs w:val="21"/>
          <w:lang w:eastAsia="tr-TR"/>
        </w:rPr>
        <w:t xml:space="preserve">#kok ortalama kare </w:t>
      </w:r>
      <w:proofErr w:type="spellStart"/>
      <w:r w:rsidRPr="00DC2048">
        <w:rPr>
          <w:rFonts w:ascii="Consolas" w:eastAsia="Times New Roman" w:hAnsi="Consolas" w:cs="Consolas"/>
          <w:color w:val="AAAAAA"/>
          <w:sz w:val="21"/>
          <w:szCs w:val="21"/>
          <w:lang w:eastAsia="tr-TR"/>
        </w:rPr>
        <w:t>hatasi</w:t>
      </w:r>
      <w:proofErr w:type="spellEnd"/>
      <w:r w:rsidRPr="00DC2048">
        <w:rPr>
          <w:rFonts w:ascii="Consolas" w:eastAsia="Times New Roman" w:hAnsi="Consolas" w:cs="Consolas"/>
          <w:color w:val="AAAAAA"/>
          <w:sz w:val="21"/>
          <w:szCs w:val="21"/>
          <w:lang w:eastAsia="tr-TR"/>
        </w:rPr>
        <w:t xml:space="preserve"> veya </w:t>
      </w:r>
      <w:proofErr w:type="spellStart"/>
      <w:r w:rsidRPr="00DC2048">
        <w:rPr>
          <w:rFonts w:ascii="Consolas" w:eastAsia="Times New Roman" w:hAnsi="Consolas" w:cs="Consolas"/>
          <w:color w:val="AAAAAA"/>
          <w:sz w:val="21"/>
          <w:szCs w:val="21"/>
          <w:lang w:eastAsia="tr-TR"/>
        </w:rPr>
        <w:t>kisa</w:t>
      </w:r>
      <w:proofErr w:type="spellEnd"/>
      <w:r w:rsidRPr="00DC2048">
        <w:rPr>
          <w:rFonts w:ascii="Consolas" w:eastAsia="Times New Roman" w:hAnsi="Consolas" w:cs="Consolas"/>
          <w:color w:val="AAAAAA"/>
          <w:sz w:val="21"/>
          <w:szCs w:val="21"/>
          <w:lang w:eastAsia="tr-TR"/>
        </w:rPr>
        <w:t xml:space="preserve"> surede RMSE alma</w:t>
      </w:r>
    </w:p>
    <w:p w:rsidR="00DC2048" w:rsidRPr="00DC2048" w:rsidRDefault="00DC2048" w:rsidP="00DC2048">
      <w:pPr>
        <w:spacing w:after="0" w:line="360" w:lineRule="auto"/>
        <w:rPr>
          <w:rFonts w:ascii="Consolas" w:eastAsia="Times New Roman" w:hAnsi="Consolas" w:cs="Consolas"/>
          <w:color w:val="AAAAAA"/>
          <w:sz w:val="21"/>
          <w:szCs w:val="21"/>
          <w:lang w:eastAsia="tr-TR"/>
        </w:rPr>
      </w:pPr>
      <w:r w:rsidRPr="00DC2048">
        <w:rPr>
          <w:rFonts w:ascii="Consolas" w:eastAsia="Times New Roman" w:hAnsi="Consolas" w:cs="Consolas"/>
          <w:color w:val="AAAAAA"/>
          <w:sz w:val="21"/>
          <w:szCs w:val="21"/>
          <w:lang w:eastAsia="tr-TR"/>
        </w:rPr>
        <w:t xml:space="preserve"># modelin </w:t>
      </w:r>
      <w:proofErr w:type="spellStart"/>
      <w:proofErr w:type="gramStart"/>
      <w:r w:rsidRPr="00DC2048">
        <w:rPr>
          <w:rFonts w:ascii="Consolas" w:eastAsia="Times New Roman" w:hAnsi="Consolas" w:cs="Consolas"/>
          <w:color w:val="AAAAAA"/>
          <w:sz w:val="21"/>
          <w:szCs w:val="21"/>
          <w:lang w:eastAsia="tr-TR"/>
        </w:rPr>
        <w:t>yaniti</w:t>
      </w:r>
      <w:proofErr w:type="spellEnd"/>
      <w:r w:rsidRPr="00DC2048">
        <w:rPr>
          <w:rFonts w:ascii="Consolas" w:eastAsia="Times New Roman" w:hAnsi="Consolas" w:cs="Consolas"/>
          <w:color w:val="AAAAAA"/>
          <w:sz w:val="21"/>
          <w:szCs w:val="21"/>
          <w:lang w:eastAsia="tr-TR"/>
        </w:rPr>
        <w:t xml:space="preserve">  ve</w:t>
      </w:r>
      <w:proofErr w:type="gramEnd"/>
      <w:r w:rsidRPr="00DC2048">
        <w:rPr>
          <w:rFonts w:ascii="Consolas" w:eastAsia="Times New Roman" w:hAnsi="Consolas" w:cs="Consolas"/>
          <w:color w:val="AAAAAA"/>
          <w:sz w:val="21"/>
          <w:szCs w:val="21"/>
          <w:lang w:eastAsia="tr-TR"/>
        </w:rPr>
        <w:t xml:space="preserve"> RMSE </w:t>
      </w:r>
      <w:proofErr w:type="spellStart"/>
      <w:r w:rsidRPr="00DC2048">
        <w:rPr>
          <w:rFonts w:ascii="Consolas" w:eastAsia="Times New Roman" w:hAnsi="Consolas" w:cs="Consolas"/>
          <w:color w:val="AAAAAA"/>
          <w:sz w:val="21"/>
          <w:szCs w:val="21"/>
          <w:lang w:eastAsia="tr-TR"/>
        </w:rPr>
        <w:t>dusuk</w:t>
      </w:r>
      <w:proofErr w:type="spellEnd"/>
      <w:r w:rsidRPr="00DC2048">
        <w:rPr>
          <w:rFonts w:ascii="Consolas" w:eastAsia="Times New Roman" w:hAnsi="Consolas" w:cs="Consolas"/>
          <w:color w:val="AAAAAA"/>
          <w:sz w:val="21"/>
          <w:szCs w:val="21"/>
          <w:lang w:eastAsia="tr-TR"/>
        </w:rPr>
        <w:t xml:space="preserve"> </w:t>
      </w:r>
      <w:proofErr w:type="spellStart"/>
      <w:r w:rsidRPr="00DC2048">
        <w:rPr>
          <w:rFonts w:ascii="Consolas" w:eastAsia="Times New Roman" w:hAnsi="Consolas" w:cs="Consolas"/>
          <w:color w:val="AAAAAA"/>
          <w:sz w:val="21"/>
          <w:szCs w:val="21"/>
          <w:lang w:eastAsia="tr-TR"/>
        </w:rPr>
        <w:t>degerleri</w:t>
      </w:r>
      <w:proofErr w:type="spellEnd"/>
      <w:r w:rsidRPr="00DC2048">
        <w:rPr>
          <w:rFonts w:ascii="Consolas" w:eastAsia="Times New Roman" w:hAnsi="Consolas" w:cs="Consolas"/>
          <w:color w:val="AAAAAA"/>
          <w:sz w:val="21"/>
          <w:szCs w:val="21"/>
          <w:lang w:eastAsia="tr-TR"/>
        </w:rPr>
        <w:t xml:space="preserve"> ne kadar </w:t>
      </w:r>
      <w:proofErr w:type="spellStart"/>
      <w:r w:rsidRPr="00DC2048">
        <w:rPr>
          <w:rFonts w:ascii="Consolas" w:eastAsia="Times New Roman" w:hAnsi="Consolas" w:cs="Consolas"/>
          <w:color w:val="AAAAAA"/>
          <w:sz w:val="21"/>
          <w:szCs w:val="21"/>
          <w:lang w:eastAsia="tr-TR"/>
        </w:rPr>
        <w:t>dogru</w:t>
      </w:r>
      <w:proofErr w:type="spellEnd"/>
      <w:r w:rsidRPr="00DC2048">
        <w:rPr>
          <w:rFonts w:ascii="Consolas" w:eastAsia="Times New Roman" w:hAnsi="Consolas" w:cs="Consolas"/>
          <w:color w:val="AAAAAA"/>
          <w:sz w:val="21"/>
          <w:szCs w:val="21"/>
          <w:lang w:eastAsia="tr-TR"/>
        </w:rPr>
        <w:t xml:space="preserve"> tahmin </w:t>
      </w:r>
      <w:proofErr w:type="spellStart"/>
      <w:r w:rsidRPr="00DC2048">
        <w:rPr>
          <w:rFonts w:ascii="Consolas" w:eastAsia="Times New Roman" w:hAnsi="Consolas" w:cs="Consolas"/>
          <w:color w:val="AAAAAA"/>
          <w:sz w:val="21"/>
          <w:szCs w:val="21"/>
          <w:lang w:eastAsia="tr-TR"/>
        </w:rPr>
        <w:t>ettigini</w:t>
      </w:r>
      <w:proofErr w:type="spellEnd"/>
      <w:r w:rsidRPr="00DC2048">
        <w:rPr>
          <w:rFonts w:ascii="Consolas" w:eastAsia="Times New Roman" w:hAnsi="Consolas" w:cs="Consolas"/>
          <w:color w:val="AAAAAA"/>
          <w:sz w:val="21"/>
          <w:szCs w:val="21"/>
          <w:lang w:eastAsia="tr-TR"/>
        </w:rPr>
        <w:t xml:space="preserve"> ve </w:t>
      </w:r>
      <w:proofErr w:type="spellStart"/>
      <w:r w:rsidRPr="00DC2048">
        <w:rPr>
          <w:rFonts w:ascii="Consolas" w:eastAsia="Times New Roman" w:hAnsi="Consolas" w:cs="Consolas"/>
          <w:color w:val="AAAAAA"/>
          <w:sz w:val="21"/>
          <w:szCs w:val="21"/>
          <w:lang w:eastAsia="tr-TR"/>
        </w:rPr>
        <w:t>kalintilarin</w:t>
      </w:r>
      <w:proofErr w:type="spellEnd"/>
      <w:r w:rsidRPr="00DC2048">
        <w:rPr>
          <w:rFonts w:ascii="Consolas" w:eastAsia="Times New Roman" w:hAnsi="Consolas" w:cs="Consolas"/>
          <w:color w:val="AAAAAA"/>
          <w:sz w:val="21"/>
          <w:szCs w:val="21"/>
          <w:lang w:eastAsia="tr-TR"/>
        </w:rPr>
        <w:t xml:space="preserve"> standart </w:t>
      </w:r>
      <w:proofErr w:type="spellStart"/>
      <w:r w:rsidRPr="00DC2048">
        <w:rPr>
          <w:rFonts w:ascii="Consolas" w:eastAsia="Times New Roman" w:hAnsi="Consolas" w:cs="Consolas"/>
          <w:color w:val="AAAAAA"/>
          <w:sz w:val="21"/>
          <w:szCs w:val="21"/>
          <w:lang w:eastAsia="tr-TR"/>
        </w:rPr>
        <w:t>sapmasi</w:t>
      </w:r>
      <w:proofErr w:type="spellEnd"/>
    </w:p>
    <w:p w:rsidR="00DC2048" w:rsidRPr="00DC2048" w:rsidRDefault="00DC2048" w:rsidP="00DC2048">
      <w:pPr>
        <w:spacing w:after="0" w:line="360" w:lineRule="auto"/>
        <w:rPr>
          <w:rFonts w:ascii="Consolas" w:eastAsia="Times New Roman" w:hAnsi="Consolas" w:cs="Consolas"/>
          <w:color w:val="AAAAAA"/>
          <w:sz w:val="21"/>
          <w:szCs w:val="21"/>
          <w:lang w:eastAsia="tr-TR"/>
        </w:rPr>
      </w:pPr>
      <w:r w:rsidRPr="00DC2048">
        <w:rPr>
          <w:rFonts w:ascii="Consolas" w:eastAsia="Times New Roman" w:hAnsi="Consolas" w:cs="Consolas"/>
          <w:color w:val="AAAAAA"/>
          <w:sz w:val="21"/>
          <w:szCs w:val="21"/>
          <w:lang w:eastAsia="tr-TR"/>
        </w:rPr>
        <w:t xml:space="preserve"># modelinizin ne kadar iyi bir performans </w:t>
      </w:r>
      <w:proofErr w:type="spellStart"/>
      <w:r w:rsidRPr="00DC2048">
        <w:rPr>
          <w:rFonts w:ascii="Consolas" w:eastAsia="Times New Roman" w:hAnsi="Consolas" w:cs="Consolas"/>
          <w:color w:val="AAAAAA"/>
          <w:sz w:val="21"/>
          <w:szCs w:val="21"/>
          <w:lang w:eastAsia="tr-TR"/>
        </w:rPr>
        <w:t>gosterdigine</w:t>
      </w:r>
      <w:proofErr w:type="spellEnd"/>
      <w:r w:rsidRPr="00DC2048">
        <w:rPr>
          <w:rFonts w:ascii="Consolas" w:eastAsia="Times New Roman" w:hAnsi="Consolas" w:cs="Consolas"/>
          <w:color w:val="AAAAAA"/>
          <w:sz w:val="21"/>
          <w:szCs w:val="21"/>
          <w:lang w:eastAsia="tr-TR"/>
        </w:rPr>
        <w:t xml:space="preserve"> dair </w:t>
      </w:r>
      <w:proofErr w:type="spellStart"/>
      <w:r w:rsidRPr="00DC2048">
        <w:rPr>
          <w:rFonts w:ascii="Consolas" w:eastAsia="Times New Roman" w:hAnsi="Consolas" w:cs="Consolas"/>
          <w:color w:val="AAAAAA"/>
          <w:sz w:val="21"/>
          <w:szCs w:val="21"/>
          <w:lang w:eastAsia="tr-TR"/>
        </w:rPr>
        <w:t>gercekten</w:t>
      </w:r>
      <w:proofErr w:type="spellEnd"/>
      <w:r w:rsidRPr="00DC2048">
        <w:rPr>
          <w:rFonts w:ascii="Consolas" w:eastAsia="Times New Roman" w:hAnsi="Consolas" w:cs="Consolas"/>
          <w:color w:val="AAAAAA"/>
          <w:sz w:val="21"/>
          <w:szCs w:val="21"/>
          <w:lang w:eastAsia="tr-TR"/>
        </w:rPr>
        <w:t xml:space="preserve"> bir fikir edinmek </w:t>
      </w:r>
      <w:proofErr w:type="spellStart"/>
      <w:r w:rsidRPr="00DC2048">
        <w:rPr>
          <w:rFonts w:ascii="Consolas" w:eastAsia="Times New Roman" w:hAnsi="Consolas" w:cs="Consolas"/>
          <w:color w:val="AAAAAA"/>
          <w:sz w:val="21"/>
          <w:szCs w:val="21"/>
          <w:lang w:eastAsia="tr-TR"/>
        </w:rPr>
        <w:t>icin</w:t>
      </w:r>
      <w:proofErr w:type="spellEnd"/>
    </w:p>
    <w:p w:rsidR="00DC2048" w:rsidRPr="00DC2048" w:rsidRDefault="00DC2048" w:rsidP="00DC2048">
      <w:pPr>
        <w:spacing w:after="0" w:line="360" w:lineRule="auto"/>
        <w:rPr>
          <w:rFonts w:ascii="Consolas" w:eastAsia="Times New Roman" w:hAnsi="Consolas" w:cs="Consolas"/>
          <w:color w:val="AAAAAA"/>
          <w:sz w:val="21"/>
          <w:szCs w:val="21"/>
          <w:lang w:eastAsia="tr-TR"/>
        </w:rPr>
      </w:pPr>
      <w:r w:rsidRPr="00DC2048">
        <w:rPr>
          <w:rFonts w:ascii="Consolas" w:eastAsia="Times New Roman" w:hAnsi="Consolas" w:cs="Consolas"/>
          <w:color w:val="AAAAAA"/>
          <w:sz w:val="21"/>
          <w:szCs w:val="21"/>
          <w:lang w:eastAsia="tr-TR"/>
        </w:rPr>
        <w:t>#</w:t>
      </w:r>
      <w:proofErr w:type="spellStart"/>
      <w:r w:rsidRPr="00DC2048">
        <w:rPr>
          <w:rFonts w:ascii="Consolas" w:eastAsia="Times New Roman" w:hAnsi="Consolas" w:cs="Consolas"/>
          <w:color w:val="AAAAAA"/>
          <w:sz w:val="21"/>
          <w:szCs w:val="21"/>
          <w:lang w:eastAsia="tr-TR"/>
        </w:rPr>
        <w:t>mse</w:t>
      </w:r>
      <w:proofErr w:type="spellEnd"/>
      <w:r w:rsidRPr="00DC2048">
        <w:rPr>
          <w:rFonts w:ascii="Consolas" w:eastAsia="Times New Roman" w:hAnsi="Consolas" w:cs="Consolas"/>
          <w:color w:val="AAAAAA"/>
          <w:sz w:val="21"/>
          <w:szCs w:val="21"/>
          <w:lang w:eastAsia="tr-TR"/>
        </w:rPr>
        <w:t xml:space="preserve"> = </w:t>
      </w:r>
      <w:proofErr w:type="spellStart"/>
      <w:proofErr w:type="gramStart"/>
      <w:r w:rsidRPr="00DC2048">
        <w:rPr>
          <w:rFonts w:ascii="Consolas" w:eastAsia="Times New Roman" w:hAnsi="Consolas" w:cs="Consolas"/>
          <w:color w:val="AAAAAA"/>
          <w:sz w:val="21"/>
          <w:szCs w:val="21"/>
          <w:lang w:eastAsia="tr-TR"/>
        </w:rPr>
        <w:t>np.sqrt</w:t>
      </w:r>
      <w:proofErr w:type="spellEnd"/>
      <w:proofErr w:type="gramEnd"/>
      <w:r w:rsidRPr="00DC2048">
        <w:rPr>
          <w:rFonts w:ascii="Consolas" w:eastAsia="Times New Roman" w:hAnsi="Consolas" w:cs="Consolas"/>
          <w:color w:val="AAAAAA"/>
          <w:sz w:val="21"/>
          <w:szCs w:val="21"/>
          <w:lang w:eastAsia="tr-TR"/>
        </w:rPr>
        <w:t>(</w:t>
      </w:r>
      <w:proofErr w:type="spellStart"/>
      <w:r w:rsidRPr="00DC2048">
        <w:rPr>
          <w:rFonts w:ascii="Consolas" w:eastAsia="Times New Roman" w:hAnsi="Consolas" w:cs="Consolas"/>
          <w:color w:val="AAAAAA"/>
          <w:sz w:val="21"/>
          <w:szCs w:val="21"/>
          <w:lang w:eastAsia="tr-TR"/>
        </w:rPr>
        <w:t>np.mean</w:t>
      </w:r>
      <w:proofErr w:type="spellEnd"/>
      <w:r w:rsidRPr="00DC2048">
        <w:rPr>
          <w:rFonts w:ascii="Consolas" w:eastAsia="Times New Roman" w:hAnsi="Consolas" w:cs="Consolas"/>
          <w:color w:val="AAAAAA"/>
          <w:sz w:val="21"/>
          <w:szCs w:val="21"/>
          <w:lang w:eastAsia="tr-TR"/>
        </w:rPr>
        <w:t>(</w:t>
      </w:r>
      <w:proofErr w:type="spellStart"/>
      <w:r w:rsidRPr="00DC2048">
        <w:rPr>
          <w:rFonts w:ascii="Consolas" w:eastAsia="Times New Roman" w:hAnsi="Consolas" w:cs="Consolas"/>
          <w:color w:val="AAAAAA"/>
          <w:sz w:val="21"/>
          <w:szCs w:val="21"/>
          <w:lang w:eastAsia="tr-TR"/>
        </w:rPr>
        <w:t>predictions</w:t>
      </w:r>
      <w:proofErr w:type="spellEnd"/>
      <w:r w:rsidRPr="00DC2048">
        <w:rPr>
          <w:rFonts w:ascii="Consolas" w:eastAsia="Times New Roman" w:hAnsi="Consolas" w:cs="Consolas"/>
          <w:color w:val="AAAAAA"/>
          <w:sz w:val="21"/>
          <w:szCs w:val="21"/>
          <w:lang w:eastAsia="tr-TR"/>
        </w:rPr>
        <w:t xml:space="preserve"> - </w:t>
      </w:r>
      <w:proofErr w:type="spellStart"/>
      <w:r w:rsidRPr="00DC2048">
        <w:rPr>
          <w:rFonts w:ascii="Consolas" w:eastAsia="Times New Roman" w:hAnsi="Consolas" w:cs="Consolas"/>
          <w:color w:val="AAAAAA"/>
          <w:sz w:val="21"/>
          <w:szCs w:val="21"/>
          <w:lang w:eastAsia="tr-TR"/>
        </w:rPr>
        <w:t>Y_test</w:t>
      </w:r>
      <w:proofErr w:type="spellEnd"/>
      <w:r w:rsidRPr="00DC2048">
        <w:rPr>
          <w:rFonts w:ascii="Consolas" w:eastAsia="Times New Roman" w:hAnsi="Consolas" w:cs="Consolas"/>
          <w:color w:val="AAAAAA"/>
          <w:sz w:val="21"/>
          <w:szCs w:val="21"/>
          <w:lang w:eastAsia="tr-TR"/>
        </w:rPr>
        <w:t xml:space="preserve"> )**2)</w:t>
      </w:r>
    </w:p>
    <w:p w:rsidR="00DC2048" w:rsidRPr="00DC2048" w:rsidRDefault="00DC2048" w:rsidP="00DC2048">
      <w:pPr>
        <w:spacing w:after="0" w:line="360" w:lineRule="auto"/>
        <w:rPr>
          <w:rFonts w:ascii="Consolas" w:eastAsia="Times New Roman" w:hAnsi="Consolas" w:cs="Consolas"/>
          <w:color w:val="AAAAAA"/>
          <w:sz w:val="21"/>
          <w:szCs w:val="21"/>
          <w:lang w:eastAsia="tr-TR"/>
        </w:rPr>
      </w:pPr>
      <w:r w:rsidRPr="00DC2048">
        <w:rPr>
          <w:rFonts w:ascii="Consolas" w:eastAsia="Times New Roman" w:hAnsi="Consolas" w:cs="Consolas"/>
          <w:color w:val="AAAAAA"/>
          <w:sz w:val="21"/>
          <w:szCs w:val="21"/>
          <w:lang w:eastAsia="tr-TR"/>
        </w:rPr>
        <w:t>#</w:t>
      </w:r>
      <w:proofErr w:type="spellStart"/>
      <w:r w:rsidRPr="00DC2048">
        <w:rPr>
          <w:rFonts w:ascii="Consolas" w:eastAsia="Times New Roman" w:hAnsi="Consolas" w:cs="Consolas"/>
          <w:color w:val="AAAAAA"/>
          <w:sz w:val="21"/>
          <w:szCs w:val="21"/>
          <w:lang w:eastAsia="tr-TR"/>
        </w:rPr>
        <w:t>mse</w:t>
      </w:r>
      <w:proofErr w:type="spellEnd"/>
      <w:r w:rsidRPr="00DC2048">
        <w:rPr>
          <w:rFonts w:ascii="Consolas" w:eastAsia="Times New Roman" w:hAnsi="Consolas" w:cs="Consolas"/>
          <w:color w:val="AAAAAA"/>
          <w:sz w:val="21"/>
          <w:szCs w:val="21"/>
          <w:lang w:eastAsia="tr-TR"/>
        </w:rPr>
        <w:t xml:space="preserve"> = </w:t>
      </w:r>
      <w:proofErr w:type="gramStart"/>
      <w:r w:rsidRPr="00DC2048">
        <w:rPr>
          <w:rFonts w:ascii="Consolas" w:eastAsia="Times New Roman" w:hAnsi="Consolas" w:cs="Consolas"/>
          <w:color w:val="AAAAAA"/>
          <w:sz w:val="21"/>
          <w:szCs w:val="21"/>
          <w:lang w:eastAsia="tr-TR"/>
        </w:rPr>
        <w:t>np.sqrt</w:t>
      </w:r>
      <w:proofErr w:type="gramEnd"/>
      <w:r w:rsidRPr="00DC2048">
        <w:rPr>
          <w:rFonts w:ascii="Consolas" w:eastAsia="Times New Roman" w:hAnsi="Consolas" w:cs="Consolas"/>
          <w:color w:val="AAAAAA"/>
          <w:sz w:val="21"/>
          <w:szCs w:val="21"/>
          <w:lang w:eastAsia="tr-TR"/>
        </w:rPr>
        <w:t>(np.mean(np.power((np.array(Y_test)-np.array(predictions)),2)))</w:t>
      </w:r>
    </w:p>
    <w:p w:rsidR="00DC2048" w:rsidRPr="00DC2048" w:rsidRDefault="00DC2048" w:rsidP="00DC2048">
      <w:pPr>
        <w:spacing w:after="0" w:line="360" w:lineRule="auto"/>
        <w:rPr>
          <w:rFonts w:ascii="Consolas" w:eastAsia="Times New Roman" w:hAnsi="Consolas" w:cs="Consolas"/>
          <w:color w:val="AAAAAA"/>
          <w:sz w:val="21"/>
          <w:szCs w:val="21"/>
          <w:lang w:eastAsia="tr-TR"/>
        </w:rPr>
      </w:pPr>
      <w:proofErr w:type="spellStart"/>
      <w:r w:rsidRPr="00DC2048">
        <w:rPr>
          <w:rFonts w:ascii="Consolas" w:eastAsia="Times New Roman" w:hAnsi="Consolas" w:cs="Consolas"/>
          <w:color w:val="AAAAAA"/>
          <w:sz w:val="21"/>
          <w:szCs w:val="21"/>
          <w:lang w:eastAsia="tr-TR"/>
        </w:rPr>
        <w:t>rmse</w:t>
      </w:r>
      <w:proofErr w:type="spellEnd"/>
      <w:r w:rsidRPr="00DC2048">
        <w:rPr>
          <w:rFonts w:ascii="Consolas" w:eastAsia="Times New Roman" w:hAnsi="Consolas" w:cs="Consolas"/>
          <w:color w:val="AAAAAA"/>
          <w:sz w:val="21"/>
          <w:szCs w:val="21"/>
          <w:lang w:eastAsia="tr-TR"/>
        </w:rPr>
        <w:t xml:space="preserve"> = </w:t>
      </w:r>
      <w:proofErr w:type="spellStart"/>
      <w:proofErr w:type="gramStart"/>
      <w:r w:rsidRPr="00DC2048">
        <w:rPr>
          <w:rFonts w:ascii="Consolas" w:eastAsia="Times New Roman" w:hAnsi="Consolas" w:cs="Consolas"/>
          <w:color w:val="AAAAAA"/>
          <w:sz w:val="21"/>
          <w:szCs w:val="21"/>
          <w:lang w:eastAsia="tr-TR"/>
        </w:rPr>
        <w:t>np.sqrt</w:t>
      </w:r>
      <w:proofErr w:type="spellEnd"/>
      <w:proofErr w:type="gramEnd"/>
      <w:r w:rsidRPr="00DC2048">
        <w:rPr>
          <w:rFonts w:ascii="Consolas" w:eastAsia="Times New Roman" w:hAnsi="Consolas" w:cs="Consolas"/>
          <w:color w:val="AAAAAA"/>
          <w:sz w:val="21"/>
          <w:szCs w:val="21"/>
          <w:lang w:eastAsia="tr-TR"/>
        </w:rPr>
        <w:t>(((</w:t>
      </w:r>
      <w:proofErr w:type="spellStart"/>
      <w:r w:rsidRPr="00DC2048">
        <w:rPr>
          <w:rFonts w:ascii="Consolas" w:eastAsia="Times New Roman" w:hAnsi="Consolas" w:cs="Consolas"/>
          <w:color w:val="AAAAAA"/>
          <w:sz w:val="21"/>
          <w:szCs w:val="21"/>
          <w:lang w:eastAsia="tr-TR"/>
        </w:rPr>
        <w:t>predictions</w:t>
      </w:r>
      <w:proofErr w:type="spellEnd"/>
      <w:r w:rsidRPr="00DC2048">
        <w:rPr>
          <w:rFonts w:ascii="Consolas" w:eastAsia="Times New Roman" w:hAnsi="Consolas" w:cs="Consolas"/>
          <w:color w:val="AAAAAA"/>
          <w:sz w:val="21"/>
          <w:szCs w:val="21"/>
          <w:lang w:eastAsia="tr-TR"/>
        </w:rPr>
        <w:t xml:space="preserve"> - </w:t>
      </w:r>
      <w:proofErr w:type="spellStart"/>
      <w:r w:rsidRPr="00DC2048">
        <w:rPr>
          <w:rFonts w:ascii="Consolas" w:eastAsia="Times New Roman" w:hAnsi="Consolas" w:cs="Consolas"/>
          <w:color w:val="AAAAAA"/>
          <w:sz w:val="21"/>
          <w:szCs w:val="21"/>
          <w:lang w:eastAsia="tr-TR"/>
        </w:rPr>
        <w:t>Y_test</w:t>
      </w:r>
      <w:proofErr w:type="spellEnd"/>
      <w:r w:rsidRPr="00DC2048">
        <w:rPr>
          <w:rFonts w:ascii="Consolas" w:eastAsia="Times New Roman" w:hAnsi="Consolas" w:cs="Consolas"/>
          <w:color w:val="AAAAAA"/>
          <w:sz w:val="21"/>
          <w:szCs w:val="21"/>
          <w:lang w:eastAsia="tr-TR"/>
        </w:rPr>
        <w:t>) ** 2).</w:t>
      </w:r>
      <w:proofErr w:type="spellStart"/>
      <w:r w:rsidRPr="00DC2048">
        <w:rPr>
          <w:rFonts w:ascii="Consolas" w:eastAsia="Times New Roman" w:hAnsi="Consolas" w:cs="Consolas"/>
          <w:color w:val="AAAAAA"/>
          <w:sz w:val="21"/>
          <w:szCs w:val="21"/>
          <w:lang w:eastAsia="tr-TR"/>
        </w:rPr>
        <w:t>mean</w:t>
      </w:r>
      <w:proofErr w:type="spellEnd"/>
      <w:r w:rsidRPr="00DC2048">
        <w:rPr>
          <w:rFonts w:ascii="Consolas" w:eastAsia="Times New Roman" w:hAnsi="Consolas" w:cs="Consolas"/>
          <w:color w:val="AAAAAA"/>
          <w:sz w:val="21"/>
          <w:szCs w:val="21"/>
          <w:lang w:eastAsia="tr-TR"/>
        </w:rPr>
        <w:t>())</w:t>
      </w:r>
    </w:p>
    <w:p w:rsidR="00DC2048" w:rsidRPr="00DC2048" w:rsidRDefault="00DC2048" w:rsidP="00DC2048">
      <w:pPr>
        <w:spacing w:after="0" w:line="360" w:lineRule="auto"/>
        <w:rPr>
          <w:rFonts w:ascii="Consolas" w:eastAsia="Times New Roman" w:hAnsi="Consolas" w:cs="Consolas"/>
          <w:color w:val="AAAAAA"/>
          <w:sz w:val="21"/>
          <w:szCs w:val="21"/>
          <w:lang w:eastAsia="tr-TR"/>
        </w:rPr>
      </w:pPr>
      <w:proofErr w:type="spellStart"/>
      <w:r w:rsidRPr="00DC2048">
        <w:rPr>
          <w:rFonts w:ascii="Consolas" w:eastAsia="Times New Roman" w:hAnsi="Consolas" w:cs="Consolas"/>
          <w:color w:val="AAAAAA"/>
          <w:sz w:val="21"/>
          <w:szCs w:val="21"/>
          <w:lang w:eastAsia="tr-TR"/>
        </w:rPr>
        <w:t>print</w:t>
      </w:r>
      <w:proofErr w:type="spellEnd"/>
      <w:r w:rsidRPr="00DC2048">
        <w:rPr>
          <w:rFonts w:ascii="Consolas" w:eastAsia="Times New Roman" w:hAnsi="Consolas" w:cs="Consolas"/>
          <w:color w:val="AAAAAA"/>
          <w:sz w:val="21"/>
          <w:szCs w:val="21"/>
          <w:lang w:eastAsia="tr-TR"/>
        </w:rPr>
        <w:t>(</w:t>
      </w:r>
      <w:proofErr w:type="spellStart"/>
      <w:r w:rsidRPr="00DC2048">
        <w:rPr>
          <w:rFonts w:ascii="Consolas" w:eastAsia="Times New Roman" w:hAnsi="Consolas" w:cs="Consolas"/>
          <w:color w:val="AAAAAA"/>
          <w:sz w:val="21"/>
          <w:szCs w:val="21"/>
          <w:lang w:eastAsia="tr-TR"/>
        </w:rPr>
        <w:t>rmse</w:t>
      </w:r>
      <w:proofErr w:type="spellEnd"/>
      <w:r w:rsidRPr="00DC2048">
        <w:rPr>
          <w:rFonts w:ascii="Consolas" w:eastAsia="Times New Roman" w:hAnsi="Consolas" w:cs="Consolas"/>
          <w:color w:val="AAAAAA"/>
          <w:sz w:val="21"/>
          <w:szCs w:val="21"/>
          <w:lang w:eastAsia="tr-TR"/>
        </w:rPr>
        <w:t xml:space="preserve">)# bu </w:t>
      </w:r>
      <w:proofErr w:type="spellStart"/>
      <w:r w:rsidRPr="00DC2048">
        <w:rPr>
          <w:rFonts w:ascii="Consolas" w:eastAsia="Times New Roman" w:hAnsi="Consolas" w:cs="Consolas"/>
          <w:color w:val="AAAAAA"/>
          <w:sz w:val="21"/>
          <w:szCs w:val="21"/>
          <w:lang w:eastAsia="tr-TR"/>
        </w:rPr>
        <w:t>yuzde</w:t>
      </w:r>
      <w:proofErr w:type="spellEnd"/>
      <w:r w:rsidRPr="00DC2048">
        <w:rPr>
          <w:rFonts w:ascii="Consolas" w:eastAsia="Times New Roman" w:hAnsi="Consolas" w:cs="Consolas"/>
          <w:color w:val="AAAAAA"/>
          <w:sz w:val="21"/>
          <w:szCs w:val="21"/>
          <w:lang w:eastAsia="tr-TR"/>
        </w:rPr>
        <w:t xml:space="preserve"> </w:t>
      </w:r>
      <w:proofErr w:type="spellStart"/>
      <w:r w:rsidRPr="00DC2048">
        <w:rPr>
          <w:rFonts w:ascii="Consolas" w:eastAsia="Times New Roman" w:hAnsi="Consolas" w:cs="Consolas"/>
          <w:color w:val="AAAAAA"/>
          <w:sz w:val="21"/>
          <w:szCs w:val="21"/>
          <w:lang w:eastAsia="tr-TR"/>
        </w:rPr>
        <w:t>bes</w:t>
      </w:r>
      <w:proofErr w:type="spellEnd"/>
      <w:r w:rsidRPr="00DC2048">
        <w:rPr>
          <w:rFonts w:ascii="Consolas" w:eastAsia="Times New Roman" w:hAnsi="Consolas" w:cs="Consolas"/>
          <w:color w:val="AAAAAA"/>
          <w:sz w:val="21"/>
          <w:szCs w:val="21"/>
          <w:lang w:eastAsia="tr-TR"/>
        </w:rPr>
        <w:t xml:space="preserve"> puan, kok ortalama kare </w:t>
      </w:r>
      <w:proofErr w:type="spellStart"/>
      <w:r w:rsidRPr="00DC2048">
        <w:rPr>
          <w:rFonts w:ascii="Consolas" w:eastAsia="Times New Roman" w:hAnsi="Consolas" w:cs="Consolas"/>
          <w:color w:val="AAAAAA"/>
          <w:sz w:val="21"/>
          <w:szCs w:val="21"/>
          <w:lang w:eastAsia="tr-TR"/>
        </w:rPr>
        <w:t>hatasi</w:t>
      </w:r>
      <w:proofErr w:type="spellEnd"/>
      <w:r w:rsidRPr="00DC2048">
        <w:rPr>
          <w:rFonts w:ascii="Consolas" w:eastAsia="Times New Roman" w:hAnsi="Consolas" w:cs="Consolas"/>
          <w:color w:val="AAAAAA"/>
          <w:sz w:val="21"/>
          <w:szCs w:val="21"/>
          <w:lang w:eastAsia="tr-TR"/>
        </w:rPr>
        <w:t xml:space="preserve"> </w:t>
      </w:r>
      <w:proofErr w:type="spellStart"/>
      <w:r w:rsidRPr="00DC2048">
        <w:rPr>
          <w:rFonts w:ascii="Consolas" w:eastAsia="Times New Roman" w:hAnsi="Consolas" w:cs="Consolas"/>
          <w:color w:val="AAAAAA"/>
          <w:sz w:val="21"/>
          <w:szCs w:val="21"/>
          <w:lang w:eastAsia="tr-TR"/>
        </w:rPr>
        <w:t>icin</w:t>
      </w:r>
      <w:proofErr w:type="spellEnd"/>
      <w:r w:rsidRPr="00DC2048">
        <w:rPr>
          <w:rFonts w:ascii="Consolas" w:eastAsia="Times New Roman" w:hAnsi="Consolas" w:cs="Consolas"/>
          <w:color w:val="AAAAAA"/>
          <w:sz w:val="21"/>
          <w:szCs w:val="21"/>
          <w:lang w:eastAsia="tr-TR"/>
        </w:rPr>
        <w:t xml:space="preserve"> </w:t>
      </w:r>
      <w:proofErr w:type="spellStart"/>
      <w:r w:rsidRPr="00DC2048">
        <w:rPr>
          <w:rFonts w:ascii="Consolas" w:eastAsia="Times New Roman" w:hAnsi="Consolas" w:cs="Consolas"/>
          <w:color w:val="AAAAAA"/>
          <w:sz w:val="21"/>
          <w:szCs w:val="21"/>
          <w:lang w:eastAsia="tr-TR"/>
        </w:rPr>
        <w:t>sifir</w:t>
      </w:r>
      <w:proofErr w:type="spellEnd"/>
      <w:r w:rsidRPr="00DC2048">
        <w:rPr>
          <w:rFonts w:ascii="Consolas" w:eastAsia="Times New Roman" w:hAnsi="Consolas" w:cs="Consolas"/>
          <w:color w:val="AAAAAA"/>
          <w:sz w:val="21"/>
          <w:szCs w:val="21"/>
          <w:lang w:eastAsia="tr-TR"/>
        </w:rPr>
        <w:t xml:space="preserve"> </w:t>
      </w:r>
      <w:proofErr w:type="spellStart"/>
      <w:r w:rsidRPr="00DC2048">
        <w:rPr>
          <w:rFonts w:ascii="Consolas" w:eastAsia="Times New Roman" w:hAnsi="Consolas" w:cs="Consolas"/>
          <w:color w:val="AAAAAA"/>
          <w:sz w:val="21"/>
          <w:szCs w:val="21"/>
          <w:lang w:eastAsia="tr-TR"/>
        </w:rPr>
        <w:t>degeri</w:t>
      </w:r>
      <w:proofErr w:type="spellEnd"/>
      <w:r w:rsidRPr="00DC2048">
        <w:rPr>
          <w:rFonts w:ascii="Consolas" w:eastAsia="Times New Roman" w:hAnsi="Consolas" w:cs="Consolas"/>
          <w:color w:val="AAAAAA"/>
          <w:sz w:val="21"/>
          <w:szCs w:val="21"/>
          <w:lang w:eastAsia="tr-TR"/>
        </w:rPr>
        <w:t xml:space="preserve"> tahminlerin </w:t>
      </w:r>
      <w:proofErr w:type="spellStart"/>
      <w:r w:rsidRPr="00DC2048">
        <w:rPr>
          <w:rFonts w:ascii="Consolas" w:eastAsia="Times New Roman" w:hAnsi="Consolas" w:cs="Consolas"/>
          <w:color w:val="AAAAAA"/>
          <w:sz w:val="21"/>
          <w:szCs w:val="21"/>
          <w:lang w:eastAsia="tr-TR"/>
        </w:rPr>
        <w:t>dogru</w:t>
      </w:r>
      <w:proofErr w:type="spellEnd"/>
      <w:r w:rsidRPr="00DC2048">
        <w:rPr>
          <w:rFonts w:ascii="Consolas" w:eastAsia="Times New Roman" w:hAnsi="Consolas" w:cs="Consolas"/>
          <w:color w:val="AAAAAA"/>
          <w:sz w:val="21"/>
          <w:szCs w:val="21"/>
          <w:lang w:eastAsia="tr-TR"/>
        </w:rPr>
        <w:t xml:space="preserve"> </w:t>
      </w:r>
      <w:proofErr w:type="spellStart"/>
      <w:r w:rsidRPr="00DC2048">
        <w:rPr>
          <w:rFonts w:ascii="Consolas" w:eastAsia="Times New Roman" w:hAnsi="Consolas" w:cs="Consolas"/>
          <w:color w:val="AAAAAA"/>
          <w:sz w:val="21"/>
          <w:szCs w:val="21"/>
          <w:lang w:eastAsia="tr-TR"/>
        </w:rPr>
        <w:t>olmasi</w:t>
      </w:r>
      <w:proofErr w:type="spellEnd"/>
      <w:r w:rsidRPr="00DC2048">
        <w:rPr>
          <w:rFonts w:ascii="Consolas" w:eastAsia="Times New Roman" w:hAnsi="Consolas" w:cs="Consolas"/>
          <w:color w:val="AAAAAA"/>
          <w:sz w:val="21"/>
          <w:szCs w:val="21"/>
          <w:lang w:eastAsia="tr-TR"/>
        </w:rPr>
        <w:t xml:space="preserve"> </w:t>
      </w:r>
      <w:proofErr w:type="spellStart"/>
      <w:r w:rsidRPr="00DC2048">
        <w:rPr>
          <w:rFonts w:ascii="Consolas" w:eastAsia="Times New Roman" w:hAnsi="Consolas" w:cs="Consolas"/>
          <w:color w:val="AAAAAA"/>
          <w:sz w:val="21"/>
          <w:szCs w:val="21"/>
          <w:lang w:eastAsia="tr-TR"/>
        </w:rPr>
        <w:t>icin</w:t>
      </w:r>
      <w:proofErr w:type="spellEnd"/>
      <w:r w:rsidRPr="00DC2048">
        <w:rPr>
          <w:rFonts w:ascii="Consolas" w:eastAsia="Times New Roman" w:hAnsi="Consolas" w:cs="Consolas"/>
          <w:color w:val="AAAAAA"/>
          <w:sz w:val="21"/>
          <w:szCs w:val="21"/>
          <w:lang w:eastAsia="tr-TR"/>
        </w:rPr>
        <w:t xml:space="preserve"> </w:t>
      </w:r>
      <w:proofErr w:type="spellStart"/>
      <w:r w:rsidRPr="00DC2048">
        <w:rPr>
          <w:rFonts w:ascii="Consolas" w:eastAsia="Times New Roman" w:hAnsi="Consolas" w:cs="Consolas"/>
          <w:color w:val="AAAAAA"/>
          <w:sz w:val="21"/>
          <w:szCs w:val="21"/>
          <w:lang w:eastAsia="tr-TR"/>
        </w:rPr>
        <w:t>mukemmel</w:t>
      </w:r>
      <w:proofErr w:type="spellEnd"/>
      <w:r w:rsidRPr="00DC2048">
        <w:rPr>
          <w:rFonts w:ascii="Consolas" w:eastAsia="Times New Roman" w:hAnsi="Consolas" w:cs="Consolas"/>
          <w:color w:val="AAAAAA"/>
          <w:sz w:val="21"/>
          <w:szCs w:val="21"/>
          <w:lang w:eastAsia="tr-TR"/>
        </w:rPr>
        <w:t xml:space="preserve"> </w:t>
      </w:r>
      <w:proofErr w:type="spellStart"/>
      <w:r w:rsidRPr="00DC2048">
        <w:rPr>
          <w:rFonts w:ascii="Consolas" w:eastAsia="Times New Roman" w:hAnsi="Consolas" w:cs="Consolas"/>
          <w:color w:val="AAAAAA"/>
          <w:sz w:val="21"/>
          <w:szCs w:val="21"/>
          <w:lang w:eastAsia="tr-TR"/>
        </w:rPr>
        <w:t>oldugu</w:t>
      </w:r>
      <w:proofErr w:type="spellEnd"/>
      <w:r w:rsidRPr="00DC2048">
        <w:rPr>
          <w:rFonts w:ascii="Consolas" w:eastAsia="Times New Roman" w:hAnsi="Consolas" w:cs="Consolas"/>
          <w:color w:val="AAAAAA"/>
          <w:sz w:val="21"/>
          <w:szCs w:val="21"/>
          <w:lang w:eastAsia="tr-TR"/>
        </w:rPr>
        <w:t xml:space="preserve"> </w:t>
      </w:r>
      <w:proofErr w:type="spellStart"/>
      <w:r w:rsidRPr="00DC2048">
        <w:rPr>
          <w:rFonts w:ascii="Consolas" w:eastAsia="Times New Roman" w:hAnsi="Consolas" w:cs="Consolas"/>
          <w:color w:val="AAAAAA"/>
          <w:sz w:val="21"/>
          <w:szCs w:val="21"/>
          <w:lang w:eastAsia="tr-TR"/>
        </w:rPr>
        <w:t>anlamina</w:t>
      </w:r>
      <w:proofErr w:type="spellEnd"/>
      <w:r w:rsidRPr="00DC2048">
        <w:rPr>
          <w:rFonts w:ascii="Consolas" w:eastAsia="Times New Roman" w:hAnsi="Consolas" w:cs="Consolas"/>
          <w:color w:val="AAAAAA"/>
          <w:sz w:val="21"/>
          <w:szCs w:val="21"/>
          <w:lang w:eastAsia="tr-TR"/>
        </w:rPr>
        <w:t xml:space="preserve"> gelir</w:t>
      </w:r>
    </w:p>
    <w:p w:rsidR="00C66575" w:rsidRDefault="00DC2048" w:rsidP="00BA66DE">
      <w:pPr>
        <w:spacing w:after="0" w:line="360" w:lineRule="auto"/>
        <w:rPr>
          <w:rFonts w:ascii="Consolas" w:eastAsia="Times New Roman" w:hAnsi="Consolas" w:cs="Consolas"/>
          <w:color w:val="AAAAAA"/>
          <w:sz w:val="21"/>
          <w:szCs w:val="21"/>
          <w:lang w:eastAsia="tr-TR"/>
        </w:rPr>
      </w:pPr>
      <w:proofErr w:type="spellStart"/>
      <w:r w:rsidRPr="00DC2048">
        <w:rPr>
          <w:rFonts w:ascii="Consolas" w:eastAsia="Times New Roman" w:hAnsi="Consolas" w:cs="Consolas"/>
          <w:color w:val="AAAAAA"/>
          <w:sz w:val="21"/>
          <w:szCs w:val="21"/>
          <w:lang w:eastAsia="tr-TR"/>
        </w:rPr>
        <w:t>print</w:t>
      </w:r>
      <w:proofErr w:type="spellEnd"/>
      <w:r w:rsidRPr="00DC2048">
        <w:rPr>
          <w:rFonts w:ascii="Consolas" w:eastAsia="Times New Roman" w:hAnsi="Consolas" w:cs="Consolas"/>
          <w:color w:val="AAAAAA"/>
          <w:sz w:val="21"/>
          <w:szCs w:val="21"/>
          <w:lang w:eastAsia="tr-TR"/>
        </w:rPr>
        <w:t xml:space="preserve">('Test RMSE: %.3f' % </w:t>
      </w:r>
      <w:proofErr w:type="spellStart"/>
      <w:r w:rsidRPr="00DC2048">
        <w:rPr>
          <w:rFonts w:ascii="Consolas" w:eastAsia="Times New Roman" w:hAnsi="Consolas" w:cs="Consolas"/>
          <w:color w:val="AAAAAA"/>
          <w:sz w:val="21"/>
          <w:szCs w:val="21"/>
          <w:lang w:eastAsia="tr-TR"/>
        </w:rPr>
        <w:t>rmse</w:t>
      </w:r>
      <w:proofErr w:type="spellEnd"/>
      <w:r w:rsidRPr="00DC2048">
        <w:rPr>
          <w:rFonts w:ascii="Consolas" w:eastAsia="Times New Roman" w:hAnsi="Consolas" w:cs="Consolas"/>
          <w:color w:val="AAAAAA"/>
          <w:sz w:val="21"/>
          <w:szCs w:val="21"/>
          <w:lang w:eastAsia="tr-TR"/>
        </w:rPr>
        <w:t>)</w:t>
      </w:r>
    </w:p>
    <w:p w:rsidR="00101352" w:rsidRPr="001069A6" w:rsidRDefault="00101352" w:rsidP="00BA66DE">
      <w:pPr>
        <w:spacing w:after="0" w:line="360" w:lineRule="auto"/>
        <w:rPr>
          <w:rFonts w:ascii="Arial" w:eastAsia="Arial" w:hAnsi="Arial"/>
          <w:sz w:val="28"/>
          <w:szCs w:val="28"/>
        </w:rPr>
      </w:pPr>
      <w:r w:rsidRPr="001069A6">
        <w:rPr>
          <w:rFonts w:ascii="Arial" w:eastAsia="Arial" w:hAnsi="Arial"/>
          <w:sz w:val="28"/>
          <w:szCs w:val="28"/>
        </w:rPr>
        <w:t>Ekran çıktısı;</w:t>
      </w:r>
    </w:p>
    <w:p w:rsidR="004C6019" w:rsidRDefault="00DC2048" w:rsidP="00BA66DE">
      <w:pPr>
        <w:spacing w:after="0" w:line="360" w:lineRule="auto"/>
        <w:rPr>
          <w:rFonts w:ascii="Arial" w:eastAsia="Arial" w:hAnsi="Arial"/>
        </w:rPr>
      </w:pPr>
      <w:r w:rsidRPr="001069A6">
        <w:rPr>
          <w:rFonts w:ascii="Arial" w:eastAsia="Arial" w:hAnsi="Arial"/>
          <w:noProof/>
          <w:lang w:eastAsia="tr-TR"/>
        </w:rPr>
        <w:drawing>
          <wp:inline distT="0" distB="0" distL="0" distR="0" wp14:anchorId="2DD7410F" wp14:editId="1351FD31">
            <wp:extent cx="3822700" cy="266700"/>
            <wp:effectExtent l="0" t="0" r="635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286"/>
                    <a:stretch/>
                  </pic:blipFill>
                  <pic:spPr bwMode="auto">
                    <a:xfrm>
                      <a:off x="0" y="0"/>
                      <a:ext cx="3822700" cy="266700"/>
                    </a:xfrm>
                    <a:prstGeom prst="rect">
                      <a:avLst/>
                    </a:prstGeom>
                    <a:ln>
                      <a:noFill/>
                    </a:ln>
                    <a:extLst>
                      <a:ext uri="{53640926-AAD7-44D8-BBD7-CCE9431645EC}">
                        <a14:shadowObscured xmlns:a14="http://schemas.microsoft.com/office/drawing/2010/main"/>
                      </a:ext>
                    </a:extLst>
                  </pic:spPr>
                </pic:pic>
              </a:graphicData>
            </a:graphic>
          </wp:inline>
        </w:drawing>
      </w:r>
    </w:p>
    <w:p w:rsidR="00DC2048" w:rsidRDefault="00DC2048" w:rsidP="00BA66DE">
      <w:pPr>
        <w:spacing w:after="0" w:line="360" w:lineRule="auto"/>
        <w:rPr>
          <w:rFonts w:ascii="Arial" w:eastAsia="Arial" w:hAnsi="Arial"/>
        </w:rPr>
      </w:pPr>
      <w:r>
        <w:rPr>
          <w:rFonts w:ascii="Arial" w:eastAsia="Arial" w:hAnsi="Arial"/>
        </w:rPr>
        <w:t xml:space="preserve">NOT: RMSE değerini doğru hesaplayamadığımızı </w:t>
      </w:r>
      <w:proofErr w:type="spellStart"/>
      <w:proofErr w:type="gramStart"/>
      <w:r>
        <w:rPr>
          <w:rFonts w:ascii="Arial" w:eastAsia="Arial" w:hAnsi="Arial"/>
        </w:rPr>
        <w:t>düşünüyoruz.Hesaplama</w:t>
      </w:r>
      <w:proofErr w:type="spellEnd"/>
      <w:proofErr w:type="gramEnd"/>
      <w:r>
        <w:rPr>
          <w:rFonts w:ascii="Arial" w:eastAsia="Arial" w:hAnsi="Arial"/>
        </w:rPr>
        <w:t xml:space="preserve"> için, </w:t>
      </w:r>
    </w:p>
    <w:p w:rsidR="00DC2048" w:rsidRPr="001069A6" w:rsidRDefault="00DC2048" w:rsidP="00BA66DE">
      <w:pPr>
        <w:spacing w:after="0" w:line="360" w:lineRule="auto"/>
        <w:rPr>
          <w:rFonts w:ascii="Arial" w:eastAsia="Arial" w:hAnsi="Arial"/>
        </w:rPr>
      </w:pPr>
      <w:r w:rsidRPr="001069A6">
        <w:rPr>
          <w:rFonts w:ascii="Arial" w:eastAsia="Arial" w:hAnsi="Arial"/>
        </w:rPr>
        <w:t xml:space="preserve">1. </w:t>
      </w:r>
      <w:proofErr w:type="spellStart"/>
      <w:r w:rsidRPr="001069A6">
        <w:rPr>
          <w:rFonts w:ascii="Arial" w:eastAsia="Arial" w:hAnsi="Arial"/>
        </w:rPr>
        <w:t>rmse</w:t>
      </w:r>
      <w:proofErr w:type="spellEnd"/>
      <w:r w:rsidRPr="001069A6">
        <w:rPr>
          <w:rFonts w:ascii="Arial" w:eastAsia="Arial" w:hAnsi="Arial"/>
        </w:rPr>
        <w:t xml:space="preserve"> =</w:t>
      </w:r>
      <w:proofErr w:type="spellStart"/>
      <w:proofErr w:type="gramStart"/>
      <w:r w:rsidRPr="001069A6">
        <w:rPr>
          <w:rFonts w:ascii="Arial" w:eastAsia="Arial" w:hAnsi="Arial"/>
        </w:rPr>
        <w:t>np.sqrt</w:t>
      </w:r>
      <w:proofErr w:type="spellEnd"/>
      <w:proofErr w:type="gramEnd"/>
      <w:r w:rsidRPr="001069A6">
        <w:rPr>
          <w:rFonts w:ascii="Arial" w:eastAsia="Arial" w:hAnsi="Arial"/>
        </w:rPr>
        <w:t>(</w:t>
      </w:r>
      <w:proofErr w:type="spellStart"/>
      <w:r w:rsidRPr="001069A6">
        <w:rPr>
          <w:rFonts w:ascii="Arial" w:eastAsia="Arial" w:hAnsi="Arial"/>
        </w:rPr>
        <w:t>np.mean</w:t>
      </w:r>
      <w:proofErr w:type="spellEnd"/>
      <w:r w:rsidRPr="001069A6">
        <w:rPr>
          <w:rFonts w:ascii="Arial" w:eastAsia="Arial" w:hAnsi="Arial"/>
        </w:rPr>
        <w:t>(((</w:t>
      </w:r>
      <w:proofErr w:type="spellStart"/>
      <w:r w:rsidRPr="001069A6">
        <w:rPr>
          <w:rFonts w:ascii="Arial" w:eastAsia="Arial" w:hAnsi="Arial"/>
        </w:rPr>
        <w:t>predictions</w:t>
      </w:r>
      <w:proofErr w:type="spellEnd"/>
      <w:r w:rsidRPr="001069A6">
        <w:rPr>
          <w:rFonts w:ascii="Arial" w:eastAsia="Arial" w:hAnsi="Arial"/>
        </w:rPr>
        <w:t xml:space="preserve">- </w:t>
      </w:r>
      <w:proofErr w:type="spellStart"/>
      <w:r w:rsidRPr="001069A6">
        <w:rPr>
          <w:rFonts w:ascii="Arial" w:eastAsia="Arial" w:hAnsi="Arial"/>
        </w:rPr>
        <w:t>y_test</w:t>
      </w:r>
      <w:proofErr w:type="spellEnd"/>
      <w:r w:rsidRPr="001069A6">
        <w:rPr>
          <w:rFonts w:ascii="Arial" w:eastAsia="Arial" w:hAnsi="Arial"/>
        </w:rPr>
        <w:t xml:space="preserve">)**2))) </w:t>
      </w:r>
    </w:p>
    <w:p w:rsidR="00DC2048" w:rsidRPr="001069A6" w:rsidRDefault="00DC2048" w:rsidP="00BA66DE">
      <w:pPr>
        <w:spacing w:after="0" w:line="360" w:lineRule="auto"/>
        <w:rPr>
          <w:rFonts w:ascii="Arial" w:eastAsia="Arial" w:hAnsi="Arial"/>
        </w:rPr>
      </w:pPr>
      <w:r w:rsidRPr="001069A6">
        <w:rPr>
          <w:rFonts w:ascii="Arial" w:eastAsia="Arial" w:hAnsi="Arial"/>
        </w:rPr>
        <w:t xml:space="preserve">2. </w:t>
      </w:r>
      <w:proofErr w:type="spellStart"/>
      <w:r w:rsidRPr="001069A6">
        <w:rPr>
          <w:rFonts w:ascii="Arial" w:eastAsia="Arial" w:hAnsi="Arial"/>
        </w:rPr>
        <w:t>rmse</w:t>
      </w:r>
      <w:proofErr w:type="spellEnd"/>
      <w:r w:rsidRPr="001069A6">
        <w:rPr>
          <w:rFonts w:ascii="Arial" w:eastAsia="Arial" w:hAnsi="Arial"/>
        </w:rPr>
        <w:t xml:space="preserve"> = </w:t>
      </w:r>
      <w:proofErr w:type="gramStart"/>
      <w:r w:rsidRPr="001069A6">
        <w:rPr>
          <w:rFonts w:ascii="Arial" w:eastAsia="Arial" w:hAnsi="Arial"/>
        </w:rPr>
        <w:t>np.sqrt</w:t>
      </w:r>
      <w:proofErr w:type="gramEnd"/>
      <w:r w:rsidRPr="001069A6">
        <w:rPr>
          <w:rFonts w:ascii="Arial" w:eastAsia="Arial" w:hAnsi="Arial"/>
        </w:rPr>
        <w:t xml:space="preserve">(np.mean(np.power((np.array(y_test)-np.array(predictions)),2))) </w:t>
      </w:r>
    </w:p>
    <w:p w:rsidR="00DC2048" w:rsidRPr="001069A6" w:rsidRDefault="00DC2048" w:rsidP="00BA66DE">
      <w:pPr>
        <w:spacing w:after="0" w:line="360" w:lineRule="auto"/>
        <w:rPr>
          <w:rFonts w:ascii="Arial" w:eastAsia="Arial" w:hAnsi="Arial"/>
        </w:rPr>
      </w:pPr>
      <w:r w:rsidRPr="001069A6">
        <w:rPr>
          <w:rFonts w:ascii="Arial" w:eastAsia="Arial" w:hAnsi="Arial"/>
        </w:rPr>
        <w:t xml:space="preserve">3. </w:t>
      </w:r>
      <w:proofErr w:type="spellStart"/>
      <w:r w:rsidRPr="001069A6">
        <w:rPr>
          <w:rFonts w:ascii="Arial" w:eastAsia="Arial" w:hAnsi="Arial"/>
        </w:rPr>
        <w:t>rmse</w:t>
      </w:r>
      <w:proofErr w:type="spellEnd"/>
      <w:r w:rsidRPr="001069A6">
        <w:rPr>
          <w:rFonts w:ascii="Arial" w:eastAsia="Arial" w:hAnsi="Arial"/>
        </w:rPr>
        <w:t xml:space="preserve"> = </w:t>
      </w:r>
      <w:proofErr w:type="spellStart"/>
      <w:proofErr w:type="gramStart"/>
      <w:r w:rsidRPr="001069A6">
        <w:rPr>
          <w:rFonts w:ascii="Arial" w:eastAsia="Arial" w:hAnsi="Arial"/>
        </w:rPr>
        <w:t>np.sqrt</w:t>
      </w:r>
      <w:proofErr w:type="spellEnd"/>
      <w:proofErr w:type="gramEnd"/>
      <w:r w:rsidRPr="001069A6">
        <w:rPr>
          <w:rFonts w:ascii="Arial" w:eastAsia="Arial" w:hAnsi="Arial"/>
        </w:rPr>
        <w:t>(((</w:t>
      </w:r>
      <w:proofErr w:type="spellStart"/>
      <w:r w:rsidRPr="001069A6">
        <w:rPr>
          <w:rFonts w:ascii="Arial" w:eastAsia="Arial" w:hAnsi="Arial"/>
        </w:rPr>
        <w:t>predictions</w:t>
      </w:r>
      <w:proofErr w:type="spellEnd"/>
      <w:r w:rsidRPr="001069A6">
        <w:rPr>
          <w:rFonts w:ascii="Arial" w:eastAsia="Arial" w:hAnsi="Arial"/>
        </w:rPr>
        <w:t xml:space="preserve"> - </w:t>
      </w:r>
      <w:proofErr w:type="spellStart"/>
      <w:r w:rsidRPr="001069A6">
        <w:rPr>
          <w:rFonts w:ascii="Arial" w:eastAsia="Arial" w:hAnsi="Arial"/>
        </w:rPr>
        <w:t>y_test</w:t>
      </w:r>
      <w:proofErr w:type="spellEnd"/>
      <w:r w:rsidRPr="001069A6">
        <w:rPr>
          <w:rFonts w:ascii="Arial" w:eastAsia="Arial" w:hAnsi="Arial"/>
        </w:rPr>
        <w:t>) ** 2).</w:t>
      </w:r>
      <w:proofErr w:type="spellStart"/>
      <w:r w:rsidRPr="001069A6">
        <w:rPr>
          <w:rFonts w:ascii="Arial" w:eastAsia="Arial" w:hAnsi="Arial"/>
        </w:rPr>
        <w:t>mean</w:t>
      </w:r>
      <w:proofErr w:type="spellEnd"/>
      <w:r w:rsidRPr="001069A6">
        <w:rPr>
          <w:rFonts w:ascii="Arial" w:eastAsia="Arial" w:hAnsi="Arial"/>
        </w:rPr>
        <w:t>())</w:t>
      </w:r>
    </w:p>
    <w:p w:rsidR="00DC2048" w:rsidRPr="001069A6" w:rsidRDefault="00DC2048" w:rsidP="00BA66DE">
      <w:pPr>
        <w:spacing w:after="0" w:line="360" w:lineRule="auto"/>
        <w:rPr>
          <w:rFonts w:ascii="Arial" w:eastAsia="Arial" w:hAnsi="Arial"/>
        </w:rPr>
      </w:pPr>
      <w:r w:rsidRPr="001069A6">
        <w:rPr>
          <w:rFonts w:ascii="Arial" w:eastAsia="Arial" w:hAnsi="Arial"/>
        </w:rPr>
        <w:lastRenderedPageBreak/>
        <w:t xml:space="preserve">3 Farklı formül denedik ama sonucun yanlış olduğu düşüncesindeyiz. Tahminin doğruluk değerlendirmesini sonuçta gözlemleyebiliyoruz. </w:t>
      </w:r>
      <w:proofErr w:type="gramStart"/>
      <w:r w:rsidRPr="001069A6">
        <w:rPr>
          <w:rFonts w:ascii="Arial" w:eastAsia="Arial" w:hAnsi="Arial"/>
        </w:rPr>
        <w:t>Ama</w:t>
      </w:r>
      <w:proofErr w:type="gramEnd"/>
      <w:r w:rsidRPr="001069A6">
        <w:rPr>
          <w:rFonts w:ascii="Arial" w:eastAsia="Arial" w:hAnsi="Arial"/>
        </w:rPr>
        <w:t xml:space="preserve"> buradaki oran sebebini bulamadığımız bir nedenden dolayı hatalıdır düşüncesindeyiz.</w:t>
      </w:r>
    </w:p>
    <w:p w:rsidR="00DC2048" w:rsidRPr="001069A6" w:rsidRDefault="00DC2048" w:rsidP="00BA66DE">
      <w:pPr>
        <w:spacing w:after="0" w:line="360" w:lineRule="auto"/>
        <w:rPr>
          <w:rFonts w:ascii="Arial" w:eastAsia="Arial" w:hAnsi="Arial"/>
        </w:rPr>
      </w:pPr>
    </w:p>
    <w:p w:rsidR="00DC2048" w:rsidRPr="001069A6" w:rsidRDefault="00DC2048" w:rsidP="00BA66DE">
      <w:pPr>
        <w:spacing w:after="0" w:line="360" w:lineRule="auto"/>
        <w:rPr>
          <w:rFonts w:ascii="Arial" w:eastAsia="Arial" w:hAnsi="Arial"/>
          <w:sz w:val="28"/>
          <w:szCs w:val="28"/>
        </w:rPr>
      </w:pPr>
      <w:r w:rsidRPr="001069A6">
        <w:rPr>
          <w:rFonts w:ascii="Arial" w:eastAsia="Arial" w:hAnsi="Arial"/>
          <w:sz w:val="28"/>
          <w:szCs w:val="28"/>
        </w:rPr>
        <w:t xml:space="preserve">9). LSTM modelin sonucunu yani tahmini </w:t>
      </w:r>
      <w:proofErr w:type="spellStart"/>
      <w:r w:rsidRPr="001069A6">
        <w:rPr>
          <w:rFonts w:ascii="Arial" w:eastAsia="Arial" w:hAnsi="Arial"/>
          <w:sz w:val="28"/>
          <w:szCs w:val="28"/>
        </w:rPr>
        <w:t>grafiklendirdik</w:t>
      </w:r>
      <w:proofErr w:type="spellEnd"/>
      <w:r w:rsidRPr="001069A6">
        <w:rPr>
          <w:rFonts w:ascii="Arial" w:eastAsia="Arial" w:hAnsi="Arial"/>
          <w:sz w:val="28"/>
          <w:szCs w:val="28"/>
        </w:rPr>
        <w:t>.</w:t>
      </w:r>
    </w:p>
    <w:p w:rsidR="00DC2048" w:rsidRPr="001069A6" w:rsidRDefault="00DC2048" w:rsidP="00BA66DE">
      <w:pPr>
        <w:spacing w:after="0" w:line="360" w:lineRule="auto"/>
        <w:rPr>
          <w:rFonts w:ascii="Arial" w:eastAsia="Arial" w:hAnsi="Arial"/>
          <w:sz w:val="28"/>
          <w:szCs w:val="28"/>
        </w:rPr>
      </w:pPr>
      <w:r w:rsidRPr="001069A6">
        <w:rPr>
          <w:rFonts w:ascii="Arial" w:eastAsia="Arial" w:hAnsi="Arial"/>
          <w:sz w:val="28"/>
          <w:szCs w:val="28"/>
        </w:rPr>
        <w:t>Kod bloğu;</w:t>
      </w:r>
    </w:p>
    <w:p w:rsidR="00DC2048" w:rsidRPr="00DC2048" w:rsidRDefault="00DC2048" w:rsidP="00DC2048">
      <w:pPr>
        <w:shd w:val="clear" w:color="auto" w:fill="FFFFFE"/>
        <w:spacing w:after="0" w:line="285" w:lineRule="atLeast"/>
        <w:rPr>
          <w:rFonts w:ascii="Consolas" w:eastAsia="Times New Roman" w:hAnsi="Consolas" w:cs="Consolas"/>
          <w:color w:val="000000"/>
          <w:sz w:val="21"/>
          <w:szCs w:val="21"/>
          <w:lang w:eastAsia="tr-TR"/>
        </w:rPr>
      </w:pPr>
      <w:r w:rsidRPr="00DC2048">
        <w:rPr>
          <w:rFonts w:ascii="Consolas" w:eastAsia="Times New Roman" w:hAnsi="Consolas" w:cs="Consolas"/>
          <w:color w:val="AAAAAA"/>
          <w:sz w:val="21"/>
          <w:szCs w:val="21"/>
          <w:lang w:eastAsia="tr-TR"/>
        </w:rPr>
        <w:t xml:space="preserve">#verileri </w:t>
      </w:r>
      <w:proofErr w:type="spellStart"/>
      <w:r w:rsidRPr="00DC2048">
        <w:rPr>
          <w:rFonts w:ascii="Consolas" w:eastAsia="Times New Roman" w:hAnsi="Consolas" w:cs="Consolas"/>
          <w:color w:val="AAAAAA"/>
          <w:sz w:val="21"/>
          <w:szCs w:val="21"/>
          <w:lang w:eastAsia="tr-TR"/>
        </w:rPr>
        <w:t>ciz</w:t>
      </w:r>
      <w:proofErr w:type="spellEnd"/>
    </w:p>
    <w:p w:rsidR="00DC2048" w:rsidRPr="00DC2048" w:rsidRDefault="00DC2048" w:rsidP="00DC2048">
      <w:pPr>
        <w:shd w:val="clear" w:color="auto" w:fill="FFFFFE"/>
        <w:spacing w:after="0" w:line="285" w:lineRule="atLeast"/>
        <w:rPr>
          <w:rFonts w:ascii="Consolas" w:eastAsia="Times New Roman" w:hAnsi="Consolas" w:cs="Consolas"/>
          <w:color w:val="000000"/>
          <w:sz w:val="21"/>
          <w:szCs w:val="21"/>
          <w:lang w:eastAsia="tr-TR"/>
        </w:rPr>
      </w:pPr>
      <w:proofErr w:type="spellStart"/>
      <w:r w:rsidRPr="00DC2048">
        <w:rPr>
          <w:rFonts w:ascii="Consolas" w:eastAsia="Times New Roman" w:hAnsi="Consolas" w:cs="Consolas"/>
          <w:color w:val="000000"/>
          <w:sz w:val="21"/>
          <w:szCs w:val="21"/>
          <w:lang w:eastAsia="tr-TR"/>
        </w:rPr>
        <w:t>train</w:t>
      </w:r>
      <w:proofErr w:type="spellEnd"/>
      <w:r w:rsidRPr="00DC2048">
        <w:rPr>
          <w:rFonts w:ascii="Consolas" w:eastAsia="Times New Roman" w:hAnsi="Consolas" w:cs="Consolas"/>
          <w:color w:val="000000"/>
          <w:sz w:val="21"/>
          <w:szCs w:val="21"/>
          <w:lang w:eastAsia="tr-TR"/>
        </w:rPr>
        <w:t xml:space="preserve"> = </w:t>
      </w:r>
      <w:proofErr w:type="spellStart"/>
      <w:r w:rsidRPr="00DC2048">
        <w:rPr>
          <w:rFonts w:ascii="Consolas" w:eastAsia="Times New Roman" w:hAnsi="Consolas" w:cs="Consolas"/>
          <w:color w:val="000000"/>
          <w:sz w:val="21"/>
          <w:szCs w:val="21"/>
          <w:lang w:eastAsia="tr-TR"/>
        </w:rPr>
        <w:t>dataclose</w:t>
      </w:r>
      <w:proofErr w:type="spellEnd"/>
      <w:r w:rsidRPr="00DC2048">
        <w:rPr>
          <w:rFonts w:ascii="Consolas" w:eastAsia="Times New Roman" w:hAnsi="Consolas" w:cs="Consolas"/>
          <w:color w:val="000000"/>
          <w:sz w:val="21"/>
          <w:szCs w:val="21"/>
          <w:lang w:eastAsia="tr-TR"/>
        </w:rPr>
        <w:t>[:</w:t>
      </w:r>
      <w:proofErr w:type="spellStart"/>
      <w:r w:rsidRPr="00DC2048">
        <w:rPr>
          <w:rFonts w:ascii="Consolas" w:eastAsia="Times New Roman" w:hAnsi="Consolas" w:cs="Consolas"/>
          <w:color w:val="000000"/>
          <w:sz w:val="21"/>
          <w:szCs w:val="21"/>
          <w:lang w:eastAsia="tr-TR"/>
        </w:rPr>
        <w:t>training_</w:t>
      </w:r>
      <w:proofErr w:type="gramStart"/>
      <w:r w:rsidRPr="00DC2048">
        <w:rPr>
          <w:rFonts w:ascii="Consolas" w:eastAsia="Times New Roman" w:hAnsi="Consolas" w:cs="Consolas"/>
          <w:color w:val="000000"/>
          <w:sz w:val="21"/>
          <w:szCs w:val="21"/>
          <w:lang w:eastAsia="tr-TR"/>
        </w:rPr>
        <w:t>data</w:t>
      </w:r>
      <w:proofErr w:type="gramEnd"/>
      <w:r w:rsidRPr="00DC2048">
        <w:rPr>
          <w:rFonts w:ascii="Consolas" w:eastAsia="Times New Roman" w:hAnsi="Consolas" w:cs="Consolas"/>
          <w:color w:val="000000"/>
          <w:sz w:val="21"/>
          <w:szCs w:val="21"/>
          <w:lang w:eastAsia="tr-TR"/>
        </w:rPr>
        <w:t>_len</w:t>
      </w:r>
      <w:proofErr w:type="spellEnd"/>
      <w:r w:rsidRPr="00DC2048">
        <w:rPr>
          <w:rFonts w:ascii="Consolas" w:eastAsia="Times New Roman" w:hAnsi="Consolas" w:cs="Consolas"/>
          <w:color w:val="000000"/>
          <w:sz w:val="21"/>
          <w:szCs w:val="21"/>
          <w:lang w:eastAsia="tr-TR"/>
        </w:rPr>
        <w:t>]</w:t>
      </w:r>
    </w:p>
    <w:p w:rsidR="00DC2048" w:rsidRPr="00DC2048" w:rsidRDefault="00DC2048" w:rsidP="00DC2048">
      <w:pPr>
        <w:shd w:val="clear" w:color="auto" w:fill="FFFFFE"/>
        <w:spacing w:after="0" w:line="285" w:lineRule="atLeast"/>
        <w:rPr>
          <w:rFonts w:ascii="Consolas" w:eastAsia="Times New Roman" w:hAnsi="Consolas" w:cs="Consolas"/>
          <w:color w:val="000000"/>
          <w:sz w:val="21"/>
          <w:szCs w:val="21"/>
          <w:lang w:eastAsia="tr-TR"/>
        </w:rPr>
      </w:pPr>
      <w:proofErr w:type="spellStart"/>
      <w:r w:rsidRPr="00DC2048">
        <w:rPr>
          <w:rFonts w:ascii="Consolas" w:eastAsia="Times New Roman" w:hAnsi="Consolas" w:cs="Consolas"/>
          <w:color w:val="000000"/>
          <w:sz w:val="21"/>
          <w:szCs w:val="21"/>
          <w:lang w:eastAsia="tr-TR"/>
        </w:rPr>
        <w:t>valid</w:t>
      </w:r>
      <w:proofErr w:type="spellEnd"/>
      <w:r w:rsidRPr="00DC2048">
        <w:rPr>
          <w:rFonts w:ascii="Consolas" w:eastAsia="Times New Roman" w:hAnsi="Consolas" w:cs="Consolas"/>
          <w:color w:val="000000"/>
          <w:sz w:val="21"/>
          <w:szCs w:val="21"/>
          <w:lang w:eastAsia="tr-TR"/>
        </w:rPr>
        <w:t xml:space="preserve"> = </w:t>
      </w:r>
      <w:proofErr w:type="spellStart"/>
      <w:r w:rsidRPr="00DC2048">
        <w:rPr>
          <w:rFonts w:ascii="Consolas" w:eastAsia="Times New Roman" w:hAnsi="Consolas" w:cs="Consolas"/>
          <w:color w:val="000000"/>
          <w:sz w:val="21"/>
          <w:szCs w:val="21"/>
          <w:lang w:eastAsia="tr-TR"/>
        </w:rPr>
        <w:t>dataclose</w:t>
      </w:r>
      <w:proofErr w:type="spellEnd"/>
      <w:r w:rsidRPr="00DC2048">
        <w:rPr>
          <w:rFonts w:ascii="Consolas" w:eastAsia="Times New Roman" w:hAnsi="Consolas" w:cs="Consolas"/>
          <w:color w:val="000000"/>
          <w:sz w:val="21"/>
          <w:szCs w:val="21"/>
          <w:lang w:eastAsia="tr-TR"/>
        </w:rPr>
        <w:t>[</w:t>
      </w:r>
      <w:proofErr w:type="spellStart"/>
      <w:r w:rsidRPr="00DC2048">
        <w:rPr>
          <w:rFonts w:ascii="Consolas" w:eastAsia="Times New Roman" w:hAnsi="Consolas" w:cs="Consolas"/>
          <w:color w:val="000000"/>
          <w:sz w:val="21"/>
          <w:szCs w:val="21"/>
          <w:lang w:eastAsia="tr-TR"/>
        </w:rPr>
        <w:t>training_</w:t>
      </w:r>
      <w:proofErr w:type="gramStart"/>
      <w:r w:rsidRPr="00DC2048">
        <w:rPr>
          <w:rFonts w:ascii="Consolas" w:eastAsia="Times New Roman" w:hAnsi="Consolas" w:cs="Consolas"/>
          <w:color w:val="000000"/>
          <w:sz w:val="21"/>
          <w:szCs w:val="21"/>
          <w:lang w:eastAsia="tr-TR"/>
        </w:rPr>
        <w:t>data</w:t>
      </w:r>
      <w:proofErr w:type="gramEnd"/>
      <w:r w:rsidRPr="00DC2048">
        <w:rPr>
          <w:rFonts w:ascii="Consolas" w:eastAsia="Times New Roman" w:hAnsi="Consolas" w:cs="Consolas"/>
          <w:color w:val="000000"/>
          <w:sz w:val="21"/>
          <w:szCs w:val="21"/>
          <w:lang w:eastAsia="tr-TR"/>
        </w:rPr>
        <w:t>_len</w:t>
      </w:r>
      <w:proofErr w:type="spellEnd"/>
      <w:r w:rsidRPr="00DC2048">
        <w:rPr>
          <w:rFonts w:ascii="Consolas" w:eastAsia="Times New Roman" w:hAnsi="Consolas" w:cs="Consolas"/>
          <w:color w:val="000000"/>
          <w:sz w:val="21"/>
          <w:szCs w:val="21"/>
          <w:lang w:eastAsia="tr-TR"/>
        </w:rPr>
        <w:t>:]</w:t>
      </w:r>
    </w:p>
    <w:p w:rsidR="00DC2048" w:rsidRDefault="00DC2048" w:rsidP="00DC2048">
      <w:pPr>
        <w:shd w:val="clear" w:color="auto" w:fill="FFFFFE"/>
        <w:spacing w:after="0" w:line="285" w:lineRule="atLeast"/>
        <w:rPr>
          <w:rFonts w:ascii="Consolas" w:eastAsia="Times New Roman" w:hAnsi="Consolas" w:cs="Consolas"/>
          <w:color w:val="000000"/>
          <w:sz w:val="21"/>
          <w:szCs w:val="21"/>
          <w:lang w:eastAsia="tr-TR"/>
        </w:rPr>
      </w:pPr>
      <w:proofErr w:type="spellStart"/>
      <w:r w:rsidRPr="00DC2048">
        <w:rPr>
          <w:rFonts w:ascii="Consolas" w:eastAsia="Times New Roman" w:hAnsi="Consolas" w:cs="Consolas"/>
          <w:color w:val="000000"/>
          <w:sz w:val="21"/>
          <w:szCs w:val="21"/>
          <w:lang w:eastAsia="tr-TR"/>
        </w:rPr>
        <w:t>valid</w:t>
      </w:r>
      <w:proofErr w:type="spellEnd"/>
      <w:r w:rsidRPr="00DC2048">
        <w:rPr>
          <w:rFonts w:ascii="Consolas" w:eastAsia="Times New Roman" w:hAnsi="Consolas" w:cs="Consolas"/>
          <w:color w:val="000000"/>
          <w:sz w:val="21"/>
          <w:szCs w:val="21"/>
          <w:lang w:eastAsia="tr-TR"/>
        </w:rPr>
        <w:t>[</w:t>
      </w:r>
      <w:r w:rsidRPr="00DC2048">
        <w:rPr>
          <w:rFonts w:ascii="Consolas" w:eastAsia="Times New Roman" w:hAnsi="Consolas" w:cs="Consolas"/>
          <w:color w:val="A31515"/>
          <w:sz w:val="21"/>
          <w:szCs w:val="21"/>
          <w:lang w:eastAsia="tr-TR"/>
        </w:rPr>
        <w:t>'</w:t>
      </w:r>
      <w:proofErr w:type="spellStart"/>
      <w:r w:rsidRPr="00DC2048">
        <w:rPr>
          <w:rFonts w:ascii="Consolas" w:eastAsia="Times New Roman" w:hAnsi="Consolas" w:cs="Consolas"/>
          <w:color w:val="A31515"/>
          <w:sz w:val="21"/>
          <w:szCs w:val="21"/>
          <w:lang w:eastAsia="tr-TR"/>
        </w:rPr>
        <w:t>Predictions</w:t>
      </w:r>
      <w:proofErr w:type="spellEnd"/>
      <w:r w:rsidRPr="00DC2048">
        <w:rPr>
          <w:rFonts w:ascii="Consolas" w:eastAsia="Times New Roman" w:hAnsi="Consolas" w:cs="Consolas"/>
          <w:color w:val="A31515"/>
          <w:sz w:val="21"/>
          <w:szCs w:val="21"/>
          <w:lang w:eastAsia="tr-TR"/>
        </w:rPr>
        <w:t>'</w:t>
      </w:r>
      <w:r w:rsidRPr="00DC2048">
        <w:rPr>
          <w:rFonts w:ascii="Consolas" w:eastAsia="Times New Roman" w:hAnsi="Consolas" w:cs="Consolas"/>
          <w:color w:val="000000"/>
          <w:sz w:val="21"/>
          <w:szCs w:val="21"/>
          <w:lang w:eastAsia="tr-TR"/>
        </w:rPr>
        <w:t xml:space="preserve">] = </w:t>
      </w:r>
      <w:proofErr w:type="spellStart"/>
      <w:r w:rsidRPr="00DC2048">
        <w:rPr>
          <w:rFonts w:ascii="Consolas" w:eastAsia="Times New Roman" w:hAnsi="Consolas" w:cs="Consolas"/>
          <w:color w:val="000000"/>
          <w:sz w:val="21"/>
          <w:szCs w:val="21"/>
          <w:lang w:eastAsia="tr-TR"/>
        </w:rPr>
        <w:t>predictions</w:t>
      </w:r>
      <w:proofErr w:type="spellEnd"/>
    </w:p>
    <w:p w:rsidR="00DC2048" w:rsidRPr="00DC2048" w:rsidRDefault="00DC2048" w:rsidP="00DC2048">
      <w:pPr>
        <w:shd w:val="clear" w:color="auto" w:fill="FFFFFE"/>
        <w:spacing w:after="0" w:line="285" w:lineRule="atLeast"/>
        <w:rPr>
          <w:rFonts w:ascii="Consolas" w:eastAsia="Times New Roman" w:hAnsi="Consolas" w:cs="Consolas"/>
          <w:color w:val="000000"/>
          <w:sz w:val="21"/>
          <w:szCs w:val="21"/>
          <w:lang w:eastAsia="tr-TR"/>
        </w:rPr>
      </w:pPr>
      <w:r w:rsidRPr="00DC2048">
        <w:rPr>
          <w:rFonts w:ascii="Consolas" w:eastAsia="Times New Roman" w:hAnsi="Consolas" w:cs="Consolas"/>
          <w:color w:val="AAAAAA"/>
          <w:sz w:val="21"/>
          <w:szCs w:val="21"/>
          <w:lang w:eastAsia="tr-TR"/>
        </w:rPr>
        <w:t xml:space="preserve">#verileri </w:t>
      </w:r>
      <w:proofErr w:type="spellStart"/>
      <w:r w:rsidRPr="00DC2048">
        <w:rPr>
          <w:rFonts w:ascii="Consolas" w:eastAsia="Times New Roman" w:hAnsi="Consolas" w:cs="Consolas"/>
          <w:color w:val="AAAAAA"/>
          <w:sz w:val="21"/>
          <w:szCs w:val="21"/>
          <w:lang w:eastAsia="tr-TR"/>
        </w:rPr>
        <w:t>gorsellestirme</w:t>
      </w:r>
      <w:proofErr w:type="spellEnd"/>
    </w:p>
    <w:p w:rsidR="00DC2048" w:rsidRPr="00DC2048" w:rsidRDefault="00DC2048" w:rsidP="00DC2048">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C2048">
        <w:rPr>
          <w:rFonts w:ascii="Consolas" w:eastAsia="Times New Roman" w:hAnsi="Consolas" w:cs="Consolas"/>
          <w:color w:val="000000"/>
          <w:sz w:val="21"/>
          <w:szCs w:val="21"/>
          <w:lang w:eastAsia="tr-TR"/>
        </w:rPr>
        <w:t>plt.figure</w:t>
      </w:r>
      <w:proofErr w:type="spellEnd"/>
      <w:proofErr w:type="gramEnd"/>
      <w:r w:rsidRPr="00DC2048">
        <w:rPr>
          <w:rFonts w:ascii="Consolas" w:eastAsia="Times New Roman" w:hAnsi="Consolas" w:cs="Consolas"/>
          <w:color w:val="000000"/>
          <w:sz w:val="21"/>
          <w:szCs w:val="21"/>
          <w:lang w:eastAsia="tr-TR"/>
        </w:rPr>
        <w:t>(</w:t>
      </w:r>
      <w:proofErr w:type="spellStart"/>
      <w:r w:rsidRPr="00DC2048">
        <w:rPr>
          <w:rFonts w:ascii="Consolas" w:eastAsia="Times New Roman" w:hAnsi="Consolas" w:cs="Consolas"/>
          <w:color w:val="000000"/>
          <w:sz w:val="21"/>
          <w:szCs w:val="21"/>
          <w:lang w:eastAsia="tr-TR"/>
        </w:rPr>
        <w:t>figsize</w:t>
      </w:r>
      <w:proofErr w:type="spellEnd"/>
      <w:r w:rsidRPr="00DC2048">
        <w:rPr>
          <w:rFonts w:ascii="Consolas" w:eastAsia="Times New Roman" w:hAnsi="Consolas" w:cs="Consolas"/>
          <w:color w:val="000000"/>
          <w:sz w:val="21"/>
          <w:szCs w:val="21"/>
          <w:lang w:eastAsia="tr-TR"/>
        </w:rPr>
        <w:t>=(</w:t>
      </w:r>
      <w:r w:rsidRPr="00DC2048">
        <w:rPr>
          <w:rFonts w:ascii="Consolas" w:eastAsia="Times New Roman" w:hAnsi="Consolas" w:cs="Consolas"/>
          <w:color w:val="09885A"/>
          <w:sz w:val="21"/>
          <w:szCs w:val="21"/>
          <w:lang w:eastAsia="tr-TR"/>
        </w:rPr>
        <w:t>16</w:t>
      </w:r>
      <w:r w:rsidRPr="00DC2048">
        <w:rPr>
          <w:rFonts w:ascii="Consolas" w:eastAsia="Times New Roman" w:hAnsi="Consolas" w:cs="Consolas"/>
          <w:color w:val="000000"/>
          <w:sz w:val="21"/>
          <w:szCs w:val="21"/>
          <w:lang w:eastAsia="tr-TR"/>
        </w:rPr>
        <w:t>,</w:t>
      </w:r>
      <w:r w:rsidRPr="00DC2048">
        <w:rPr>
          <w:rFonts w:ascii="Consolas" w:eastAsia="Times New Roman" w:hAnsi="Consolas" w:cs="Consolas"/>
          <w:color w:val="09885A"/>
          <w:sz w:val="21"/>
          <w:szCs w:val="21"/>
          <w:lang w:eastAsia="tr-TR"/>
        </w:rPr>
        <w:t>8</w:t>
      </w:r>
      <w:r w:rsidRPr="00DC2048">
        <w:rPr>
          <w:rFonts w:ascii="Consolas" w:eastAsia="Times New Roman" w:hAnsi="Consolas" w:cs="Consolas"/>
          <w:color w:val="000000"/>
          <w:sz w:val="21"/>
          <w:szCs w:val="21"/>
          <w:lang w:eastAsia="tr-TR"/>
        </w:rPr>
        <w:t>))</w:t>
      </w:r>
    </w:p>
    <w:p w:rsidR="00DC2048" w:rsidRPr="00DC2048" w:rsidRDefault="00DC2048" w:rsidP="00DC2048">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C2048">
        <w:rPr>
          <w:rFonts w:ascii="Consolas" w:eastAsia="Times New Roman" w:hAnsi="Consolas" w:cs="Consolas"/>
          <w:color w:val="000000"/>
          <w:sz w:val="21"/>
          <w:szCs w:val="21"/>
          <w:lang w:eastAsia="tr-TR"/>
        </w:rPr>
        <w:t>plt.title</w:t>
      </w:r>
      <w:proofErr w:type="spellEnd"/>
      <w:proofErr w:type="gramEnd"/>
      <w:r w:rsidRPr="00DC2048">
        <w:rPr>
          <w:rFonts w:ascii="Consolas" w:eastAsia="Times New Roman" w:hAnsi="Consolas" w:cs="Consolas"/>
          <w:color w:val="000000"/>
          <w:sz w:val="21"/>
          <w:szCs w:val="21"/>
          <w:lang w:eastAsia="tr-TR"/>
        </w:rPr>
        <w:t>(</w:t>
      </w:r>
      <w:r w:rsidRPr="00DC2048">
        <w:rPr>
          <w:rFonts w:ascii="Consolas" w:eastAsia="Times New Roman" w:hAnsi="Consolas" w:cs="Consolas"/>
          <w:color w:val="A31515"/>
          <w:sz w:val="21"/>
          <w:szCs w:val="21"/>
          <w:lang w:eastAsia="tr-TR"/>
        </w:rPr>
        <w:t>'Model'</w:t>
      </w:r>
      <w:r w:rsidRPr="00DC2048">
        <w:rPr>
          <w:rFonts w:ascii="Consolas" w:eastAsia="Times New Roman" w:hAnsi="Consolas" w:cs="Consolas"/>
          <w:color w:val="000000"/>
          <w:sz w:val="21"/>
          <w:szCs w:val="21"/>
          <w:lang w:eastAsia="tr-TR"/>
        </w:rPr>
        <w:t>)</w:t>
      </w:r>
    </w:p>
    <w:p w:rsidR="00DC2048" w:rsidRPr="00DC2048" w:rsidRDefault="00DC2048" w:rsidP="00DC2048">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C2048">
        <w:rPr>
          <w:rFonts w:ascii="Consolas" w:eastAsia="Times New Roman" w:hAnsi="Consolas" w:cs="Consolas"/>
          <w:color w:val="000000"/>
          <w:sz w:val="21"/>
          <w:szCs w:val="21"/>
          <w:lang w:eastAsia="tr-TR"/>
        </w:rPr>
        <w:t>plt.xlabel</w:t>
      </w:r>
      <w:proofErr w:type="spellEnd"/>
      <w:proofErr w:type="gramEnd"/>
      <w:r w:rsidRPr="00DC2048">
        <w:rPr>
          <w:rFonts w:ascii="Consolas" w:eastAsia="Times New Roman" w:hAnsi="Consolas" w:cs="Consolas"/>
          <w:color w:val="000000"/>
          <w:sz w:val="21"/>
          <w:szCs w:val="21"/>
          <w:lang w:eastAsia="tr-TR"/>
        </w:rPr>
        <w:t>(</w:t>
      </w:r>
      <w:r w:rsidRPr="00DC2048">
        <w:rPr>
          <w:rFonts w:ascii="Consolas" w:eastAsia="Times New Roman" w:hAnsi="Consolas" w:cs="Consolas"/>
          <w:color w:val="A31515"/>
          <w:sz w:val="21"/>
          <w:szCs w:val="21"/>
          <w:lang w:eastAsia="tr-TR"/>
        </w:rPr>
        <w:t>'Tarih'</w:t>
      </w:r>
      <w:r w:rsidRPr="00DC2048">
        <w:rPr>
          <w:rFonts w:ascii="Consolas" w:eastAsia="Times New Roman" w:hAnsi="Consolas" w:cs="Consolas"/>
          <w:color w:val="000000"/>
          <w:sz w:val="21"/>
          <w:szCs w:val="21"/>
          <w:lang w:eastAsia="tr-TR"/>
        </w:rPr>
        <w:t>,</w:t>
      </w:r>
      <w:proofErr w:type="spellStart"/>
      <w:r w:rsidRPr="00DC2048">
        <w:rPr>
          <w:rFonts w:ascii="Consolas" w:eastAsia="Times New Roman" w:hAnsi="Consolas" w:cs="Consolas"/>
          <w:color w:val="000000"/>
          <w:sz w:val="21"/>
          <w:szCs w:val="21"/>
          <w:lang w:eastAsia="tr-TR"/>
        </w:rPr>
        <w:t>fontsize</w:t>
      </w:r>
      <w:proofErr w:type="spellEnd"/>
      <w:r w:rsidRPr="00DC2048">
        <w:rPr>
          <w:rFonts w:ascii="Consolas" w:eastAsia="Times New Roman" w:hAnsi="Consolas" w:cs="Consolas"/>
          <w:color w:val="000000"/>
          <w:sz w:val="21"/>
          <w:szCs w:val="21"/>
          <w:lang w:eastAsia="tr-TR"/>
        </w:rPr>
        <w:t>=</w:t>
      </w:r>
      <w:r w:rsidRPr="00DC2048">
        <w:rPr>
          <w:rFonts w:ascii="Consolas" w:eastAsia="Times New Roman" w:hAnsi="Consolas" w:cs="Consolas"/>
          <w:color w:val="09885A"/>
          <w:sz w:val="21"/>
          <w:szCs w:val="21"/>
          <w:lang w:eastAsia="tr-TR"/>
        </w:rPr>
        <w:t>18</w:t>
      </w:r>
      <w:r w:rsidRPr="00DC2048">
        <w:rPr>
          <w:rFonts w:ascii="Consolas" w:eastAsia="Times New Roman" w:hAnsi="Consolas" w:cs="Consolas"/>
          <w:color w:val="000000"/>
          <w:sz w:val="21"/>
          <w:szCs w:val="21"/>
          <w:lang w:eastAsia="tr-TR"/>
        </w:rPr>
        <w:t>)</w:t>
      </w:r>
    </w:p>
    <w:p w:rsidR="00DC2048" w:rsidRPr="00DC2048" w:rsidRDefault="00DC2048" w:rsidP="00DC2048">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C2048">
        <w:rPr>
          <w:rFonts w:ascii="Consolas" w:eastAsia="Times New Roman" w:hAnsi="Consolas" w:cs="Consolas"/>
          <w:color w:val="000000"/>
          <w:sz w:val="21"/>
          <w:szCs w:val="21"/>
          <w:lang w:eastAsia="tr-TR"/>
        </w:rPr>
        <w:t>plt.ylabel</w:t>
      </w:r>
      <w:proofErr w:type="spellEnd"/>
      <w:proofErr w:type="gramEnd"/>
      <w:r w:rsidRPr="00DC2048">
        <w:rPr>
          <w:rFonts w:ascii="Consolas" w:eastAsia="Times New Roman" w:hAnsi="Consolas" w:cs="Consolas"/>
          <w:color w:val="000000"/>
          <w:sz w:val="21"/>
          <w:szCs w:val="21"/>
          <w:lang w:eastAsia="tr-TR"/>
        </w:rPr>
        <w:t>(</w:t>
      </w:r>
      <w:r w:rsidRPr="00DC2048">
        <w:rPr>
          <w:rFonts w:ascii="Consolas" w:eastAsia="Times New Roman" w:hAnsi="Consolas" w:cs="Consolas"/>
          <w:color w:val="A31515"/>
          <w:sz w:val="21"/>
          <w:szCs w:val="21"/>
          <w:lang w:eastAsia="tr-TR"/>
        </w:rPr>
        <w:t>'</w:t>
      </w:r>
      <w:proofErr w:type="spellStart"/>
      <w:r w:rsidRPr="00DC2048">
        <w:rPr>
          <w:rFonts w:ascii="Consolas" w:eastAsia="Times New Roman" w:hAnsi="Consolas" w:cs="Consolas"/>
          <w:color w:val="A31515"/>
          <w:sz w:val="21"/>
          <w:szCs w:val="21"/>
          <w:lang w:eastAsia="tr-TR"/>
        </w:rPr>
        <w:t>Kapanis</w:t>
      </w:r>
      <w:proofErr w:type="spellEnd"/>
      <w:r w:rsidRPr="00DC2048">
        <w:rPr>
          <w:rFonts w:ascii="Consolas" w:eastAsia="Times New Roman" w:hAnsi="Consolas" w:cs="Consolas"/>
          <w:color w:val="A31515"/>
          <w:sz w:val="21"/>
          <w:szCs w:val="21"/>
          <w:lang w:eastAsia="tr-TR"/>
        </w:rPr>
        <w:t xml:space="preserve"> </w:t>
      </w:r>
      <w:proofErr w:type="spellStart"/>
      <w:r w:rsidRPr="00DC2048">
        <w:rPr>
          <w:rFonts w:ascii="Consolas" w:eastAsia="Times New Roman" w:hAnsi="Consolas" w:cs="Consolas"/>
          <w:color w:val="A31515"/>
          <w:sz w:val="21"/>
          <w:szCs w:val="21"/>
          <w:lang w:eastAsia="tr-TR"/>
        </w:rPr>
        <w:t>Fiyatlari</w:t>
      </w:r>
      <w:proofErr w:type="spellEnd"/>
      <w:r w:rsidRPr="00DC2048">
        <w:rPr>
          <w:rFonts w:ascii="Consolas" w:eastAsia="Times New Roman" w:hAnsi="Consolas" w:cs="Consolas"/>
          <w:color w:val="A31515"/>
          <w:sz w:val="21"/>
          <w:szCs w:val="21"/>
          <w:lang w:eastAsia="tr-TR"/>
        </w:rPr>
        <w:t xml:space="preserve"> (ENDEKS)'</w:t>
      </w:r>
      <w:r w:rsidRPr="00DC2048">
        <w:rPr>
          <w:rFonts w:ascii="Consolas" w:eastAsia="Times New Roman" w:hAnsi="Consolas" w:cs="Consolas"/>
          <w:color w:val="000000"/>
          <w:sz w:val="21"/>
          <w:szCs w:val="21"/>
          <w:lang w:eastAsia="tr-TR"/>
        </w:rPr>
        <w:t>,</w:t>
      </w:r>
      <w:proofErr w:type="spellStart"/>
      <w:r w:rsidRPr="00DC2048">
        <w:rPr>
          <w:rFonts w:ascii="Consolas" w:eastAsia="Times New Roman" w:hAnsi="Consolas" w:cs="Consolas"/>
          <w:color w:val="000000"/>
          <w:sz w:val="21"/>
          <w:szCs w:val="21"/>
          <w:lang w:eastAsia="tr-TR"/>
        </w:rPr>
        <w:t>fontsize</w:t>
      </w:r>
      <w:proofErr w:type="spellEnd"/>
      <w:r w:rsidRPr="00DC2048">
        <w:rPr>
          <w:rFonts w:ascii="Consolas" w:eastAsia="Times New Roman" w:hAnsi="Consolas" w:cs="Consolas"/>
          <w:color w:val="000000"/>
          <w:sz w:val="21"/>
          <w:szCs w:val="21"/>
          <w:lang w:eastAsia="tr-TR"/>
        </w:rPr>
        <w:t>=</w:t>
      </w:r>
      <w:r w:rsidRPr="00DC2048">
        <w:rPr>
          <w:rFonts w:ascii="Consolas" w:eastAsia="Times New Roman" w:hAnsi="Consolas" w:cs="Consolas"/>
          <w:color w:val="09885A"/>
          <w:sz w:val="21"/>
          <w:szCs w:val="21"/>
          <w:lang w:eastAsia="tr-TR"/>
        </w:rPr>
        <w:t>18</w:t>
      </w:r>
      <w:r w:rsidRPr="00DC2048">
        <w:rPr>
          <w:rFonts w:ascii="Consolas" w:eastAsia="Times New Roman" w:hAnsi="Consolas" w:cs="Consolas"/>
          <w:color w:val="000000"/>
          <w:sz w:val="21"/>
          <w:szCs w:val="21"/>
          <w:lang w:eastAsia="tr-TR"/>
        </w:rPr>
        <w:t>)</w:t>
      </w:r>
    </w:p>
    <w:p w:rsidR="00DC2048" w:rsidRPr="00DC2048" w:rsidRDefault="00DC2048" w:rsidP="00DC2048">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C2048">
        <w:rPr>
          <w:rFonts w:ascii="Consolas" w:eastAsia="Times New Roman" w:hAnsi="Consolas" w:cs="Consolas"/>
          <w:color w:val="000000"/>
          <w:sz w:val="21"/>
          <w:szCs w:val="21"/>
          <w:lang w:eastAsia="tr-TR"/>
        </w:rPr>
        <w:t>plt.plot</w:t>
      </w:r>
      <w:proofErr w:type="spellEnd"/>
      <w:proofErr w:type="gramEnd"/>
      <w:r w:rsidRPr="00DC2048">
        <w:rPr>
          <w:rFonts w:ascii="Consolas" w:eastAsia="Times New Roman" w:hAnsi="Consolas" w:cs="Consolas"/>
          <w:color w:val="000000"/>
          <w:sz w:val="21"/>
          <w:szCs w:val="21"/>
          <w:lang w:eastAsia="tr-TR"/>
        </w:rPr>
        <w:t>(</w:t>
      </w:r>
      <w:proofErr w:type="spellStart"/>
      <w:r w:rsidRPr="00DC2048">
        <w:rPr>
          <w:rFonts w:ascii="Consolas" w:eastAsia="Times New Roman" w:hAnsi="Consolas" w:cs="Consolas"/>
          <w:color w:val="000000"/>
          <w:sz w:val="21"/>
          <w:szCs w:val="21"/>
          <w:lang w:eastAsia="tr-TR"/>
        </w:rPr>
        <w:t>train</w:t>
      </w:r>
      <w:proofErr w:type="spellEnd"/>
      <w:r w:rsidRPr="00DC2048">
        <w:rPr>
          <w:rFonts w:ascii="Consolas" w:eastAsia="Times New Roman" w:hAnsi="Consolas" w:cs="Consolas"/>
          <w:color w:val="000000"/>
          <w:sz w:val="21"/>
          <w:szCs w:val="21"/>
          <w:lang w:eastAsia="tr-TR"/>
        </w:rPr>
        <w:t>[</w:t>
      </w:r>
      <w:r w:rsidRPr="00DC2048">
        <w:rPr>
          <w:rFonts w:ascii="Consolas" w:eastAsia="Times New Roman" w:hAnsi="Consolas" w:cs="Consolas"/>
          <w:color w:val="A31515"/>
          <w:sz w:val="21"/>
          <w:szCs w:val="21"/>
          <w:lang w:eastAsia="tr-TR"/>
        </w:rPr>
        <w:t>'Close'</w:t>
      </w:r>
      <w:r w:rsidRPr="00DC2048">
        <w:rPr>
          <w:rFonts w:ascii="Consolas" w:eastAsia="Times New Roman" w:hAnsi="Consolas" w:cs="Consolas"/>
          <w:color w:val="000000"/>
          <w:sz w:val="21"/>
          <w:szCs w:val="21"/>
          <w:lang w:eastAsia="tr-TR"/>
        </w:rPr>
        <w:t>])</w:t>
      </w:r>
    </w:p>
    <w:p w:rsidR="00DC2048" w:rsidRPr="00DC2048" w:rsidRDefault="00DC2048" w:rsidP="00DC2048">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C2048">
        <w:rPr>
          <w:rFonts w:ascii="Consolas" w:eastAsia="Times New Roman" w:hAnsi="Consolas" w:cs="Consolas"/>
          <w:color w:val="000000"/>
          <w:sz w:val="21"/>
          <w:szCs w:val="21"/>
          <w:lang w:eastAsia="tr-TR"/>
        </w:rPr>
        <w:t>plt.plot</w:t>
      </w:r>
      <w:proofErr w:type="spellEnd"/>
      <w:proofErr w:type="gramEnd"/>
      <w:r w:rsidRPr="00DC2048">
        <w:rPr>
          <w:rFonts w:ascii="Consolas" w:eastAsia="Times New Roman" w:hAnsi="Consolas" w:cs="Consolas"/>
          <w:color w:val="000000"/>
          <w:sz w:val="21"/>
          <w:szCs w:val="21"/>
          <w:lang w:eastAsia="tr-TR"/>
        </w:rPr>
        <w:t>(</w:t>
      </w:r>
      <w:proofErr w:type="spellStart"/>
      <w:r w:rsidRPr="00DC2048">
        <w:rPr>
          <w:rFonts w:ascii="Consolas" w:eastAsia="Times New Roman" w:hAnsi="Consolas" w:cs="Consolas"/>
          <w:color w:val="000000"/>
          <w:sz w:val="21"/>
          <w:szCs w:val="21"/>
          <w:lang w:eastAsia="tr-TR"/>
        </w:rPr>
        <w:t>valid</w:t>
      </w:r>
      <w:proofErr w:type="spellEnd"/>
      <w:r w:rsidRPr="00DC2048">
        <w:rPr>
          <w:rFonts w:ascii="Consolas" w:eastAsia="Times New Roman" w:hAnsi="Consolas" w:cs="Consolas"/>
          <w:color w:val="000000"/>
          <w:sz w:val="21"/>
          <w:szCs w:val="21"/>
          <w:lang w:eastAsia="tr-TR"/>
        </w:rPr>
        <w:t>[[</w:t>
      </w:r>
      <w:r w:rsidRPr="00DC2048">
        <w:rPr>
          <w:rFonts w:ascii="Consolas" w:eastAsia="Times New Roman" w:hAnsi="Consolas" w:cs="Consolas"/>
          <w:color w:val="A31515"/>
          <w:sz w:val="21"/>
          <w:szCs w:val="21"/>
          <w:lang w:eastAsia="tr-TR"/>
        </w:rPr>
        <w:t>'Close'</w:t>
      </w:r>
      <w:r w:rsidRPr="00DC2048">
        <w:rPr>
          <w:rFonts w:ascii="Consolas" w:eastAsia="Times New Roman" w:hAnsi="Consolas" w:cs="Consolas"/>
          <w:color w:val="000000"/>
          <w:sz w:val="21"/>
          <w:szCs w:val="21"/>
          <w:lang w:eastAsia="tr-TR"/>
        </w:rPr>
        <w:t>,</w:t>
      </w:r>
      <w:r w:rsidRPr="00DC2048">
        <w:rPr>
          <w:rFonts w:ascii="Consolas" w:eastAsia="Times New Roman" w:hAnsi="Consolas" w:cs="Consolas"/>
          <w:color w:val="A31515"/>
          <w:sz w:val="21"/>
          <w:szCs w:val="21"/>
          <w:lang w:eastAsia="tr-TR"/>
        </w:rPr>
        <w:t>'</w:t>
      </w:r>
      <w:proofErr w:type="spellStart"/>
      <w:r w:rsidRPr="00DC2048">
        <w:rPr>
          <w:rFonts w:ascii="Consolas" w:eastAsia="Times New Roman" w:hAnsi="Consolas" w:cs="Consolas"/>
          <w:color w:val="A31515"/>
          <w:sz w:val="21"/>
          <w:szCs w:val="21"/>
          <w:lang w:eastAsia="tr-TR"/>
        </w:rPr>
        <w:t>Predictions</w:t>
      </w:r>
      <w:proofErr w:type="spellEnd"/>
      <w:r w:rsidRPr="00DC2048">
        <w:rPr>
          <w:rFonts w:ascii="Consolas" w:eastAsia="Times New Roman" w:hAnsi="Consolas" w:cs="Consolas"/>
          <w:color w:val="A31515"/>
          <w:sz w:val="21"/>
          <w:szCs w:val="21"/>
          <w:lang w:eastAsia="tr-TR"/>
        </w:rPr>
        <w:t>'</w:t>
      </w:r>
      <w:r w:rsidRPr="00DC2048">
        <w:rPr>
          <w:rFonts w:ascii="Consolas" w:eastAsia="Times New Roman" w:hAnsi="Consolas" w:cs="Consolas"/>
          <w:color w:val="000000"/>
          <w:sz w:val="21"/>
          <w:szCs w:val="21"/>
          <w:lang w:eastAsia="tr-TR"/>
        </w:rPr>
        <w:t>]])</w:t>
      </w:r>
    </w:p>
    <w:p w:rsidR="00DC2048" w:rsidRPr="00DC2048" w:rsidRDefault="00DC2048" w:rsidP="00DC2048">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C2048">
        <w:rPr>
          <w:rFonts w:ascii="Consolas" w:eastAsia="Times New Roman" w:hAnsi="Consolas" w:cs="Consolas"/>
          <w:color w:val="000000"/>
          <w:sz w:val="21"/>
          <w:szCs w:val="21"/>
          <w:lang w:eastAsia="tr-TR"/>
        </w:rPr>
        <w:t>plt.legend</w:t>
      </w:r>
      <w:proofErr w:type="spellEnd"/>
      <w:proofErr w:type="gramEnd"/>
      <w:r w:rsidRPr="00DC2048">
        <w:rPr>
          <w:rFonts w:ascii="Consolas" w:eastAsia="Times New Roman" w:hAnsi="Consolas" w:cs="Consolas"/>
          <w:color w:val="000000"/>
          <w:sz w:val="21"/>
          <w:szCs w:val="21"/>
          <w:lang w:eastAsia="tr-TR"/>
        </w:rPr>
        <w:t>([</w:t>
      </w:r>
      <w:r w:rsidRPr="00DC2048">
        <w:rPr>
          <w:rFonts w:ascii="Consolas" w:eastAsia="Times New Roman" w:hAnsi="Consolas" w:cs="Consolas"/>
          <w:color w:val="A31515"/>
          <w:sz w:val="21"/>
          <w:szCs w:val="21"/>
          <w:lang w:eastAsia="tr-TR"/>
        </w:rPr>
        <w:t>'Train'</w:t>
      </w:r>
      <w:r w:rsidRPr="00DC2048">
        <w:rPr>
          <w:rFonts w:ascii="Consolas" w:eastAsia="Times New Roman" w:hAnsi="Consolas" w:cs="Consolas"/>
          <w:color w:val="000000"/>
          <w:sz w:val="21"/>
          <w:szCs w:val="21"/>
          <w:lang w:eastAsia="tr-TR"/>
        </w:rPr>
        <w:t>,</w:t>
      </w:r>
      <w:r w:rsidRPr="00DC2048">
        <w:rPr>
          <w:rFonts w:ascii="Consolas" w:eastAsia="Times New Roman" w:hAnsi="Consolas" w:cs="Consolas"/>
          <w:color w:val="A31515"/>
          <w:sz w:val="21"/>
          <w:szCs w:val="21"/>
          <w:lang w:eastAsia="tr-TR"/>
        </w:rPr>
        <w:t>'</w:t>
      </w:r>
      <w:proofErr w:type="spellStart"/>
      <w:r w:rsidRPr="00DC2048">
        <w:rPr>
          <w:rFonts w:ascii="Consolas" w:eastAsia="Times New Roman" w:hAnsi="Consolas" w:cs="Consolas"/>
          <w:color w:val="A31515"/>
          <w:sz w:val="21"/>
          <w:szCs w:val="21"/>
          <w:lang w:eastAsia="tr-TR"/>
        </w:rPr>
        <w:t>Val</w:t>
      </w:r>
      <w:proofErr w:type="spellEnd"/>
      <w:r w:rsidRPr="00DC2048">
        <w:rPr>
          <w:rFonts w:ascii="Consolas" w:eastAsia="Times New Roman" w:hAnsi="Consolas" w:cs="Consolas"/>
          <w:color w:val="A31515"/>
          <w:sz w:val="21"/>
          <w:szCs w:val="21"/>
          <w:lang w:eastAsia="tr-TR"/>
        </w:rPr>
        <w:t>'</w:t>
      </w:r>
      <w:r w:rsidRPr="00DC2048">
        <w:rPr>
          <w:rFonts w:ascii="Consolas" w:eastAsia="Times New Roman" w:hAnsi="Consolas" w:cs="Consolas"/>
          <w:color w:val="000000"/>
          <w:sz w:val="21"/>
          <w:szCs w:val="21"/>
          <w:lang w:eastAsia="tr-TR"/>
        </w:rPr>
        <w:t>,</w:t>
      </w:r>
      <w:r w:rsidRPr="00DC2048">
        <w:rPr>
          <w:rFonts w:ascii="Consolas" w:eastAsia="Times New Roman" w:hAnsi="Consolas" w:cs="Consolas"/>
          <w:color w:val="A31515"/>
          <w:sz w:val="21"/>
          <w:szCs w:val="21"/>
          <w:lang w:eastAsia="tr-TR"/>
        </w:rPr>
        <w:t>'</w:t>
      </w:r>
      <w:proofErr w:type="spellStart"/>
      <w:r w:rsidRPr="00DC2048">
        <w:rPr>
          <w:rFonts w:ascii="Consolas" w:eastAsia="Times New Roman" w:hAnsi="Consolas" w:cs="Consolas"/>
          <w:color w:val="A31515"/>
          <w:sz w:val="21"/>
          <w:szCs w:val="21"/>
          <w:lang w:eastAsia="tr-TR"/>
        </w:rPr>
        <w:t>Predictions</w:t>
      </w:r>
      <w:proofErr w:type="spellEnd"/>
      <w:r w:rsidRPr="00DC2048">
        <w:rPr>
          <w:rFonts w:ascii="Consolas" w:eastAsia="Times New Roman" w:hAnsi="Consolas" w:cs="Consolas"/>
          <w:color w:val="A31515"/>
          <w:sz w:val="21"/>
          <w:szCs w:val="21"/>
          <w:lang w:eastAsia="tr-TR"/>
        </w:rPr>
        <w:t>'</w:t>
      </w:r>
      <w:r w:rsidRPr="00DC2048">
        <w:rPr>
          <w:rFonts w:ascii="Consolas" w:eastAsia="Times New Roman" w:hAnsi="Consolas" w:cs="Consolas"/>
          <w:color w:val="000000"/>
          <w:sz w:val="21"/>
          <w:szCs w:val="21"/>
          <w:lang w:eastAsia="tr-TR"/>
        </w:rPr>
        <w:t xml:space="preserve">], </w:t>
      </w:r>
      <w:proofErr w:type="spellStart"/>
      <w:r w:rsidRPr="00DC2048">
        <w:rPr>
          <w:rFonts w:ascii="Consolas" w:eastAsia="Times New Roman" w:hAnsi="Consolas" w:cs="Consolas"/>
          <w:color w:val="000000"/>
          <w:sz w:val="21"/>
          <w:szCs w:val="21"/>
          <w:lang w:eastAsia="tr-TR"/>
        </w:rPr>
        <w:t>loc</w:t>
      </w:r>
      <w:proofErr w:type="spellEnd"/>
      <w:r w:rsidRPr="00DC2048">
        <w:rPr>
          <w:rFonts w:ascii="Consolas" w:eastAsia="Times New Roman" w:hAnsi="Consolas" w:cs="Consolas"/>
          <w:color w:val="000000"/>
          <w:sz w:val="21"/>
          <w:szCs w:val="21"/>
          <w:lang w:eastAsia="tr-TR"/>
        </w:rPr>
        <w:t>=</w:t>
      </w:r>
      <w:r w:rsidRPr="00DC2048">
        <w:rPr>
          <w:rFonts w:ascii="Consolas" w:eastAsia="Times New Roman" w:hAnsi="Consolas" w:cs="Consolas"/>
          <w:color w:val="A31515"/>
          <w:sz w:val="21"/>
          <w:szCs w:val="21"/>
          <w:lang w:eastAsia="tr-TR"/>
        </w:rPr>
        <w:t>'</w:t>
      </w:r>
      <w:proofErr w:type="spellStart"/>
      <w:r w:rsidRPr="00DC2048">
        <w:rPr>
          <w:rFonts w:ascii="Consolas" w:eastAsia="Times New Roman" w:hAnsi="Consolas" w:cs="Consolas"/>
          <w:color w:val="A31515"/>
          <w:sz w:val="21"/>
          <w:szCs w:val="21"/>
          <w:lang w:eastAsia="tr-TR"/>
        </w:rPr>
        <w:t>lower</w:t>
      </w:r>
      <w:proofErr w:type="spellEnd"/>
      <w:r w:rsidRPr="00DC2048">
        <w:rPr>
          <w:rFonts w:ascii="Consolas" w:eastAsia="Times New Roman" w:hAnsi="Consolas" w:cs="Consolas"/>
          <w:color w:val="A31515"/>
          <w:sz w:val="21"/>
          <w:szCs w:val="21"/>
          <w:lang w:eastAsia="tr-TR"/>
        </w:rPr>
        <w:t xml:space="preserve"> </w:t>
      </w:r>
      <w:proofErr w:type="spellStart"/>
      <w:r w:rsidRPr="00DC2048">
        <w:rPr>
          <w:rFonts w:ascii="Consolas" w:eastAsia="Times New Roman" w:hAnsi="Consolas" w:cs="Consolas"/>
          <w:color w:val="A31515"/>
          <w:sz w:val="21"/>
          <w:szCs w:val="21"/>
          <w:lang w:eastAsia="tr-TR"/>
        </w:rPr>
        <w:t>right</w:t>
      </w:r>
      <w:proofErr w:type="spellEnd"/>
      <w:r w:rsidRPr="00DC2048">
        <w:rPr>
          <w:rFonts w:ascii="Consolas" w:eastAsia="Times New Roman" w:hAnsi="Consolas" w:cs="Consolas"/>
          <w:color w:val="A31515"/>
          <w:sz w:val="21"/>
          <w:szCs w:val="21"/>
          <w:lang w:eastAsia="tr-TR"/>
        </w:rPr>
        <w:t>'</w:t>
      </w:r>
      <w:r w:rsidRPr="00DC2048">
        <w:rPr>
          <w:rFonts w:ascii="Consolas" w:eastAsia="Times New Roman" w:hAnsi="Consolas" w:cs="Consolas"/>
          <w:color w:val="000000"/>
          <w:sz w:val="21"/>
          <w:szCs w:val="21"/>
          <w:lang w:eastAsia="tr-TR"/>
        </w:rPr>
        <w:t>)</w:t>
      </w:r>
    </w:p>
    <w:p w:rsidR="00DC2048" w:rsidRPr="00DC2048" w:rsidRDefault="00DC2048" w:rsidP="00DC2048">
      <w:pPr>
        <w:shd w:val="clear" w:color="auto" w:fill="FFFFFE"/>
        <w:spacing w:after="0" w:line="285" w:lineRule="atLeast"/>
        <w:rPr>
          <w:rFonts w:ascii="Consolas" w:eastAsia="Times New Roman" w:hAnsi="Consolas" w:cs="Consolas"/>
          <w:color w:val="000000"/>
          <w:sz w:val="21"/>
          <w:szCs w:val="21"/>
          <w:lang w:eastAsia="tr-TR"/>
        </w:rPr>
      </w:pPr>
      <w:proofErr w:type="spellStart"/>
      <w:proofErr w:type="gramStart"/>
      <w:r w:rsidRPr="00DC2048">
        <w:rPr>
          <w:rFonts w:ascii="Consolas" w:eastAsia="Times New Roman" w:hAnsi="Consolas" w:cs="Consolas"/>
          <w:color w:val="000000"/>
          <w:sz w:val="21"/>
          <w:szCs w:val="21"/>
          <w:lang w:eastAsia="tr-TR"/>
        </w:rPr>
        <w:t>plt.show</w:t>
      </w:r>
      <w:proofErr w:type="spellEnd"/>
      <w:proofErr w:type="gramEnd"/>
      <w:r w:rsidRPr="00DC2048">
        <w:rPr>
          <w:rFonts w:ascii="Consolas" w:eastAsia="Times New Roman" w:hAnsi="Consolas" w:cs="Consolas"/>
          <w:color w:val="000000"/>
          <w:sz w:val="21"/>
          <w:szCs w:val="21"/>
          <w:lang w:eastAsia="tr-TR"/>
        </w:rPr>
        <w:t>()</w:t>
      </w:r>
    </w:p>
    <w:p w:rsidR="00DC2048" w:rsidRDefault="00DC2048" w:rsidP="00DC2048">
      <w:pPr>
        <w:shd w:val="clear" w:color="auto" w:fill="FFFFFE"/>
        <w:spacing w:after="0" w:line="285" w:lineRule="atLeast"/>
        <w:rPr>
          <w:rFonts w:ascii="Consolas" w:eastAsia="Times New Roman" w:hAnsi="Consolas" w:cs="Consolas"/>
          <w:color w:val="000000"/>
          <w:sz w:val="21"/>
          <w:szCs w:val="21"/>
          <w:lang w:eastAsia="tr-TR"/>
        </w:rPr>
      </w:pPr>
    </w:p>
    <w:p w:rsidR="00DC2048" w:rsidRDefault="00DC2048" w:rsidP="00DC2048">
      <w:pPr>
        <w:shd w:val="clear" w:color="auto" w:fill="FFFFFE"/>
        <w:spacing w:after="0" w:line="285" w:lineRule="atLeast"/>
        <w:rPr>
          <w:rFonts w:ascii="Arial" w:eastAsia="Times New Roman" w:hAnsi="Arial" w:cs="Arial"/>
          <w:color w:val="000000"/>
          <w:sz w:val="28"/>
          <w:szCs w:val="28"/>
          <w:lang w:eastAsia="tr-TR"/>
        </w:rPr>
      </w:pPr>
      <w:r w:rsidRPr="00DC2048">
        <w:rPr>
          <w:rFonts w:ascii="Arial" w:eastAsia="Times New Roman" w:hAnsi="Arial" w:cs="Arial"/>
          <w:color w:val="000000"/>
          <w:sz w:val="28"/>
          <w:szCs w:val="28"/>
          <w:lang w:eastAsia="tr-TR"/>
        </w:rPr>
        <w:t>Ekran çıktısı:</w:t>
      </w:r>
    </w:p>
    <w:p w:rsidR="00C66575" w:rsidRDefault="00DC2048" w:rsidP="004C6019">
      <w:pPr>
        <w:shd w:val="clear" w:color="auto" w:fill="FFFFFE"/>
        <w:spacing w:after="0" w:line="285" w:lineRule="atLeast"/>
        <w:rPr>
          <w:rFonts w:ascii="Arial" w:eastAsia="Arial" w:hAnsi="Arial"/>
        </w:rPr>
      </w:pPr>
      <w:r w:rsidRPr="00DC2048">
        <w:rPr>
          <w:rFonts w:ascii="Arial" w:eastAsia="Times New Roman" w:hAnsi="Arial" w:cs="Arial"/>
          <w:noProof/>
          <w:color w:val="000000"/>
          <w:sz w:val="28"/>
          <w:szCs w:val="28"/>
          <w:lang w:eastAsia="tr-TR"/>
        </w:rPr>
        <w:drawing>
          <wp:inline distT="0" distB="0" distL="0" distR="0">
            <wp:extent cx="6300711" cy="3124200"/>
            <wp:effectExtent l="0" t="0" r="5080" b="0"/>
            <wp:docPr id="34" name="Resim 34" descr="C:\Users\sams\Desktop\WhatsApp Image 2020-05-16 at 19.07.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s\Desktop\WhatsApp Image 2020-05-16 at 19.07.03.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8979" cy="3128300"/>
                    </a:xfrm>
                    <a:prstGeom prst="rect">
                      <a:avLst/>
                    </a:prstGeom>
                    <a:noFill/>
                    <a:ln>
                      <a:noFill/>
                    </a:ln>
                  </pic:spPr>
                </pic:pic>
              </a:graphicData>
            </a:graphic>
          </wp:inline>
        </w:drawing>
      </w:r>
    </w:p>
    <w:p w:rsidR="002679FF" w:rsidRDefault="00DC2048" w:rsidP="00BA66DE">
      <w:pPr>
        <w:spacing w:after="0" w:line="360" w:lineRule="auto"/>
        <w:rPr>
          <w:rFonts w:ascii="Arial" w:eastAsia="Arial" w:hAnsi="Arial"/>
        </w:rPr>
      </w:pPr>
      <w:r>
        <w:rPr>
          <w:rFonts w:ascii="Arial" w:eastAsia="Arial" w:hAnsi="Arial"/>
        </w:rPr>
        <w:t>Grafikteki</w:t>
      </w:r>
      <w:r w:rsidR="002679FF">
        <w:rPr>
          <w:rFonts w:ascii="Arial" w:eastAsia="Arial" w:hAnsi="Arial"/>
        </w:rPr>
        <w:t>;</w:t>
      </w:r>
    </w:p>
    <w:p w:rsidR="00DC2048" w:rsidRDefault="002679FF" w:rsidP="002679FF">
      <w:pPr>
        <w:pStyle w:val="ListeParagraf"/>
        <w:numPr>
          <w:ilvl w:val="0"/>
          <w:numId w:val="9"/>
        </w:numPr>
        <w:spacing w:after="0" w:line="360" w:lineRule="auto"/>
        <w:rPr>
          <w:rFonts w:ascii="Arial" w:eastAsia="Arial" w:hAnsi="Arial"/>
        </w:rPr>
      </w:pPr>
      <w:r>
        <w:rPr>
          <w:rFonts w:ascii="Arial" w:eastAsia="Arial" w:hAnsi="Arial"/>
        </w:rPr>
        <w:t>M</w:t>
      </w:r>
      <w:r w:rsidR="00DC2048" w:rsidRPr="002679FF">
        <w:rPr>
          <w:rFonts w:ascii="Arial" w:eastAsia="Arial" w:hAnsi="Arial"/>
        </w:rPr>
        <w:t>avi çizgi geçmiş fiyat hareketleri</w:t>
      </w:r>
    </w:p>
    <w:p w:rsidR="002679FF" w:rsidRDefault="004C6019" w:rsidP="002679FF">
      <w:pPr>
        <w:pStyle w:val="ListeParagraf"/>
        <w:numPr>
          <w:ilvl w:val="0"/>
          <w:numId w:val="9"/>
        </w:numPr>
        <w:spacing w:after="0" w:line="360" w:lineRule="auto"/>
        <w:rPr>
          <w:rFonts w:ascii="Arial" w:eastAsia="Arial" w:hAnsi="Arial"/>
        </w:rPr>
      </w:pPr>
      <w:r>
        <w:rPr>
          <w:rFonts w:ascii="Arial" w:eastAsia="Arial" w:hAnsi="Arial"/>
        </w:rPr>
        <w:t xml:space="preserve">Sarı </w:t>
      </w:r>
      <w:proofErr w:type="spellStart"/>
      <w:r>
        <w:rPr>
          <w:rFonts w:ascii="Arial" w:eastAsia="Arial" w:hAnsi="Arial"/>
        </w:rPr>
        <w:t>çizği</w:t>
      </w:r>
      <w:proofErr w:type="spellEnd"/>
      <w:r>
        <w:rPr>
          <w:rFonts w:ascii="Arial" w:eastAsia="Arial" w:hAnsi="Arial"/>
        </w:rPr>
        <w:t xml:space="preserve"> s</w:t>
      </w:r>
      <w:r w:rsidR="002679FF">
        <w:rPr>
          <w:rFonts w:ascii="Arial" w:eastAsia="Arial" w:hAnsi="Arial"/>
        </w:rPr>
        <w:t>on 60 günde gerçekleşmiş olan gerçek kapanış fiyatları</w:t>
      </w:r>
    </w:p>
    <w:p w:rsidR="002679FF" w:rsidRDefault="002679FF" w:rsidP="002679FF">
      <w:pPr>
        <w:pStyle w:val="ListeParagraf"/>
        <w:numPr>
          <w:ilvl w:val="0"/>
          <w:numId w:val="9"/>
        </w:numPr>
        <w:spacing w:after="0" w:line="360" w:lineRule="auto"/>
        <w:rPr>
          <w:rFonts w:ascii="Arial" w:eastAsia="Arial" w:hAnsi="Arial"/>
        </w:rPr>
      </w:pPr>
      <w:r>
        <w:rPr>
          <w:rFonts w:ascii="Arial" w:eastAsia="Arial" w:hAnsi="Arial"/>
        </w:rPr>
        <w:t>Yeşil çizgi LSTM modelin tahmin ettiği kapanış fiyatlarıdır.</w:t>
      </w:r>
    </w:p>
    <w:p w:rsidR="002679FF" w:rsidRDefault="002679FF" w:rsidP="002679FF">
      <w:pPr>
        <w:spacing w:after="0" w:line="360" w:lineRule="auto"/>
        <w:rPr>
          <w:rFonts w:ascii="Arial" w:eastAsia="Arial" w:hAnsi="Arial"/>
        </w:rPr>
      </w:pPr>
      <w:r>
        <w:rPr>
          <w:rFonts w:ascii="Arial" w:eastAsia="Arial" w:hAnsi="Arial"/>
        </w:rPr>
        <w:t>LSTM modelin tahmininin doğruluğunu grafikteki turuncu ve yeşil çizgilere bakarak (son 60 gün ) değerlendirebiliyoruz.</w:t>
      </w:r>
    </w:p>
    <w:p w:rsidR="002679FF" w:rsidRPr="004C6019" w:rsidRDefault="002679FF" w:rsidP="002679FF">
      <w:pPr>
        <w:spacing w:after="0" w:line="360" w:lineRule="auto"/>
        <w:rPr>
          <w:rFonts w:ascii="Arial" w:eastAsia="Arial" w:hAnsi="Arial"/>
          <w:sz w:val="28"/>
          <w:szCs w:val="28"/>
        </w:rPr>
      </w:pPr>
      <w:r w:rsidRPr="004C6019">
        <w:rPr>
          <w:rFonts w:ascii="Arial" w:eastAsia="Arial" w:hAnsi="Arial"/>
          <w:sz w:val="28"/>
          <w:szCs w:val="28"/>
        </w:rPr>
        <w:lastRenderedPageBreak/>
        <w:t xml:space="preserve">10). LSTM modelin tahmin sonucunu grafik haricinde liste </w:t>
      </w:r>
      <w:proofErr w:type="spellStart"/>
      <w:r w:rsidRPr="004C6019">
        <w:rPr>
          <w:rFonts w:ascii="Arial" w:eastAsia="Arial" w:hAnsi="Arial"/>
          <w:sz w:val="28"/>
          <w:szCs w:val="28"/>
        </w:rPr>
        <w:t>şeklindede</w:t>
      </w:r>
      <w:proofErr w:type="spellEnd"/>
      <w:r w:rsidRPr="004C6019">
        <w:rPr>
          <w:rFonts w:ascii="Arial" w:eastAsia="Arial" w:hAnsi="Arial"/>
          <w:sz w:val="28"/>
          <w:szCs w:val="28"/>
        </w:rPr>
        <w:t xml:space="preserve"> gösterdik.</w:t>
      </w:r>
    </w:p>
    <w:p w:rsidR="002679FF" w:rsidRPr="004C6019" w:rsidRDefault="002679FF" w:rsidP="002679FF">
      <w:pPr>
        <w:spacing w:after="0" w:line="360" w:lineRule="auto"/>
        <w:rPr>
          <w:rFonts w:ascii="Arial" w:eastAsia="Arial" w:hAnsi="Arial"/>
          <w:sz w:val="28"/>
          <w:szCs w:val="28"/>
        </w:rPr>
      </w:pPr>
      <w:r w:rsidRPr="004C6019">
        <w:rPr>
          <w:rFonts w:ascii="Arial" w:eastAsia="Arial" w:hAnsi="Arial"/>
          <w:sz w:val="28"/>
          <w:szCs w:val="28"/>
        </w:rPr>
        <w:t>Kod bloğu;</w:t>
      </w:r>
    </w:p>
    <w:p w:rsidR="002679FF" w:rsidRPr="002679FF" w:rsidRDefault="002679FF" w:rsidP="002679FF">
      <w:pPr>
        <w:shd w:val="clear" w:color="auto" w:fill="FFFFFE"/>
        <w:spacing w:after="0" w:line="285" w:lineRule="atLeast"/>
        <w:rPr>
          <w:rFonts w:ascii="Consolas" w:eastAsia="Times New Roman" w:hAnsi="Consolas" w:cs="Consolas"/>
          <w:color w:val="000000"/>
          <w:sz w:val="21"/>
          <w:szCs w:val="21"/>
          <w:lang w:eastAsia="tr-TR"/>
        </w:rPr>
      </w:pPr>
      <w:r w:rsidRPr="002679FF">
        <w:rPr>
          <w:rFonts w:ascii="Consolas" w:eastAsia="Times New Roman" w:hAnsi="Consolas" w:cs="Consolas"/>
          <w:color w:val="AAAAAA"/>
          <w:sz w:val="21"/>
          <w:szCs w:val="21"/>
          <w:lang w:eastAsia="tr-TR"/>
        </w:rPr>
        <w:t xml:space="preserve"># </w:t>
      </w:r>
      <w:proofErr w:type="spellStart"/>
      <w:r w:rsidRPr="002679FF">
        <w:rPr>
          <w:rFonts w:ascii="Consolas" w:eastAsia="Times New Roman" w:hAnsi="Consolas" w:cs="Consolas"/>
          <w:color w:val="AAAAAA"/>
          <w:sz w:val="21"/>
          <w:szCs w:val="21"/>
          <w:lang w:eastAsia="tr-TR"/>
        </w:rPr>
        <w:t>gercek</w:t>
      </w:r>
      <w:proofErr w:type="spellEnd"/>
      <w:r w:rsidRPr="002679FF">
        <w:rPr>
          <w:rFonts w:ascii="Consolas" w:eastAsia="Times New Roman" w:hAnsi="Consolas" w:cs="Consolas"/>
          <w:color w:val="AAAAAA"/>
          <w:sz w:val="21"/>
          <w:szCs w:val="21"/>
          <w:lang w:eastAsia="tr-TR"/>
        </w:rPr>
        <w:t xml:space="preserve"> ve </w:t>
      </w:r>
      <w:proofErr w:type="spellStart"/>
      <w:r w:rsidRPr="002679FF">
        <w:rPr>
          <w:rFonts w:ascii="Consolas" w:eastAsia="Times New Roman" w:hAnsi="Consolas" w:cs="Consolas"/>
          <w:color w:val="AAAAAA"/>
          <w:sz w:val="21"/>
          <w:szCs w:val="21"/>
          <w:lang w:eastAsia="tr-TR"/>
        </w:rPr>
        <w:t>ongorulen</w:t>
      </w:r>
      <w:proofErr w:type="spellEnd"/>
      <w:r w:rsidRPr="002679FF">
        <w:rPr>
          <w:rFonts w:ascii="Consolas" w:eastAsia="Times New Roman" w:hAnsi="Consolas" w:cs="Consolas"/>
          <w:color w:val="AAAAAA"/>
          <w:sz w:val="21"/>
          <w:szCs w:val="21"/>
          <w:lang w:eastAsia="tr-TR"/>
        </w:rPr>
        <w:t xml:space="preserve"> fiyat </w:t>
      </w:r>
      <w:proofErr w:type="spellStart"/>
      <w:r w:rsidRPr="002679FF">
        <w:rPr>
          <w:rFonts w:ascii="Consolas" w:eastAsia="Times New Roman" w:hAnsi="Consolas" w:cs="Consolas"/>
          <w:color w:val="AAAAAA"/>
          <w:sz w:val="21"/>
          <w:szCs w:val="21"/>
          <w:lang w:eastAsia="tr-TR"/>
        </w:rPr>
        <w:t>gosterme</w:t>
      </w:r>
      <w:proofErr w:type="spellEnd"/>
    </w:p>
    <w:p w:rsidR="002679FF" w:rsidRPr="002679FF" w:rsidRDefault="002679FF" w:rsidP="002679FF">
      <w:pPr>
        <w:shd w:val="clear" w:color="auto" w:fill="FFFFFE"/>
        <w:spacing w:after="0" w:line="285" w:lineRule="atLeast"/>
        <w:rPr>
          <w:rFonts w:ascii="Consolas" w:eastAsia="Times New Roman" w:hAnsi="Consolas" w:cs="Consolas"/>
          <w:color w:val="000000"/>
          <w:sz w:val="21"/>
          <w:szCs w:val="21"/>
          <w:lang w:eastAsia="tr-TR"/>
        </w:rPr>
      </w:pPr>
      <w:proofErr w:type="spellStart"/>
      <w:r w:rsidRPr="002679FF">
        <w:rPr>
          <w:rFonts w:ascii="Consolas" w:eastAsia="Times New Roman" w:hAnsi="Consolas" w:cs="Consolas"/>
          <w:color w:val="0000FF"/>
          <w:sz w:val="21"/>
          <w:szCs w:val="21"/>
          <w:lang w:eastAsia="tr-TR"/>
        </w:rPr>
        <w:t>print</w:t>
      </w:r>
      <w:proofErr w:type="spellEnd"/>
      <w:r w:rsidRPr="002679FF">
        <w:rPr>
          <w:rFonts w:ascii="Consolas" w:eastAsia="Times New Roman" w:hAnsi="Consolas" w:cs="Consolas"/>
          <w:color w:val="000000"/>
          <w:sz w:val="21"/>
          <w:szCs w:val="21"/>
          <w:lang w:eastAsia="tr-TR"/>
        </w:rPr>
        <w:t>(</w:t>
      </w:r>
      <w:proofErr w:type="spellStart"/>
      <w:r w:rsidRPr="002679FF">
        <w:rPr>
          <w:rFonts w:ascii="Consolas" w:eastAsia="Times New Roman" w:hAnsi="Consolas" w:cs="Consolas"/>
          <w:color w:val="000000"/>
          <w:sz w:val="21"/>
          <w:szCs w:val="21"/>
          <w:lang w:eastAsia="tr-TR"/>
        </w:rPr>
        <w:t>valid</w:t>
      </w:r>
      <w:proofErr w:type="spellEnd"/>
      <w:r w:rsidRPr="002679FF">
        <w:rPr>
          <w:rFonts w:ascii="Consolas" w:eastAsia="Times New Roman" w:hAnsi="Consolas" w:cs="Consolas"/>
          <w:color w:val="000000"/>
          <w:sz w:val="21"/>
          <w:szCs w:val="21"/>
          <w:lang w:eastAsia="tr-TR"/>
        </w:rPr>
        <w:t>)</w:t>
      </w:r>
    </w:p>
    <w:p w:rsidR="002679FF" w:rsidRDefault="002679FF" w:rsidP="002679FF">
      <w:pPr>
        <w:spacing w:after="0" w:line="360" w:lineRule="auto"/>
        <w:rPr>
          <w:rFonts w:ascii="Arial" w:eastAsia="Arial" w:hAnsi="Arial"/>
        </w:rPr>
      </w:pPr>
    </w:p>
    <w:p w:rsidR="002679FF" w:rsidRDefault="002679FF" w:rsidP="002679FF">
      <w:pPr>
        <w:spacing w:after="0" w:line="360" w:lineRule="auto"/>
        <w:rPr>
          <w:rFonts w:ascii="Arial" w:eastAsia="Arial" w:hAnsi="Arial"/>
        </w:rPr>
      </w:pPr>
      <w:r>
        <w:rPr>
          <w:rFonts w:ascii="Arial" w:eastAsia="Arial" w:hAnsi="Arial"/>
        </w:rPr>
        <w:t>Ekran çıktısı:</w:t>
      </w:r>
    </w:p>
    <w:p w:rsidR="002679FF" w:rsidRDefault="002679FF" w:rsidP="002679FF">
      <w:pPr>
        <w:spacing w:after="0" w:line="360" w:lineRule="auto"/>
        <w:rPr>
          <w:rFonts w:ascii="Arial" w:eastAsia="Arial" w:hAnsi="Arial"/>
        </w:rPr>
      </w:pPr>
      <w:r w:rsidRPr="002679FF">
        <w:rPr>
          <w:rFonts w:ascii="Arial" w:eastAsia="Arial" w:hAnsi="Arial"/>
          <w:noProof/>
          <w:lang w:eastAsia="tr-TR"/>
        </w:rPr>
        <w:drawing>
          <wp:inline distT="0" distB="0" distL="0" distR="0">
            <wp:extent cx="3533775" cy="2135519"/>
            <wp:effectExtent l="0" t="0" r="0" b="0"/>
            <wp:docPr id="36" name="Resim 36" descr="C:\Users\sams\Desktop\WhatsApp Image 2020-05-16 at 02.23.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Desktop\WhatsApp Image 2020-05-16 at 02.23.57.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6828" cy="2143407"/>
                    </a:xfrm>
                    <a:prstGeom prst="rect">
                      <a:avLst/>
                    </a:prstGeom>
                    <a:noFill/>
                    <a:ln>
                      <a:noFill/>
                    </a:ln>
                  </pic:spPr>
                </pic:pic>
              </a:graphicData>
            </a:graphic>
          </wp:inline>
        </w:drawing>
      </w:r>
    </w:p>
    <w:p w:rsidR="002679FF" w:rsidRDefault="002679FF" w:rsidP="002679FF">
      <w:pPr>
        <w:spacing w:after="0" w:line="360" w:lineRule="auto"/>
        <w:rPr>
          <w:rFonts w:ascii="Arial" w:eastAsia="Arial" w:hAnsi="Arial"/>
        </w:rPr>
      </w:pPr>
    </w:p>
    <w:p w:rsidR="002679FF" w:rsidRPr="002679FF" w:rsidRDefault="002679FF" w:rsidP="002679FF">
      <w:pPr>
        <w:spacing w:after="0" w:line="360" w:lineRule="auto"/>
        <w:rPr>
          <w:rFonts w:ascii="Arial" w:eastAsia="Arial" w:hAnsi="Arial"/>
        </w:rPr>
      </w:pPr>
      <w:proofErr w:type="gramStart"/>
      <w:r>
        <w:rPr>
          <w:rFonts w:ascii="Arial" w:eastAsia="Arial" w:hAnsi="Arial"/>
        </w:rPr>
        <w:t>Close  sütunu</w:t>
      </w:r>
      <w:proofErr w:type="gramEnd"/>
      <w:r>
        <w:rPr>
          <w:rFonts w:ascii="Arial" w:eastAsia="Arial" w:hAnsi="Arial"/>
        </w:rPr>
        <w:t xml:space="preserve"> gerçek kapanış, </w:t>
      </w:r>
      <w:proofErr w:type="spellStart"/>
      <w:r>
        <w:rPr>
          <w:rFonts w:ascii="Arial" w:eastAsia="Arial" w:hAnsi="Arial"/>
        </w:rPr>
        <w:t>Predictions</w:t>
      </w:r>
      <w:proofErr w:type="spellEnd"/>
      <w:r>
        <w:rPr>
          <w:rFonts w:ascii="Arial" w:eastAsia="Arial" w:hAnsi="Arial"/>
        </w:rPr>
        <w:t xml:space="preserve"> sütunu LSTM tarafından tahmin edilen kapanışlardır. Gerçekleşen ve tahmin edilen değerler arasındaki farkı kolaylıkla gözlemleyebilmekteyiz.</w:t>
      </w:r>
    </w:p>
    <w:p w:rsidR="00DC2048" w:rsidRDefault="00BF77A7" w:rsidP="00BA66DE">
      <w:pPr>
        <w:spacing w:after="0" w:line="360" w:lineRule="auto"/>
        <w:rPr>
          <w:rFonts w:ascii="Arial" w:eastAsia="Arial" w:hAnsi="Arial"/>
        </w:rPr>
      </w:pPr>
      <w:bookmarkStart w:id="0" w:name="_GoBack"/>
      <w:bookmarkEnd w:id="0"/>
      <w:r>
        <w:rPr>
          <w:rFonts w:ascii="Arial" w:eastAsia="Arial" w:hAnsi="Arial"/>
        </w:rPr>
        <w:t>LSTM modeli uygulanmamızda RSME sonucu neden hatalı sonuç verdi bunu araştıracağız ve bizim uygulamamız kapanış fiyat bilgilerini LSTM modele girdi sağlamakta, çok değişkenli modelin tasarlanmasında diğer sütun verilerinin modele girdi sağlanması nasıl olacak bunu araştırıp uygulamayı düşünüyoruz.</w:t>
      </w:r>
    </w:p>
    <w:p w:rsidR="00133A1B" w:rsidRDefault="00133A1B" w:rsidP="00133A1B">
      <w:pPr>
        <w:spacing w:after="0" w:line="360" w:lineRule="auto"/>
        <w:rPr>
          <w:rFonts w:ascii="Arial" w:eastAsia="Arial" w:hAnsi="Arial"/>
        </w:rPr>
      </w:pPr>
      <w:proofErr w:type="gramStart"/>
      <w:r>
        <w:rPr>
          <w:rFonts w:ascii="Arial" w:eastAsia="Arial" w:hAnsi="Arial"/>
        </w:rPr>
        <w:t>kaynaklar</w:t>
      </w:r>
      <w:proofErr w:type="gramEnd"/>
      <w:r>
        <w:rPr>
          <w:rFonts w:ascii="Arial" w:eastAsia="Arial" w:hAnsi="Arial"/>
        </w:rPr>
        <w:t>;</w:t>
      </w:r>
    </w:p>
    <w:p w:rsidR="00133A1B" w:rsidRPr="001069A6" w:rsidRDefault="004A1346" w:rsidP="00133A1B">
      <w:pPr>
        <w:pStyle w:val="ListeParagraf"/>
        <w:numPr>
          <w:ilvl w:val="0"/>
          <w:numId w:val="9"/>
        </w:numPr>
        <w:spacing w:after="0" w:line="360" w:lineRule="auto"/>
        <w:rPr>
          <w:rStyle w:val="Kpr"/>
          <w:color w:val="00B0F0"/>
        </w:rPr>
      </w:pPr>
      <w:hyperlink r:id="rId23" w:history="1">
        <w:proofErr w:type="spellStart"/>
        <w:r w:rsidR="00133A1B" w:rsidRPr="001069A6">
          <w:rPr>
            <w:rStyle w:val="Kpr"/>
            <w:color w:val="00B0F0"/>
          </w:rPr>
          <w:t>https</w:t>
        </w:r>
        <w:proofErr w:type="spellEnd"/>
        <w:r w:rsidR="00133A1B" w:rsidRPr="001069A6">
          <w:rPr>
            <w:rStyle w:val="Kpr"/>
            <w:color w:val="00B0F0"/>
          </w:rPr>
          <w:t>://</w:t>
        </w:r>
        <w:proofErr w:type="spellStart"/>
        <w:r w:rsidR="00133A1B" w:rsidRPr="001069A6">
          <w:rPr>
            <w:rStyle w:val="Kpr"/>
            <w:color w:val="00B0F0"/>
          </w:rPr>
          <w:t>everythingcomputerscience.com</w:t>
        </w:r>
        <w:proofErr w:type="spellEnd"/>
        <w:r w:rsidR="00133A1B" w:rsidRPr="001069A6">
          <w:rPr>
            <w:rStyle w:val="Kpr"/>
            <w:color w:val="00B0F0"/>
          </w:rPr>
          <w:t>/</w:t>
        </w:r>
        <w:proofErr w:type="spellStart"/>
        <w:r w:rsidR="00133A1B" w:rsidRPr="001069A6">
          <w:rPr>
            <w:rStyle w:val="Kpr"/>
            <w:color w:val="00B0F0"/>
          </w:rPr>
          <w:t>CSBigData.html</w:t>
        </w:r>
        <w:proofErr w:type="spellEnd"/>
      </w:hyperlink>
    </w:p>
    <w:p w:rsidR="00133A1B" w:rsidRDefault="004A1346" w:rsidP="00133A1B">
      <w:pPr>
        <w:pStyle w:val="ListeParagraf"/>
        <w:numPr>
          <w:ilvl w:val="0"/>
          <w:numId w:val="9"/>
        </w:numPr>
        <w:spacing w:after="0" w:line="360" w:lineRule="auto"/>
      </w:pPr>
      <w:hyperlink r:id="rId24" w:history="1">
        <w:r w:rsidR="00133A1B">
          <w:rPr>
            <w:rStyle w:val="Kpr"/>
          </w:rPr>
          <w:t>https://medium.com/@randerson112358/stock-price-prediction-using-python-machine-learning-e82a039ac2bb</w:t>
        </w:r>
      </w:hyperlink>
    </w:p>
    <w:p w:rsidR="00133A1B" w:rsidRDefault="004A1346" w:rsidP="00133A1B">
      <w:pPr>
        <w:pStyle w:val="ListeParagraf"/>
        <w:numPr>
          <w:ilvl w:val="0"/>
          <w:numId w:val="9"/>
        </w:numPr>
        <w:spacing w:after="0" w:line="360" w:lineRule="auto"/>
      </w:pPr>
      <w:hyperlink r:id="rId25" w:history="1">
        <w:proofErr w:type="spellStart"/>
        <w:r w:rsidR="00133A1B">
          <w:rPr>
            <w:rStyle w:val="Kpr"/>
          </w:rPr>
          <w:t>https</w:t>
        </w:r>
        <w:proofErr w:type="spellEnd"/>
        <w:r w:rsidR="00133A1B">
          <w:rPr>
            <w:rStyle w:val="Kpr"/>
          </w:rPr>
          <w:t>://</w:t>
        </w:r>
        <w:proofErr w:type="spellStart"/>
        <w:r w:rsidR="00133A1B">
          <w:rPr>
            <w:rStyle w:val="Kpr"/>
          </w:rPr>
          <w:t>www.youtube.com</w:t>
        </w:r>
        <w:proofErr w:type="spellEnd"/>
        <w:r w:rsidR="00133A1B">
          <w:rPr>
            <w:rStyle w:val="Kpr"/>
          </w:rPr>
          <w:t>/</w:t>
        </w:r>
        <w:proofErr w:type="spellStart"/>
        <w:r w:rsidR="00133A1B">
          <w:rPr>
            <w:rStyle w:val="Kpr"/>
          </w:rPr>
          <w:t>watch?v</w:t>
        </w:r>
        <w:proofErr w:type="spellEnd"/>
        <w:r w:rsidR="00133A1B">
          <w:rPr>
            <w:rStyle w:val="Kpr"/>
          </w:rPr>
          <w:t>=QIUxPv5PJOY</w:t>
        </w:r>
      </w:hyperlink>
    </w:p>
    <w:p w:rsidR="00133A1B" w:rsidRDefault="00133A1B" w:rsidP="00BA66DE">
      <w:pPr>
        <w:spacing w:after="0" w:line="360" w:lineRule="auto"/>
        <w:rPr>
          <w:rFonts w:ascii="Arial" w:eastAsia="Arial" w:hAnsi="Arial"/>
        </w:rPr>
      </w:pPr>
    </w:p>
    <w:p w:rsidR="00101352" w:rsidRDefault="00101352" w:rsidP="00BA66DE">
      <w:pPr>
        <w:spacing w:after="0" w:line="360" w:lineRule="auto"/>
        <w:rPr>
          <w:rFonts w:ascii="Arial" w:eastAsia="Arial" w:hAnsi="Arial"/>
        </w:rPr>
      </w:pPr>
    </w:p>
    <w:p w:rsidR="00101352" w:rsidRDefault="00101352" w:rsidP="00BA66DE">
      <w:pPr>
        <w:spacing w:after="0" w:line="360" w:lineRule="auto"/>
        <w:rPr>
          <w:rFonts w:ascii="Arial" w:eastAsia="Arial" w:hAnsi="Arial"/>
        </w:rPr>
      </w:pPr>
    </w:p>
    <w:p w:rsidR="007806D5" w:rsidRPr="007806D5" w:rsidRDefault="007806D5" w:rsidP="00BA66DE">
      <w:pPr>
        <w:spacing w:after="0" w:line="360" w:lineRule="auto"/>
        <w:rPr>
          <w:rFonts w:ascii="Arial" w:eastAsia="Arial" w:hAnsi="Arial"/>
        </w:rPr>
      </w:pPr>
    </w:p>
    <w:sectPr w:rsidR="007806D5" w:rsidRPr="007806D5">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346" w:rsidRDefault="004A1346" w:rsidP="0081615A">
      <w:pPr>
        <w:spacing w:after="0" w:line="240" w:lineRule="auto"/>
      </w:pPr>
      <w:r>
        <w:separator/>
      </w:r>
    </w:p>
  </w:endnote>
  <w:endnote w:type="continuationSeparator" w:id="0">
    <w:p w:rsidR="004A1346" w:rsidRDefault="004A1346" w:rsidP="008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346" w:rsidRDefault="004A1346" w:rsidP="0081615A">
      <w:pPr>
        <w:spacing w:after="0" w:line="240" w:lineRule="auto"/>
      </w:pPr>
      <w:r>
        <w:separator/>
      </w:r>
    </w:p>
  </w:footnote>
  <w:footnote w:type="continuationSeparator" w:id="0">
    <w:p w:rsidR="004A1346" w:rsidRDefault="004A1346" w:rsidP="00816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019" w:rsidRDefault="004C6019">
    <w:pPr>
      <w:pStyle w:val="stBilgi"/>
    </w:pPr>
    <w:r>
      <w:ptab w:relativeTo="margin" w:alignment="right" w:leader="none"/>
    </w:r>
    <w:r>
      <w:t>16.05.2020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2ECF735F"/>
    <w:multiLevelType w:val="hybridMultilevel"/>
    <w:tmpl w:val="9182D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1F13195"/>
    <w:multiLevelType w:val="hybridMultilevel"/>
    <w:tmpl w:val="08C25506"/>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B920EF0"/>
    <w:multiLevelType w:val="hybridMultilevel"/>
    <w:tmpl w:val="22103A82"/>
    <w:lvl w:ilvl="0" w:tplc="DBFE1DCE">
      <w:start w:val="1"/>
      <w:numFmt w:val="decimal"/>
      <w:lvlText w:val="%1)"/>
      <w:lvlJc w:val="left"/>
      <w:pPr>
        <w:ind w:left="720" w:hanging="360"/>
      </w:pPr>
      <w:rPr>
        <w:rFonts w:hint="default"/>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1163B41"/>
    <w:multiLevelType w:val="hybridMultilevel"/>
    <w:tmpl w:val="7EB205B4"/>
    <w:lvl w:ilvl="0" w:tplc="F274D2B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6"/>
  </w:num>
  <w:num w:numId="2">
    <w:abstractNumId w:val="7"/>
  </w:num>
  <w:num w:numId="3">
    <w:abstractNumId w:val="0"/>
  </w:num>
  <w:num w:numId="4">
    <w:abstractNumId w:val="1"/>
  </w:num>
  <w:num w:numId="5">
    <w:abstractNumId w:val="2"/>
  </w:num>
  <w:num w:numId="6">
    <w:abstractNumId w:val="3"/>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64"/>
    <w:rsid w:val="00012D49"/>
    <w:rsid w:val="00042AF4"/>
    <w:rsid w:val="00056091"/>
    <w:rsid w:val="00081577"/>
    <w:rsid w:val="00091528"/>
    <w:rsid w:val="00094234"/>
    <w:rsid w:val="00097A70"/>
    <w:rsid w:val="000B6F1A"/>
    <w:rsid w:val="000F5314"/>
    <w:rsid w:val="00101352"/>
    <w:rsid w:val="001069A6"/>
    <w:rsid w:val="00115869"/>
    <w:rsid w:val="00133A1B"/>
    <w:rsid w:val="00152816"/>
    <w:rsid w:val="0015376F"/>
    <w:rsid w:val="001716B1"/>
    <w:rsid w:val="00171971"/>
    <w:rsid w:val="00173242"/>
    <w:rsid w:val="00194999"/>
    <w:rsid w:val="0019709E"/>
    <w:rsid w:val="001A5EF0"/>
    <w:rsid w:val="002046BB"/>
    <w:rsid w:val="002260A1"/>
    <w:rsid w:val="00242260"/>
    <w:rsid w:val="002679FF"/>
    <w:rsid w:val="00293B9D"/>
    <w:rsid w:val="00296565"/>
    <w:rsid w:val="002A0C28"/>
    <w:rsid w:val="002C30A1"/>
    <w:rsid w:val="002E2219"/>
    <w:rsid w:val="002F01A0"/>
    <w:rsid w:val="002F313F"/>
    <w:rsid w:val="002F3FD5"/>
    <w:rsid w:val="00327243"/>
    <w:rsid w:val="0034041E"/>
    <w:rsid w:val="003621DC"/>
    <w:rsid w:val="003773DB"/>
    <w:rsid w:val="003975D6"/>
    <w:rsid w:val="003A033A"/>
    <w:rsid w:val="003A2109"/>
    <w:rsid w:val="003A61AF"/>
    <w:rsid w:val="003B00BA"/>
    <w:rsid w:val="003C4B83"/>
    <w:rsid w:val="003C4CF1"/>
    <w:rsid w:val="003E1CF8"/>
    <w:rsid w:val="003E7B38"/>
    <w:rsid w:val="003F1913"/>
    <w:rsid w:val="00426911"/>
    <w:rsid w:val="004533EF"/>
    <w:rsid w:val="00464EE9"/>
    <w:rsid w:val="004A1346"/>
    <w:rsid w:val="004C6019"/>
    <w:rsid w:val="00514EAA"/>
    <w:rsid w:val="00527FED"/>
    <w:rsid w:val="005370A1"/>
    <w:rsid w:val="00540E8D"/>
    <w:rsid w:val="00541AF5"/>
    <w:rsid w:val="00542E1C"/>
    <w:rsid w:val="0055163B"/>
    <w:rsid w:val="0057313D"/>
    <w:rsid w:val="005A36BE"/>
    <w:rsid w:val="005F4BB3"/>
    <w:rsid w:val="005F54CC"/>
    <w:rsid w:val="006065DB"/>
    <w:rsid w:val="006668C6"/>
    <w:rsid w:val="006777FB"/>
    <w:rsid w:val="0068788A"/>
    <w:rsid w:val="006B0AC8"/>
    <w:rsid w:val="006E2C51"/>
    <w:rsid w:val="006E60BC"/>
    <w:rsid w:val="006F6D27"/>
    <w:rsid w:val="00716558"/>
    <w:rsid w:val="007806D5"/>
    <w:rsid w:val="007832E5"/>
    <w:rsid w:val="007A033B"/>
    <w:rsid w:val="007B0270"/>
    <w:rsid w:val="007B0C43"/>
    <w:rsid w:val="007C117A"/>
    <w:rsid w:val="007D7109"/>
    <w:rsid w:val="007D7150"/>
    <w:rsid w:val="00807CD7"/>
    <w:rsid w:val="0081615A"/>
    <w:rsid w:val="00835E60"/>
    <w:rsid w:val="008531DB"/>
    <w:rsid w:val="0085770E"/>
    <w:rsid w:val="008706E6"/>
    <w:rsid w:val="00882FDE"/>
    <w:rsid w:val="008C2A15"/>
    <w:rsid w:val="008C4E8A"/>
    <w:rsid w:val="008F3A8A"/>
    <w:rsid w:val="00935762"/>
    <w:rsid w:val="0095069C"/>
    <w:rsid w:val="009B36F9"/>
    <w:rsid w:val="009D7401"/>
    <w:rsid w:val="00A13EA0"/>
    <w:rsid w:val="00A206E3"/>
    <w:rsid w:val="00A2323A"/>
    <w:rsid w:val="00A32C35"/>
    <w:rsid w:val="00A57050"/>
    <w:rsid w:val="00A855C7"/>
    <w:rsid w:val="00AA0F64"/>
    <w:rsid w:val="00AB11DA"/>
    <w:rsid w:val="00AD2ADE"/>
    <w:rsid w:val="00AE797A"/>
    <w:rsid w:val="00B06418"/>
    <w:rsid w:val="00B42377"/>
    <w:rsid w:val="00B71787"/>
    <w:rsid w:val="00B72251"/>
    <w:rsid w:val="00B75EA9"/>
    <w:rsid w:val="00B90F51"/>
    <w:rsid w:val="00BA66DE"/>
    <w:rsid w:val="00BB0015"/>
    <w:rsid w:val="00BB78FD"/>
    <w:rsid w:val="00BE25E7"/>
    <w:rsid w:val="00BF3F48"/>
    <w:rsid w:val="00BF77A7"/>
    <w:rsid w:val="00C1400D"/>
    <w:rsid w:val="00C147A0"/>
    <w:rsid w:val="00C25A81"/>
    <w:rsid w:val="00C45938"/>
    <w:rsid w:val="00C66575"/>
    <w:rsid w:val="00C67898"/>
    <w:rsid w:val="00C723DD"/>
    <w:rsid w:val="00C80120"/>
    <w:rsid w:val="00CA0499"/>
    <w:rsid w:val="00CE0222"/>
    <w:rsid w:val="00CE734E"/>
    <w:rsid w:val="00D1464B"/>
    <w:rsid w:val="00D148A6"/>
    <w:rsid w:val="00D21899"/>
    <w:rsid w:val="00D27B5D"/>
    <w:rsid w:val="00D50820"/>
    <w:rsid w:val="00D532AD"/>
    <w:rsid w:val="00D56420"/>
    <w:rsid w:val="00D76CE0"/>
    <w:rsid w:val="00D8689F"/>
    <w:rsid w:val="00D922FC"/>
    <w:rsid w:val="00DA6599"/>
    <w:rsid w:val="00DC2048"/>
    <w:rsid w:val="00DD2522"/>
    <w:rsid w:val="00DE3440"/>
    <w:rsid w:val="00E2326A"/>
    <w:rsid w:val="00E633B5"/>
    <w:rsid w:val="00E74C70"/>
    <w:rsid w:val="00E81A0B"/>
    <w:rsid w:val="00E935FD"/>
    <w:rsid w:val="00ED3EDF"/>
    <w:rsid w:val="00F2211B"/>
    <w:rsid w:val="00F44EE2"/>
    <w:rsid w:val="00F558B1"/>
    <w:rsid w:val="00F70B3D"/>
    <w:rsid w:val="00F97D8B"/>
    <w:rsid w:val="00FE7DEF"/>
    <w:rsid w:val="00FF49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7AAD"/>
  <w15:chartTrackingRefBased/>
  <w15:docId w15:val="{83C98771-EC16-4BF4-8229-3291A5B5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2FC"/>
  </w:style>
  <w:style w:type="paragraph" w:styleId="Balk1">
    <w:name w:val="heading 1"/>
    <w:basedOn w:val="Normal"/>
    <w:link w:val="Balk1Char"/>
    <w:uiPriority w:val="9"/>
    <w:qFormat/>
    <w:rsid w:val="006F6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397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autoRedefine/>
    <w:uiPriority w:val="35"/>
    <w:unhideWhenUsed/>
    <w:qFormat/>
    <w:rsid w:val="00D27B5D"/>
    <w:pPr>
      <w:spacing w:after="200" w:line="240" w:lineRule="auto"/>
      <w:jc w:val="center"/>
    </w:pPr>
    <w:rPr>
      <w:rFonts w:ascii="Arial" w:eastAsiaTheme="minorEastAsia" w:hAnsi="Arial"/>
      <w:iCs/>
      <w:sz w:val="18"/>
      <w:szCs w:val="18"/>
      <w:lang w:eastAsia="ja-JP"/>
    </w:rPr>
  </w:style>
  <w:style w:type="paragraph" w:styleId="stBilgi">
    <w:name w:val="header"/>
    <w:basedOn w:val="Normal"/>
    <w:link w:val="stBilgiChar"/>
    <w:uiPriority w:val="99"/>
    <w:unhideWhenUsed/>
    <w:rsid w:val="0081615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1615A"/>
  </w:style>
  <w:style w:type="paragraph" w:styleId="AltBilgi">
    <w:name w:val="footer"/>
    <w:basedOn w:val="Normal"/>
    <w:link w:val="AltBilgiChar"/>
    <w:uiPriority w:val="99"/>
    <w:unhideWhenUsed/>
    <w:rsid w:val="0081615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1615A"/>
  </w:style>
  <w:style w:type="character" w:styleId="Kpr">
    <w:name w:val="Hyperlink"/>
    <w:basedOn w:val="VarsaylanParagrafYazTipi"/>
    <w:uiPriority w:val="99"/>
    <w:unhideWhenUsed/>
    <w:rsid w:val="0081615A"/>
    <w:rPr>
      <w:color w:val="0563C1" w:themeColor="hyperlink"/>
      <w:u w:val="single"/>
    </w:rPr>
  </w:style>
  <w:style w:type="paragraph" w:styleId="ListeParagraf">
    <w:name w:val="List Paragraph"/>
    <w:basedOn w:val="Normal"/>
    <w:uiPriority w:val="34"/>
    <w:qFormat/>
    <w:rsid w:val="0081615A"/>
    <w:pPr>
      <w:ind w:left="720"/>
      <w:contextualSpacing/>
    </w:pPr>
  </w:style>
  <w:style w:type="character" w:styleId="Vurgu">
    <w:name w:val="Emphasis"/>
    <w:basedOn w:val="VarsaylanParagrafYazTipi"/>
    <w:uiPriority w:val="20"/>
    <w:qFormat/>
    <w:rsid w:val="00012D49"/>
    <w:rPr>
      <w:i/>
      <w:iCs/>
    </w:rPr>
  </w:style>
  <w:style w:type="character" w:styleId="zlenenKpr">
    <w:name w:val="FollowedHyperlink"/>
    <w:basedOn w:val="VarsaylanParagrafYazTipi"/>
    <w:uiPriority w:val="99"/>
    <w:semiHidden/>
    <w:unhideWhenUsed/>
    <w:rsid w:val="00296565"/>
    <w:rPr>
      <w:color w:val="954F72" w:themeColor="followedHyperlink"/>
      <w:u w:val="single"/>
    </w:rPr>
  </w:style>
  <w:style w:type="character" w:customStyle="1" w:styleId="Balk1Char">
    <w:name w:val="Başlık 1 Char"/>
    <w:basedOn w:val="VarsaylanParagrafYazTipi"/>
    <w:link w:val="Balk1"/>
    <w:uiPriority w:val="9"/>
    <w:rsid w:val="006F6D27"/>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3975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0893">
      <w:bodyDiv w:val="1"/>
      <w:marLeft w:val="0"/>
      <w:marRight w:val="0"/>
      <w:marTop w:val="0"/>
      <w:marBottom w:val="0"/>
      <w:divBdr>
        <w:top w:val="none" w:sz="0" w:space="0" w:color="auto"/>
        <w:left w:val="none" w:sz="0" w:space="0" w:color="auto"/>
        <w:bottom w:val="none" w:sz="0" w:space="0" w:color="auto"/>
        <w:right w:val="none" w:sz="0" w:space="0" w:color="auto"/>
      </w:divBdr>
      <w:divsChild>
        <w:div w:id="1816140491">
          <w:marLeft w:val="0"/>
          <w:marRight w:val="0"/>
          <w:marTop w:val="0"/>
          <w:marBottom w:val="0"/>
          <w:divBdr>
            <w:top w:val="none" w:sz="0" w:space="0" w:color="auto"/>
            <w:left w:val="none" w:sz="0" w:space="0" w:color="auto"/>
            <w:bottom w:val="none" w:sz="0" w:space="0" w:color="auto"/>
            <w:right w:val="none" w:sz="0" w:space="0" w:color="auto"/>
          </w:divBdr>
          <w:divsChild>
            <w:div w:id="1160970426">
              <w:marLeft w:val="0"/>
              <w:marRight w:val="0"/>
              <w:marTop w:val="0"/>
              <w:marBottom w:val="0"/>
              <w:divBdr>
                <w:top w:val="none" w:sz="0" w:space="0" w:color="auto"/>
                <w:left w:val="none" w:sz="0" w:space="0" w:color="auto"/>
                <w:bottom w:val="none" w:sz="0" w:space="0" w:color="auto"/>
                <w:right w:val="none" w:sz="0" w:space="0" w:color="auto"/>
              </w:divBdr>
            </w:div>
            <w:div w:id="1607495188">
              <w:marLeft w:val="0"/>
              <w:marRight w:val="0"/>
              <w:marTop w:val="0"/>
              <w:marBottom w:val="0"/>
              <w:divBdr>
                <w:top w:val="none" w:sz="0" w:space="0" w:color="auto"/>
                <w:left w:val="none" w:sz="0" w:space="0" w:color="auto"/>
                <w:bottom w:val="none" w:sz="0" w:space="0" w:color="auto"/>
                <w:right w:val="none" w:sz="0" w:space="0" w:color="auto"/>
              </w:divBdr>
            </w:div>
            <w:div w:id="822770585">
              <w:marLeft w:val="0"/>
              <w:marRight w:val="0"/>
              <w:marTop w:val="0"/>
              <w:marBottom w:val="0"/>
              <w:divBdr>
                <w:top w:val="none" w:sz="0" w:space="0" w:color="auto"/>
                <w:left w:val="none" w:sz="0" w:space="0" w:color="auto"/>
                <w:bottom w:val="none" w:sz="0" w:space="0" w:color="auto"/>
                <w:right w:val="none" w:sz="0" w:space="0" w:color="auto"/>
              </w:divBdr>
            </w:div>
            <w:div w:id="968361273">
              <w:marLeft w:val="0"/>
              <w:marRight w:val="0"/>
              <w:marTop w:val="0"/>
              <w:marBottom w:val="0"/>
              <w:divBdr>
                <w:top w:val="none" w:sz="0" w:space="0" w:color="auto"/>
                <w:left w:val="none" w:sz="0" w:space="0" w:color="auto"/>
                <w:bottom w:val="none" w:sz="0" w:space="0" w:color="auto"/>
                <w:right w:val="none" w:sz="0" w:space="0" w:color="auto"/>
              </w:divBdr>
            </w:div>
            <w:div w:id="1678655008">
              <w:marLeft w:val="0"/>
              <w:marRight w:val="0"/>
              <w:marTop w:val="0"/>
              <w:marBottom w:val="0"/>
              <w:divBdr>
                <w:top w:val="none" w:sz="0" w:space="0" w:color="auto"/>
                <w:left w:val="none" w:sz="0" w:space="0" w:color="auto"/>
                <w:bottom w:val="none" w:sz="0" w:space="0" w:color="auto"/>
                <w:right w:val="none" w:sz="0" w:space="0" w:color="auto"/>
              </w:divBdr>
            </w:div>
            <w:div w:id="1742410988">
              <w:marLeft w:val="0"/>
              <w:marRight w:val="0"/>
              <w:marTop w:val="0"/>
              <w:marBottom w:val="0"/>
              <w:divBdr>
                <w:top w:val="none" w:sz="0" w:space="0" w:color="auto"/>
                <w:left w:val="none" w:sz="0" w:space="0" w:color="auto"/>
                <w:bottom w:val="none" w:sz="0" w:space="0" w:color="auto"/>
                <w:right w:val="none" w:sz="0" w:space="0" w:color="auto"/>
              </w:divBdr>
            </w:div>
            <w:div w:id="1089036475">
              <w:marLeft w:val="0"/>
              <w:marRight w:val="0"/>
              <w:marTop w:val="0"/>
              <w:marBottom w:val="0"/>
              <w:divBdr>
                <w:top w:val="none" w:sz="0" w:space="0" w:color="auto"/>
                <w:left w:val="none" w:sz="0" w:space="0" w:color="auto"/>
                <w:bottom w:val="none" w:sz="0" w:space="0" w:color="auto"/>
                <w:right w:val="none" w:sz="0" w:space="0" w:color="auto"/>
              </w:divBdr>
            </w:div>
            <w:div w:id="2080592548">
              <w:marLeft w:val="0"/>
              <w:marRight w:val="0"/>
              <w:marTop w:val="0"/>
              <w:marBottom w:val="0"/>
              <w:divBdr>
                <w:top w:val="none" w:sz="0" w:space="0" w:color="auto"/>
                <w:left w:val="none" w:sz="0" w:space="0" w:color="auto"/>
                <w:bottom w:val="none" w:sz="0" w:space="0" w:color="auto"/>
                <w:right w:val="none" w:sz="0" w:space="0" w:color="auto"/>
              </w:divBdr>
            </w:div>
            <w:div w:id="2112508321">
              <w:marLeft w:val="0"/>
              <w:marRight w:val="0"/>
              <w:marTop w:val="0"/>
              <w:marBottom w:val="0"/>
              <w:divBdr>
                <w:top w:val="none" w:sz="0" w:space="0" w:color="auto"/>
                <w:left w:val="none" w:sz="0" w:space="0" w:color="auto"/>
                <w:bottom w:val="none" w:sz="0" w:space="0" w:color="auto"/>
                <w:right w:val="none" w:sz="0" w:space="0" w:color="auto"/>
              </w:divBdr>
            </w:div>
            <w:div w:id="754790681">
              <w:marLeft w:val="0"/>
              <w:marRight w:val="0"/>
              <w:marTop w:val="0"/>
              <w:marBottom w:val="0"/>
              <w:divBdr>
                <w:top w:val="none" w:sz="0" w:space="0" w:color="auto"/>
                <w:left w:val="none" w:sz="0" w:space="0" w:color="auto"/>
                <w:bottom w:val="none" w:sz="0" w:space="0" w:color="auto"/>
                <w:right w:val="none" w:sz="0" w:space="0" w:color="auto"/>
              </w:divBdr>
            </w:div>
            <w:div w:id="359550668">
              <w:marLeft w:val="0"/>
              <w:marRight w:val="0"/>
              <w:marTop w:val="0"/>
              <w:marBottom w:val="0"/>
              <w:divBdr>
                <w:top w:val="none" w:sz="0" w:space="0" w:color="auto"/>
                <w:left w:val="none" w:sz="0" w:space="0" w:color="auto"/>
                <w:bottom w:val="none" w:sz="0" w:space="0" w:color="auto"/>
                <w:right w:val="none" w:sz="0" w:space="0" w:color="auto"/>
              </w:divBdr>
            </w:div>
            <w:div w:id="405996415">
              <w:marLeft w:val="0"/>
              <w:marRight w:val="0"/>
              <w:marTop w:val="0"/>
              <w:marBottom w:val="0"/>
              <w:divBdr>
                <w:top w:val="none" w:sz="0" w:space="0" w:color="auto"/>
                <w:left w:val="none" w:sz="0" w:space="0" w:color="auto"/>
                <w:bottom w:val="none" w:sz="0" w:space="0" w:color="auto"/>
                <w:right w:val="none" w:sz="0" w:space="0" w:color="auto"/>
              </w:divBdr>
            </w:div>
            <w:div w:id="568153551">
              <w:marLeft w:val="0"/>
              <w:marRight w:val="0"/>
              <w:marTop w:val="0"/>
              <w:marBottom w:val="0"/>
              <w:divBdr>
                <w:top w:val="none" w:sz="0" w:space="0" w:color="auto"/>
                <w:left w:val="none" w:sz="0" w:space="0" w:color="auto"/>
                <w:bottom w:val="none" w:sz="0" w:space="0" w:color="auto"/>
                <w:right w:val="none" w:sz="0" w:space="0" w:color="auto"/>
              </w:divBdr>
            </w:div>
            <w:div w:id="162359865">
              <w:marLeft w:val="0"/>
              <w:marRight w:val="0"/>
              <w:marTop w:val="0"/>
              <w:marBottom w:val="0"/>
              <w:divBdr>
                <w:top w:val="none" w:sz="0" w:space="0" w:color="auto"/>
                <w:left w:val="none" w:sz="0" w:space="0" w:color="auto"/>
                <w:bottom w:val="none" w:sz="0" w:space="0" w:color="auto"/>
                <w:right w:val="none" w:sz="0" w:space="0" w:color="auto"/>
              </w:divBdr>
            </w:div>
            <w:div w:id="8740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550">
      <w:bodyDiv w:val="1"/>
      <w:marLeft w:val="0"/>
      <w:marRight w:val="0"/>
      <w:marTop w:val="0"/>
      <w:marBottom w:val="0"/>
      <w:divBdr>
        <w:top w:val="none" w:sz="0" w:space="0" w:color="auto"/>
        <w:left w:val="none" w:sz="0" w:space="0" w:color="auto"/>
        <w:bottom w:val="none" w:sz="0" w:space="0" w:color="auto"/>
        <w:right w:val="none" w:sz="0" w:space="0" w:color="auto"/>
      </w:divBdr>
      <w:divsChild>
        <w:div w:id="979074023">
          <w:marLeft w:val="0"/>
          <w:marRight w:val="0"/>
          <w:marTop w:val="0"/>
          <w:marBottom w:val="0"/>
          <w:divBdr>
            <w:top w:val="none" w:sz="0" w:space="0" w:color="auto"/>
            <w:left w:val="none" w:sz="0" w:space="0" w:color="auto"/>
            <w:bottom w:val="none" w:sz="0" w:space="0" w:color="auto"/>
            <w:right w:val="none" w:sz="0" w:space="0" w:color="auto"/>
          </w:divBdr>
          <w:divsChild>
            <w:div w:id="1695884678">
              <w:marLeft w:val="0"/>
              <w:marRight w:val="0"/>
              <w:marTop w:val="0"/>
              <w:marBottom w:val="0"/>
              <w:divBdr>
                <w:top w:val="none" w:sz="0" w:space="0" w:color="auto"/>
                <w:left w:val="none" w:sz="0" w:space="0" w:color="auto"/>
                <w:bottom w:val="none" w:sz="0" w:space="0" w:color="auto"/>
                <w:right w:val="none" w:sz="0" w:space="0" w:color="auto"/>
              </w:divBdr>
            </w:div>
            <w:div w:id="609355986">
              <w:marLeft w:val="0"/>
              <w:marRight w:val="0"/>
              <w:marTop w:val="0"/>
              <w:marBottom w:val="0"/>
              <w:divBdr>
                <w:top w:val="none" w:sz="0" w:space="0" w:color="auto"/>
                <w:left w:val="none" w:sz="0" w:space="0" w:color="auto"/>
                <w:bottom w:val="none" w:sz="0" w:space="0" w:color="auto"/>
                <w:right w:val="none" w:sz="0" w:space="0" w:color="auto"/>
              </w:divBdr>
            </w:div>
            <w:div w:id="1557158769">
              <w:marLeft w:val="0"/>
              <w:marRight w:val="0"/>
              <w:marTop w:val="0"/>
              <w:marBottom w:val="0"/>
              <w:divBdr>
                <w:top w:val="none" w:sz="0" w:space="0" w:color="auto"/>
                <w:left w:val="none" w:sz="0" w:space="0" w:color="auto"/>
                <w:bottom w:val="none" w:sz="0" w:space="0" w:color="auto"/>
                <w:right w:val="none" w:sz="0" w:space="0" w:color="auto"/>
              </w:divBdr>
            </w:div>
            <w:div w:id="858279704">
              <w:marLeft w:val="0"/>
              <w:marRight w:val="0"/>
              <w:marTop w:val="0"/>
              <w:marBottom w:val="0"/>
              <w:divBdr>
                <w:top w:val="none" w:sz="0" w:space="0" w:color="auto"/>
                <w:left w:val="none" w:sz="0" w:space="0" w:color="auto"/>
                <w:bottom w:val="none" w:sz="0" w:space="0" w:color="auto"/>
                <w:right w:val="none" w:sz="0" w:space="0" w:color="auto"/>
              </w:divBdr>
            </w:div>
            <w:div w:id="1808743435">
              <w:marLeft w:val="0"/>
              <w:marRight w:val="0"/>
              <w:marTop w:val="0"/>
              <w:marBottom w:val="0"/>
              <w:divBdr>
                <w:top w:val="none" w:sz="0" w:space="0" w:color="auto"/>
                <w:left w:val="none" w:sz="0" w:space="0" w:color="auto"/>
                <w:bottom w:val="none" w:sz="0" w:space="0" w:color="auto"/>
                <w:right w:val="none" w:sz="0" w:space="0" w:color="auto"/>
              </w:divBdr>
            </w:div>
            <w:div w:id="279259946">
              <w:marLeft w:val="0"/>
              <w:marRight w:val="0"/>
              <w:marTop w:val="0"/>
              <w:marBottom w:val="0"/>
              <w:divBdr>
                <w:top w:val="none" w:sz="0" w:space="0" w:color="auto"/>
                <w:left w:val="none" w:sz="0" w:space="0" w:color="auto"/>
                <w:bottom w:val="none" w:sz="0" w:space="0" w:color="auto"/>
                <w:right w:val="none" w:sz="0" w:space="0" w:color="auto"/>
              </w:divBdr>
            </w:div>
            <w:div w:id="213584306">
              <w:marLeft w:val="0"/>
              <w:marRight w:val="0"/>
              <w:marTop w:val="0"/>
              <w:marBottom w:val="0"/>
              <w:divBdr>
                <w:top w:val="none" w:sz="0" w:space="0" w:color="auto"/>
                <w:left w:val="none" w:sz="0" w:space="0" w:color="auto"/>
                <w:bottom w:val="none" w:sz="0" w:space="0" w:color="auto"/>
                <w:right w:val="none" w:sz="0" w:space="0" w:color="auto"/>
              </w:divBdr>
            </w:div>
            <w:div w:id="148905691">
              <w:marLeft w:val="0"/>
              <w:marRight w:val="0"/>
              <w:marTop w:val="0"/>
              <w:marBottom w:val="0"/>
              <w:divBdr>
                <w:top w:val="none" w:sz="0" w:space="0" w:color="auto"/>
                <w:left w:val="none" w:sz="0" w:space="0" w:color="auto"/>
                <w:bottom w:val="none" w:sz="0" w:space="0" w:color="auto"/>
                <w:right w:val="none" w:sz="0" w:space="0" w:color="auto"/>
              </w:divBdr>
            </w:div>
            <w:div w:id="12552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585">
      <w:bodyDiv w:val="1"/>
      <w:marLeft w:val="0"/>
      <w:marRight w:val="0"/>
      <w:marTop w:val="0"/>
      <w:marBottom w:val="0"/>
      <w:divBdr>
        <w:top w:val="none" w:sz="0" w:space="0" w:color="auto"/>
        <w:left w:val="none" w:sz="0" w:space="0" w:color="auto"/>
        <w:bottom w:val="none" w:sz="0" w:space="0" w:color="auto"/>
        <w:right w:val="none" w:sz="0" w:space="0" w:color="auto"/>
      </w:divBdr>
    </w:div>
    <w:div w:id="202525556">
      <w:bodyDiv w:val="1"/>
      <w:marLeft w:val="0"/>
      <w:marRight w:val="0"/>
      <w:marTop w:val="0"/>
      <w:marBottom w:val="0"/>
      <w:divBdr>
        <w:top w:val="none" w:sz="0" w:space="0" w:color="auto"/>
        <w:left w:val="none" w:sz="0" w:space="0" w:color="auto"/>
        <w:bottom w:val="none" w:sz="0" w:space="0" w:color="auto"/>
        <w:right w:val="none" w:sz="0" w:space="0" w:color="auto"/>
      </w:divBdr>
      <w:divsChild>
        <w:div w:id="1346444987">
          <w:marLeft w:val="0"/>
          <w:marRight w:val="0"/>
          <w:marTop w:val="0"/>
          <w:marBottom w:val="0"/>
          <w:divBdr>
            <w:top w:val="none" w:sz="0" w:space="0" w:color="auto"/>
            <w:left w:val="none" w:sz="0" w:space="0" w:color="auto"/>
            <w:bottom w:val="none" w:sz="0" w:space="0" w:color="auto"/>
            <w:right w:val="none" w:sz="0" w:space="0" w:color="auto"/>
          </w:divBdr>
          <w:divsChild>
            <w:div w:id="2053067721">
              <w:marLeft w:val="0"/>
              <w:marRight w:val="0"/>
              <w:marTop w:val="0"/>
              <w:marBottom w:val="0"/>
              <w:divBdr>
                <w:top w:val="none" w:sz="0" w:space="0" w:color="auto"/>
                <w:left w:val="none" w:sz="0" w:space="0" w:color="auto"/>
                <w:bottom w:val="none" w:sz="0" w:space="0" w:color="auto"/>
                <w:right w:val="none" w:sz="0" w:space="0" w:color="auto"/>
              </w:divBdr>
            </w:div>
            <w:div w:id="1619947962">
              <w:marLeft w:val="0"/>
              <w:marRight w:val="0"/>
              <w:marTop w:val="0"/>
              <w:marBottom w:val="0"/>
              <w:divBdr>
                <w:top w:val="none" w:sz="0" w:space="0" w:color="auto"/>
                <w:left w:val="none" w:sz="0" w:space="0" w:color="auto"/>
                <w:bottom w:val="none" w:sz="0" w:space="0" w:color="auto"/>
                <w:right w:val="none" w:sz="0" w:space="0" w:color="auto"/>
              </w:divBdr>
            </w:div>
            <w:div w:id="337391617">
              <w:marLeft w:val="0"/>
              <w:marRight w:val="0"/>
              <w:marTop w:val="0"/>
              <w:marBottom w:val="0"/>
              <w:divBdr>
                <w:top w:val="none" w:sz="0" w:space="0" w:color="auto"/>
                <w:left w:val="none" w:sz="0" w:space="0" w:color="auto"/>
                <w:bottom w:val="none" w:sz="0" w:space="0" w:color="auto"/>
                <w:right w:val="none" w:sz="0" w:space="0" w:color="auto"/>
              </w:divBdr>
            </w:div>
            <w:div w:id="810486471">
              <w:marLeft w:val="0"/>
              <w:marRight w:val="0"/>
              <w:marTop w:val="0"/>
              <w:marBottom w:val="0"/>
              <w:divBdr>
                <w:top w:val="none" w:sz="0" w:space="0" w:color="auto"/>
                <w:left w:val="none" w:sz="0" w:space="0" w:color="auto"/>
                <w:bottom w:val="none" w:sz="0" w:space="0" w:color="auto"/>
                <w:right w:val="none" w:sz="0" w:space="0" w:color="auto"/>
              </w:divBdr>
            </w:div>
            <w:div w:id="1824851071">
              <w:marLeft w:val="0"/>
              <w:marRight w:val="0"/>
              <w:marTop w:val="0"/>
              <w:marBottom w:val="0"/>
              <w:divBdr>
                <w:top w:val="none" w:sz="0" w:space="0" w:color="auto"/>
                <w:left w:val="none" w:sz="0" w:space="0" w:color="auto"/>
                <w:bottom w:val="none" w:sz="0" w:space="0" w:color="auto"/>
                <w:right w:val="none" w:sz="0" w:space="0" w:color="auto"/>
              </w:divBdr>
            </w:div>
            <w:div w:id="2039810786">
              <w:marLeft w:val="0"/>
              <w:marRight w:val="0"/>
              <w:marTop w:val="0"/>
              <w:marBottom w:val="0"/>
              <w:divBdr>
                <w:top w:val="none" w:sz="0" w:space="0" w:color="auto"/>
                <w:left w:val="none" w:sz="0" w:space="0" w:color="auto"/>
                <w:bottom w:val="none" w:sz="0" w:space="0" w:color="auto"/>
                <w:right w:val="none" w:sz="0" w:space="0" w:color="auto"/>
              </w:divBdr>
            </w:div>
            <w:div w:id="95249438">
              <w:marLeft w:val="0"/>
              <w:marRight w:val="0"/>
              <w:marTop w:val="0"/>
              <w:marBottom w:val="0"/>
              <w:divBdr>
                <w:top w:val="none" w:sz="0" w:space="0" w:color="auto"/>
                <w:left w:val="none" w:sz="0" w:space="0" w:color="auto"/>
                <w:bottom w:val="none" w:sz="0" w:space="0" w:color="auto"/>
                <w:right w:val="none" w:sz="0" w:space="0" w:color="auto"/>
              </w:divBdr>
            </w:div>
            <w:div w:id="102841996">
              <w:marLeft w:val="0"/>
              <w:marRight w:val="0"/>
              <w:marTop w:val="0"/>
              <w:marBottom w:val="0"/>
              <w:divBdr>
                <w:top w:val="none" w:sz="0" w:space="0" w:color="auto"/>
                <w:left w:val="none" w:sz="0" w:space="0" w:color="auto"/>
                <w:bottom w:val="none" w:sz="0" w:space="0" w:color="auto"/>
                <w:right w:val="none" w:sz="0" w:space="0" w:color="auto"/>
              </w:divBdr>
            </w:div>
            <w:div w:id="657460244">
              <w:marLeft w:val="0"/>
              <w:marRight w:val="0"/>
              <w:marTop w:val="0"/>
              <w:marBottom w:val="0"/>
              <w:divBdr>
                <w:top w:val="none" w:sz="0" w:space="0" w:color="auto"/>
                <w:left w:val="none" w:sz="0" w:space="0" w:color="auto"/>
                <w:bottom w:val="none" w:sz="0" w:space="0" w:color="auto"/>
                <w:right w:val="none" w:sz="0" w:space="0" w:color="auto"/>
              </w:divBdr>
            </w:div>
            <w:div w:id="1494642463">
              <w:marLeft w:val="0"/>
              <w:marRight w:val="0"/>
              <w:marTop w:val="0"/>
              <w:marBottom w:val="0"/>
              <w:divBdr>
                <w:top w:val="none" w:sz="0" w:space="0" w:color="auto"/>
                <w:left w:val="none" w:sz="0" w:space="0" w:color="auto"/>
                <w:bottom w:val="none" w:sz="0" w:space="0" w:color="auto"/>
                <w:right w:val="none" w:sz="0" w:space="0" w:color="auto"/>
              </w:divBdr>
            </w:div>
            <w:div w:id="444815075">
              <w:marLeft w:val="0"/>
              <w:marRight w:val="0"/>
              <w:marTop w:val="0"/>
              <w:marBottom w:val="0"/>
              <w:divBdr>
                <w:top w:val="none" w:sz="0" w:space="0" w:color="auto"/>
                <w:left w:val="none" w:sz="0" w:space="0" w:color="auto"/>
                <w:bottom w:val="none" w:sz="0" w:space="0" w:color="auto"/>
                <w:right w:val="none" w:sz="0" w:space="0" w:color="auto"/>
              </w:divBdr>
            </w:div>
            <w:div w:id="14357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3712">
      <w:bodyDiv w:val="1"/>
      <w:marLeft w:val="0"/>
      <w:marRight w:val="0"/>
      <w:marTop w:val="0"/>
      <w:marBottom w:val="0"/>
      <w:divBdr>
        <w:top w:val="none" w:sz="0" w:space="0" w:color="auto"/>
        <w:left w:val="none" w:sz="0" w:space="0" w:color="auto"/>
        <w:bottom w:val="none" w:sz="0" w:space="0" w:color="auto"/>
        <w:right w:val="none" w:sz="0" w:space="0" w:color="auto"/>
      </w:divBdr>
      <w:divsChild>
        <w:div w:id="1546719497">
          <w:marLeft w:val="0"/>
          <w:marRight w:val="0"/>
          <w:marTop w:val="0"/>
          <w:marBottom w:val="0"/>
          <w:divBdr>
            <w:top w:val="none" w:sz="0" w:space="0" w:color="auto"/>
            <w:left w:val="none" w:sz="0" w:space="0" w:color="auto"/>
            <w:bottom w:val="none" w:sz="0" w:space="0" w:color="auto"/>
            <w:right w:val="none" w:sz="0" w:space="0" w:color="auto"/>
          </w:divBdr>
          <w:divsChild>
            <w:div w:id="1726830787">
              <w:marLeft w:val="0"/>
              <w:marRight w:val="0"/>
              <w:marTop w:val="0"/>
              <w:marBottom w:val="0"/>
              <w:divBdr>
                <w:top w:val="none" w:sz="0" w:space="0" w:color="auto"/>
                <w:left w:val="none" w:sz="0" w:space="0" w:color="auto"/>
                <w:bottom w:val="none" w:sz="0" w:space="0" w:color="auto"/>
                <w:right w:val="none" w:sz="0" w:space="0" w:color="auto"/>
              </w:divBdr>
            </w:div>
            <w:div w:id="1099065027">
              <w:marLeft w:val="0"/>
              <w:marRight w:val="0"/>
              <w:marTop w:val="0"/>
              <w:marBottom w:val="0"/>
              <w:divBdr>
                <w:top w:val="none" w:sz="0" w:space="0" w:color="auto"/>
                <w:left w:val="none" w:sz="0" w:space="0" w:color="auto"/>
                <w:bottom w:val="none" w:sz="0" w:space="0" w:color="auto"/>
                <w:right w:val="none" w:sz="0" w:space="0" w:color="auto"/>
              </w:divBdr>
            </w:div>
            <w:div w:id="2039355411">
              <w:marLeft w:val="0"/>
              <w:marRight w:val="0"/>
              <w:marTop w:val="0"/>
              <w:marBottom w:val="0"/>
              <w:divBdr>
                <w:top w:val="none" w:sz="0" w:space="0" w:color="auto"/>
                <w:left w:val="none" w:sz="0" w:space="0" w:color="auto"/>
                <w:bottom w:val="none" w:sz="0" w:space="0" w:color="auto"/>
                <w:right w:val="none" w:sz="0" w:space="0" w:color="auto"/>
              </w:divBdr>
            </w:div>
            <w:div w:id="743262823">
              <w:marLeft w:val="0"/>
              <w:marRight w:val="0"/>
              <w:marTop w:val="0"/>
              <w:marBottom w:val="0"/>
              <w:divBdr>
                <w:top w:val="none" w:sz="0" w:space="0" w:color="auto"/>
                <w:left w:val="none" w:sz="0" w:space="0" w:color="auto"/>
                <w:bottom w:val="none" w:sz="0" w:space="0" w:color="auto"/>
                <w:right w:val="none" w:sz="0" w:space="0" w:color="auto"/>
              </w:divBdr>
            </w:div>
            <w:div w:id="1908300760">
              <w:marLeft w:val="0"/>
              <w:marRight w:val="0"/>
              <w:marTop w:val="0"/>
              <w:marBottom w:val="0"/>
              <w:divBdr>
                <w:top w:val="none" w:sz="0" w:space="0" w:color="auto"/>
                <w:left w:val="none" w:sz="0" w:space="0" w:color="auto"/>
                <w:bottom w:val="none" w:sz="0" w:space="0" w:color="auto"/>
                <w:right w:val="none" w:sz="0" w:space="0" w:color="auto"/>
              </w:divBdr>
            </w:div>
            <w:div w:id="545214224">
              <w:marLeft w:val="0"/>
              <w:marRight w:val="0"/>
              <w:marTop w:val="0"/>
              <w:marBottom w:val="0"/>
              <w:divBdr>
                <w:top w:val="none" w:sz="0" w:space="0" w:color="auto"/>
                <w:left w:val="none" w:sz="0" w:space="0" w:color="auto"/>
                <w:bottom w:val="none" w:sz="0" w:space="0" w:color="auto"/>
                <w:right w:val="none" w:sz="0" w:space="0" w:color="auto"/>
              </w:divBdr>
            </w:div>
            <w:div w:id="1139956706">
              <w:marLeft w:val="0"/>
              <w:marRight w:val="0"/>
              <w:marTop w:val="0"/>
              <w:marBottom w:val="0"/>
              <w:divBdr>
                <w:top w:val="none" w:sz="0" w:space="0" w:color="auto"/>
                <w:left w:val="none" w:sz="0" w:space="0" w:color="auto"/>
                <w:bottom w:val="none" w:sz="0" w:space="0" w:color="auto"/>
                <w:right w:val="none" w:sz="0" w:space="0" w:color="auto"/>
              </w:divBdr>
            </w:div>
            <w:div w:id="287441128">
              <w:marLeft w:val="0"/>
              <w:marRight w:val="0"/>
              <w:marTop w:val="0"/>
              <w:marBottom w:val="0"/>
              <w:divBdr>
                <w:top w:val="none" w:sz="0" w:space="0" w:color="auto"/>
                <w:left w:val="none" w:sz="0" w:space="0" w:color="auto"/>
                <w:bottom w:val="none" w:sz="0" w:space="0" w:color="auto"/>
                <w:right w:val="none" w:sz="0" w:space="0" w:color="auto"/>
              </w:divBdr>
            </w:div>
            <w:div w:id="1012027330">
              <w:marLeft w:val="0"/>
              <w:marRight w:val="0"/>
              <w:marTop w:val="0"/>
              <w:marBottom w:val="0"/>
              <w:divBdr>
                <w:top w:val="none" w:sz="0" w:space="0" w:color="auto"/>
                <w:left w:val="none" w:sz="0" w:space="0" w:color="auto"/>
                <w:bottom w:val="none" w:sz="0" w:space="0" w:color="auto"/>
                <w:right w:val="none" w:sz="0" w:space="0" w:color="auto"/>
              </w:divBdr>
            </w:div>
            <w:div w:id="1663049078">
              <w:marLeft w:val="0"/>
              <w:marRight w:val="0"/>
              <w:marTop w:val="0"/>
              <w:marBottom w:val="0"/>
              <w:divBdr>
                <w:top w:val="none" w:sz="0" w:space="0" w:color="auto"/>
                <w:left w:val="none" w:sz="0" w:space="0" w:color="auto"/>
                <w:bottom w:val="none" w:sz="0" w:space="0" w:color="auto"/>
                <w:right w:val="none" w:sz="0" w:space="0" w:color="auto"/>
              </w:divBdr>
            </w:div>
            <w:div w:id="960762760">
              <w:marLeft w:val="0"/>
              <w:marRight w:val="0"/>
              <w:marTop w:val="0"/>
              <w:marBottom w:val="0"/>
              <w:divBdr>
                <w:top w:val="none" w:sz="0" w:space="0" w:color="auto"/>
                <w:left w:val="none" w:sz="0" w:space="0" w:color="auto"/>
                <w:bottom w:val="none" w:sz="0" w:space="0" w:color="auto"/>
                <w:right w:val="none" w:sz="0" w:space="0" w:color="auto"/>
              </w:divBdr>
            </w:div>
            <w:div w:id="13495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4242">
      <w:bodyDiv w:val="1"/>
      <w:marLeft w:val="0"/>
      <w:marRight w:val="0"/>
      <w:marTop w:val="0"/>
      <w:marBottom w:val="0"/>
      <w:divBdr>
        <w:top w:val="none" w:sz="0" w:space="0" w:color="auto"/>
        <w:left w:val="none" w:sz="0" w:space="0" w:color="auto"/>
        <w:bottom w:val="none" w:sz="0" w:space="0" w:color="auto"/>
        <w:right w:val="none" w:sz="0" w:space="0" w:color="auto"/>
      </w:divBdr>
      <w:divsChild>
        <w:div w:id="1122963017">
          <w:marLeft w:val="0"/>
          <w:marRight w:val="0"/>
          <w:marTop w:val="0"/>
          <w:marBottom w:val="0"/>
          <w:divBdr>
            <w:top w:val="none" w:sz="0" w:space="0" w:color="auto"/>
            <w:left w:val="none" w:sz="0" w:space="0" w:color="auto"/>
            <w:bottom w:val="none" w:sz="0" w:space="0" w:color="auto"/>
            <w:right w:val="none" w:sz="0" w:space="0" w:color="auto"/>
          </w:divBdr>
          <w:divsChild>
            <w:div w:id="530534770">
              <w:marLeft w:val="0"/>
              <w:marRight w:val="0"/>
              <w:marTop w:val="0"/>
              <w:marBottom w:val="0"/>
              <w:divBdr>
                <w:top w:val="none" w:sz="0" w:space="0" w:color="auto"/>
                <w:left w:val="none" w:sz="0" w:space="0" w:color="auto"/>
                <w:bottom w:val="none" w:sz="0" w:space="0" w:color="auto"/>
                <w:right w:val="none" w:sz="0" w:space="0" w:color="auto"/>
              </w:divBdr>
            </w:div>
            <w:div w:id="495073097">
              <w:marLeft w:val="0"/>
              <w:marRight w:val="0"/>
              <w:marTop w:val="0"/>
              <w:marBottom w:val="0"/>
              <w:divBdr>
                <w:top w:val="none" w:sz="0" w:space="0" w:color="auto"/>
                <w:left w:val="none" w:sz="0" w:space="0" w:color="auto"/>
                <w:bottom w:val="none" w:sz="0" w:space="0" w:color="auto"/>
                <w:right w:val="none" w:sz="0" w:space="0" w:color="auto"/>
              </w:divBdr>
            </w:div>
            <w:div w:id="2126851688">
              <w:marLeft w:val="0"/>
              <w:marRight w:val="0"/>
              <w:marTop w:val="0"/>
              <w:marBottom w:val="0"/>
              <w:divBdr>
                <w:top w:val="none" w:sz="0" w:space="0" w:color="auto"/>
                <w:left w:val="none" w:sz="0" w:space="0" w:color="auto"/>
                <w:bottom w:val="none" w:sz="0" w:space="0" w:color="auto"/>
                <w:right w:val="none" w:sz="0" w:space="0" w:color="auto"/>
              </w:divBdr>
            </w:div>
            <w:div w:id="1851066812">
              <w:marLeft w:val="0"/>
              <w:marRight w:val="0"/>
              <w:marTop w:val="0"/>
              <w:marBottom w:val="0"/>
              <w:divBdr>
                <w:top w:val="none" w:sz="0" w:space="0" w:color="auto"/>
                <w:left w:val="none" w:sz="0" w:space="0" w:color="auto"/>
                <w:bottom w:val="none" w:sz="0" w:space="0" w:color="auto"/>
                <w:right w:val="none" w:sz="0" w:space="0" w:color="auto"/>
              </w:divBdr>
            </w:div>
            <w:div w:id="2040009833">
              <w:marLeft w:val="0"/>
              <w:marRight w:val="0"/>
              <w:marTop w:val="0"/>
              <w:marBottom w:val="0"/>
              <w:divBdr>
                <w:top w:val="none" w:sz="0" w:space="0" w:color="auto"/>
                <w:left w:val="none" w:sz="0" w:space="0" w:color="auto"/>
                <w:bottom w:val="none" w:sz="0" w:space="0" w:color="auto"/>
                <w:right w:val="none" w:sz="0" w:space="0" w:color="auto"/>
              </w:divBdr>
            </w:div>
            <w:div w:id="48067949">
              <w:marLeft w:val="0"/>
              <w:marRight w:val="0"/>
              <w:marTop w:val="0"/>
              <w:marBottom w:val="0"/>
              <w:divBdr>
                <w:top w:val="none" w:sz="0" w:space="0" w:color="auto"/>
                <w:left w:val="none" w:sz="0" w:space="0" w:color="auto"/>
                <w:bottom w:val="none" w:sz="0" w:space="0" w:color="auto"/>
                <w:right w:val="none" w:sz="0" w:space="0" w:color="auto"/>
              </w:divBdr>
            </w:div>
            <w:div w:id="2063409211">
              <w:marLeft w:val="0"/>
              <w:marRight w:val="0"/>
              <w:marTop w:val="0"/>
              <w:marBottom w:val="0"/>
              <w:divBdr>
                <w:top w:val="none" w:sz="0" w:space="0" w:color="auto"/>
                <w:left w:val="none" w:sz="0" w:space="0" w:color="auto"/>
                <w:bottom w:val="none" w:sz="0" w:space="0" w:color="auto"/>
                <w:right w:val="none" w:sz="0" w:space="0" w:color="auto"/>
              </w:divBdr>
            </w:div>
            <w:div w:id="182331031">
              <w:marLeft w:val="0"/>
              <w:marRight w:val="0"/>
              <w:marTop w:val="0"/>
              <w:marBottom w:val="0"/>
              <w:divBdr>
                <w:top w:val="none" w:sz="0" w:space="0" w:color="auto"/>
                <w:left w:val="none" w:sz="0" w:space="0" w:color="auto"/>
                <w:bottom w:val="none" w:sz="0" w:space="0" w:color="auto"/>
                <w:right w:val="none" w:sz="0" w:space="0" w:color="auto"/>
              </w:divBdr>
            </w:div>
            <w:div w:id="2084524926">
              <w:marLeft w:val="0"/>
              <w:marRight w:val="0"/>
              <w:marTop w:val="0"/>
              <w:marBottom w:val="0"/>
              <w:divBdr>
                <w:top w:val="none" w:sz="0" w:space="0" w:color="auto"/>
                <w:left w:val="none" w:sz="0" w:space="0" w:color="auto"/>
                <w:bottom w:val="none" w:sz="0" w:space="0" w:color="auto"/>
                <w:right w:val="none" w:sz="0" w:space="0" w:color="auto"/>
              </w:divBdr>
            </w:div>
            <w:div w:id="915743984">
              <w:marLeft w:val="0"/>
              <w:marRight w:val="0"/>
              <w:marTop w:val="0"/>
              <w:marBottom w:val="0"/>
              <w:divBdr>
                <w:top w:val="none" w:sz="0" w:space="0" w:color="auto"/>
                <w:left w:val="none" w:sz="0" w:space="0" w:color="auto"/>
                <w:bottom w:val="none" w:sz="0" w:space="0" w:color="auto"/>
                <w:right w:val="none" w:sz="0" w:space="0" w:color="auto"/>
              </w:divBdr>
            </w:div>
            <w:div w:id="522131606">
              <w:marLeft w:val="0"/>
              <w:marRight w:val="0"/>
              <w:marTop w:val="0"/>
              <w:marBottom w:val="0"/>
              <w:divBdr>
                <w:top w:val="none" w:sz="0" w:space="0" w:color="auto"/>
                <w:left w:val="none" w:sz="0" w:space="0" w:color="auto"/>
                <w:bottom w:val="none" w:sz="0" w:space="0" w:color="auto"/>
                <w:right w:val="none" w:sz="0" w:space="0" w:color="auto"/>
              </w:divBdr>
            </w:div>
            <w:div w:id="1088042922">
              <w:marLeft w:val="0"/>
              <w:marRight w:val="0"/>
              <w:marTop w:val="0"/>
              <w:marBottom w:val="0"/>
              <w:divBdr>
                <w:top w:val="none" w:sz="0" w:space="0" w:color="auto"/>
                <w:left w:val="none" w:sz="0" w:space="0" w:color="auto"/>
                <w:bottom w:val="none" w:sz="0" w:space="0" w:color="auto"/>
                <w:right w:val="none" w:sz="0" w:space="0" w:color="auto"/>
              </w:divBdr>
            </w:div>
            <w:div w:id="360666141">
              <w:marLeft w:val="0"/>
              <w:marRight w:val="0"/>
              <w:marTop w:val="0"/>
              <w:marBottom w:val="0"/>
              <w:divBdr>
                <w:top w:val="none" w:sz="0" w:space="0" w:color="auto"/>
                <w:left w:val="none" w:sz="0" w:space="0" w:color="auto"/>
                <w:bottom w:val="none" w:sz="0" w:space="0" w:color="auto"/>
                <w:right w:val="none" w:sz="0" w:space="0" w:color="auto"/>
              </w:divBdr>
            </w:div>
            <w:div w:id="243078574">
              <w:marLeft w:val="0"/>
              <w:marRight w:val="0"/>
              <w:marTop w:val="0"/>
              <w:marBottom w:val="0"/>
              <w:divBdr>
                <w:top w:val="none" w:sz="0" w:space="0" w:color="auto"/>
                <w:left w:val="none" w:sz="0" w:space="0" w:color="auto"/>
                <w:bottom w:val="none" w:sz="0" w:space="0" w:color="auto"/>
                <w:right w:val="none" w:sz="0" w:space="0" w:color="auto"/>
              </w:divBdr>
            </w:div>
            <w:div w:id="11674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2771">
      <w:bodyDiv w:val="1"/>
      <w:marLeft w:val="0"/>
      <w:marRight w:val="0"/>
      <w:marTop w:val="0"/>
      <w:marBottom w:val="0"/>
      <w:divBdr>
        <w:top w:val="none" w:sz="0" w:space="0" w:color="auto"/>
        <w:left w:val="none" w:sz="0" w:space="0" w:color="auto"/>
        <w:bottom w:val="none" w:sz="0" w:space="0" w:color="auto"/>
        <w:right w:val="none" w:sz="0" w:space="0" w:color="auto"/>
      </w:divBdr>
      <w:divsChild>
        <w:div w:id="1431658340">
          <w:marLeft w:val="0"/>
          <w:marRight w:val="0"/>
          <w:marTop w:val="0"/>
          <w:marBottom w:val="0"/>
          <w:divBdr>
            <w:top w:val="none" w:sz="0" w:space="0" w:color="auto"/>
            <w:left w:val="none" w:sz="0" w:space="0" w:color="auto"/>
            <w:bottom w:val="none" w:sz="0" w:space="0" w:color="auto"/>
            <w:right w:val="none" w:sz="0" w:space="0" w:color="auto"/>
          </w:divBdr>
          <w:divsChild>
            <w:div w:id="2105032194">
              <w:marLeft w:val="0"/>
              <w:marRight w:val="0"/>
              <w:marTop w:val="0"/>
              <w:marBottom w:val="0"/>
              <w:divBdr>
                <w:top w:val="none" w:sz="0" w:space="0" w:color="auto"/>
                <w:left w:val="none" w:sz="0" w:space="0" w:color="auto"/>
                <w:bottom w:val="none" w:sz="0" w:space="0" w:color="auto"/>
                <w:right w:val="none" w:sz="0" w:space="0" w:color="auto"/>
              </w:divBdr>
            </w:div>
            <w:div w:id="1722443666">
              <w:marLeft w:val="0"/>
              <w:marRight w:val="0"/>
              <w:marTop w:val="0"/>
              <w:marBottom w:val="0"/>
              <w:divBdr>
                <w:top w:val="none" w:sz="0" w:space="0" w:color="auto"/>
                <w:left w:val="none" w:sz="0" w:space="0" w:color="auto"/>
                <w:bottom w:val="none" w:sz="0" w:space="0" w:color="auto"/>
                <w:right w:val="none" w:sz="0" w:space="0" w:color="auto"/>
              </w:divBdr>
            </w:div>
            <w:div w:id="1766026911">
              <w:marLeft w:val="0"/>
              <w:marRight w:val="0"/>
              <w:marTop w:val="0"/>
              <w:marBottom w:val="0"/>
              <w:divBdr>
                <w:top w:val="none" w:sz="0" w:space="0" w:color="auto"/>
                <w:left w:val="none" w:sz="0" w:space="0" w:color="auto"/>
                <w:bottom w:val="none" w:sz="0" w:space="0" w:color="auto"/>
                <w:right w:val="none" w:sz="0" w:space="0" w:color="auto"/>
              </w:divBdr>
            </w:div>
            <w:div w:id="2064139554">
              <w:marLeft w:val="0"/>
              <w:marRight w:val="0"/>
              <w:marTop w:val="0"/>
              <w:marBottom w:val="0"/>
              <w:divBdr>
                <w:top w:val="none" w:sz="0" w:space="0" w:color="auto"/>
                <w:left w:val="none" w:sz="0" w:space="0" w:color="auto"/>
                <w:bottom w:val="none" w:sz="0" w:space="0" w:color="auto"/>
                <w:right w:val="none" w:sz="0" w:space="0" w:color="auto"/>
              </w:divBdr>
            </w:div>
            <w:div w:id="1086150264">
              <w:marLeft w:val="0"/>
              <w:marRight w:val="0"/>
              <w:marTop w:val="0"/>
              <w:marBottom w:val="0"/>
              <w:divBdr>
                <w:top w:val="none" w:sz="0" w:space="0" w:color="auto"/>
                <w:left w:val="none" w:sz="0" w:space="0" w:color="auto"/>
                <w:bottom w:val="none" w:sz="0" w:space="0" w:color="auto"/>
                <w:right w:val="none" w:sz="0" w:space="0" w:color="auto"/>
              </w:divBdr>
            </w:div>
            <w:div w:id="1267418632">
              <w:marLeft w:val="0"/>
              <w:marRight w:val="0"/>
              <w:marTop w:val="0"/>
              <w:marBottom w:val="0"/>
              <w:divBdr>
                <w:top w:val="none" w:sz="0" w:space="0" w:color="auto"/>
                <w:left w:val="none" w:sz="0" w:space="0" w:color="auto"/>
                <w:bottom w:val="none" w:sz="0" w:space="0" w:color="auto"/>
                <w:right w:val="none" w:sz="0" w:space="0" w:color="auto"/>
              </w:divBdr>
            </w:div>
            <w:div w:id="925722704">
              <w:marLeft w:val="0"/>
              <w:marRight w:val="0"/>
              <w:marTop w:val="0"/>
              <w:marBottom w:val="0"/>
              <w:divBdr>
                <w:top w:val="none" w:sz="0" w:space="0" w:color="auto"/>
                <w:left w:val="none" w:sz="0" w:space="0" w:color="auto"/>
                <w:bottom w:val="none" w:sz="0" w:space="0" w:color="auto"/>
                <w:right w:val="none" w:sz="0" w:space="0" w:color="auto"/>
              </w:divBdr>
            </w:div>
            <w:div w:id="15064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5159">
      <w:bodyDiv w:val="1"/>
      <w:marLeft w:val="0"/>
      <w:marRight w:val="0"/>
      <w:marTop w:val="0"/>
      <w:marBottom w:val="0"/>
      <w:divBdr>
        <w:top w:val="none" w:sz="0" w:space="0" w:color="auto"/>
        <w:left w:val="none" w:sz="0" w:space="0" w:color="auto"/>
        <w:bottom w:val="none" w:sz="0" w:space="0" w:color="auto"/>
        <w:right w:val="none" w:sz="0" w:space="0" w:color="auto"/>
      </w:divBdr>
      <w:divsChild>
        <w:div w:id="1218934543">
          <w:marLeft w:val="0"/>
          <w:marRight w:val="0"/>
          <w:marTop w:val="0"/>
          <w:marBottom w:val="0"/>
          <w:divBdr>
            <w:top w:val="none" w:sz="0" w:space="0" w:color="auto"/>
            <w:left w:val="none" w:sz="0" w:space="0" w:color="auto"/>
            <w:bottom w:val="none" w:sz="0" w:space="0" w:color="auto"/>
            <w:right w:val="none" w:sz="0" w:space="0" w:color="auto"/>
          </w:divBdr>
          <w:divsChild>
            <w:div w:id="91827751">
              <w:marLeft w:val="0"/>
              <w:marRight w:val="0"/>
              <w:marTop w:val="0"/>
              <w:marBottom w:val="0"/>
              <w:divBdr>
                <w:top w:val="none" w:sz="0" w:space="0" w:color="auto"/>
                <w:left w:val="none" w:sz="0" w:space="0" w:color="auto"/>
                <w:bottom w:val="none" w:sz="0" w:space="0" w:color="auto"/>
                <w:right w:val="none" w:sz="0" w:space="0" w:color="auto"/>
              </w:divBdr>
            </w:div>
            <w:div w:id="740368805">
              <w:marLeft w:val="0"/>
              <w:marRight w:val="0"/>
              <w:marTop w:val="0"/>
              <w:marBottom w:val="0"/>
              <w:divBdr>
                <w:top w:val="none" w:sz="0" w:space="0" w:color="auto"/>
                <w:left w:val="none" w:sz="0" w:space="0" w:color="auto"/>
                <w:bottom w:val="none" w:sz="0" w:space="0" w:color="auto"/>
                <w:right w:val="none" w:sz="0" w:space="0" w:color="auto"/>
              </w:divBdr>
            </w:div>
            <w:div w:id="1465199275">
              <w:marLeft w:val="0"/>
              <w:marRight w:val="0"/>
              <w:marTop w:val="0"/>
              <w:marBottom w:val="0"/>
              <w:divBdr>
                <w:top w:val="none" w:sz="0" w:space="0" w:color="auto"/>
                <w:left w:val="none" w:sz="0" w:space="0" w:color="auto"/>
                <w:bottom w:val="none" w:sz="0" w:space="0" w:color="auto"/>
                <w:right w:val="none" w:sz="0" w:space="0" w:color="auto"/>
              </w:divBdr>
            </w:div>
            <w:div w:id="2048215134">
              <w:marLeft w:val="0"/>
              <w:marRight w:val="0"/>
              <w:marTop w:val="0"/>
              <w:marBottom w:val="0"/>
              <w:divBdr>
                <w:top w:val="none" w:sz="0" w:space="0" w:color="auto"/>
                <w:left w:val="none" w:sz="0" w:space="0" w:color="auto"/>
                <w:bottom w:val="none" w:sz="0" w:space="0" w:color="auto"/>
                <w:right w:val="none" w:sz="0" w:space="0" w:color="auto"/>
              </w:divBdr>
            </w:div>
            <w:div w:id="1792284276">
              <w:marLeft w:val="0"/>
              <w:marRight w:val="0"/>
              <w:marTop w:val="0"/>
              <w:marBottom w:val="0"/>
              <w:divBdr>
                <w:top w:val="none" w:sz="0" w:space="0" w:color="auto"/>
                <w:left w:val="none" w:sz="0" w:space="0" w:color="auto"/>
                <w:bottom w:val="none" w:sz="0" w:space="0" w:color="auto"/>
                <w:right w:val="none" w:sz="0" w:space="0" w:color="auto"/>
              </w:divBdr>
            </w:div>
            <w:div w:id="1641424251">
              <w:marLeft w:val="0"/>
              <w:marRight w:val="0"/>
              <w:marTop w:val="0"/>
              <w:marBottom w:val="0"/>
              <w:divBdr>
                <w:top w:val="none" w:sz="0" w:space="0" w:color="auto"/>
                <w:left w:val="none" w:sz="0" w:space="0" w:color="auto"/>
                <w:bottom w:val="none" w:sz="0" w:space="0" w:color="auto"/>
                <w:right w:val="none" w:sz="0" w:space="0" w:color="auto"/>
              </w:divBdr>
            </w:div>
            <w:div w:id="1649240657">
              <w:marLeft w:val="0"/>
              <w:marRight w:val="0"/>
              <w:marTop w:val="0"/>
              <w:marBottom w:val="0"/>
              <w:divBdr>
                <w:top w:val="none" w:sz="0" w:space="0" w:color="auto"/>
                <w:left w:val="none" w:sz="0" w:space="0" w:color="auto"/>
                <w:bottom w:val="none" w:sz="0" w:space="0" w:color="auto"/>
                <w:right w:val="none" w:sz="0" w:space="0" w:color="auto"/>
              </w:divBdr>
            </w:div>
            <w:div w:id="1413621052">
              <w:marLeft w:val="0"/>
              <w:marRight w:val="0"/>
              <w:marTop w:val="0"/>
              <w:marBottom w:val="0"/>
              <w:divBdr>
                <w:top w:val="none" w:sz="0" w:space="0" w:color="auto"/>
                <w:left w:val="none" w:sz="0" w:space="0" w:color="auto"/>
                <w:bottom w:val="none" w:sz="0" w:space="0" w:color="auto"/>
                <w:right w:val="none" w:sz="0" w:space="0" w:color="auto"/>
              </w:divBdr>
            </w:div>
            <w:div w:id="251134008">
              <w:marLeft w:val="0"/>
              <w:marRight w:val="0"/>
              <w:marTop w:val="0"/>
              <w:marBottom w:val="0"/>
              <w:divBdr>
                <w:top w:val="none" w:sz="0" w:space="0" w:color="auto"/>
                <w:left w:val="none" w:sz="0" w:space="0" w:color="auto"/>
                <w:bottom w:val="none" w:sz="0" w:space="0" w:color="auto"/>
                <w:right w:val="none" w:sz="0" w:space="0" w:color="auto"/>
              </w:divBdr>
            </w:div>
            <w:div w:id="1760828663">
              <w:marLeft w:val="0"/>
              <w:marRight w:val="0"/>
              <w:marTop w:val="0"/>
              <w:marBottom w:val="0"/>
              <w:divBdr>
                <w:top w:val="none" w:sz="0" w:space="0" w:color="auto"/>
                <w:left w:val="none" w:sz="0" w:space="0" w:color="auto"/>
                <w:bottom w:val="none" w:sz="0" w:space="0" w:color="auto"/>
                <w:right w:val="none" w:sz="0" w:space="0" w:color="auto"/>
              </w:divBdr>
            </w:div>
            <w:div w:id="996572685">
              <w:marLeft w:val="0"/>
              <w:marRight w:val="0"/>
              <w:marTop w:val="0"/>
              <w:marBottom w:val="0"/>
              <w:divBdr>
                <w:top w:val="none" w:sz="0" w:space="0" w:color="auto"/>
                <w:left w:val="none" w:sz="0" w:space="0" w:color="auto"/>
                <w:bottom w:val="none" w:sz="0" w:space="0" w:color="auto"/>
                <w:right w:val="none" w:sz="0" w:space="0" w:color="auto"/>
              </w:divBdr>
            </w:div>
            <w:div w:id="16630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741">
      <w:bodyDiv w:val="1"/>
      <w:marLeft w:val="0"/>
      <w:marRight w:val="0"/>
      <w:marTop w:val="0"/>
      <w:marBottom w:val="0"/>
      <w:divBdr>
        <w:top w:val="none" w:sz="0" w:space="0" w:color="auto"/>
        <w:left w:val="none" w:sz="0" w:space="0" w:color="auto"/>
        <w:bottom w:val="none" w:sz="0" w:space="0" w:color="auto"/>
        <w:right w:val="none" w:sz="0" w:space="0" w:color="auto"/>
      </w:divBdr>
    </w:div>
    <w:div w:id="538514937">
      <w:bodyDiv w:val="1"/>
      <w:marLeft w:val="0"/>
      <w:marRight w:val="0"/>
      <w:marTop w:val="0"/>
      <w:marBottom w:val="0"/>
      <w:divBdr>
        <w:top w:val="none" w:sz="0" w:space="0" w:color="auto"/>
        <w:left w:val="none" w:sz="0" w:space="0" w:color="auto"/>
        <w:bottom w:val="none" w:sz="0" w:space="0" w:color="auto"/>
        <w:right w:val="none" w:sz="0" w:space="0" w:color="auto"/>
      </w:divBdr>
      <w:divsChild>
        <w:div w:id="1270237650">
          <w:marLeft w:val="0"/>
          <w:marRight w:val="0"/>
          <w:marTop w:val="0"/>
          <w:marBottom w:val="0"/>
          <w:divBdr>
            <w:top w:val="none" w:sz="0" w:space="0" w:color="auto"/>
            <w:left w:val="none" w:sz="0" w:space="0" w:color="auto"/>
            <w:bottom w:val="none" w:sz="0" w:space="0" w:color="auto"/>
            <w:right w:val="none" w:sz="0" w:space="0" w:color="auto"/>
          </w:divBdr>
          <w:divsChild>
            <w:div w:id="1762679258">
              <w:marLeft w:val="0"/>
              <w:marRight w:val="0"/>
              <w:marTop w:val="0"/>
              <w:marBottom w:val="0"/>
              <w:divBdr>
                <w:top w:val="none" w:sz="0" w:space="0" w:color="auto"/>
                <w:left w:val="none" w:sz="0" w:space="0" w:color="auto"/>
                <w:bottom w:val="none" w:sz="0" w:space="0" w:color="auto"/>
                <w:right w:val="none" w:sz="0" w:space="0" w:color="auto"/>
              </w:divBdr>
            </w:div>
            <w:div w:id="787239796">
              <w:marLeft w:val="0"/>
              <w:marRight w:val="0"/>
              <w:marTop w:val="0"/>
              <w:marBottom w:val="0"/>
              <w:divBdr>
                <w:top w:val="none" w:sz="0" w:space="0" w:color="auto"/>
                <w:left w:val="none" w:sz="0" w:space="0" w:color="auto"/>
                <w:bottom w:val="none" w:sz="0" w:space="0" w:color="auto"/>
                <w:right w:val="none" w:sz="0" w:space="0" w:color="auto"/>
              </w:divBdr>
            </w:div>
            <w:div w:id="767888725">
              <w:marLeft w:val="0"/>
              <w:marRight w:val="0"/>
              <w:marTop w:val="0"/>
              <w:marBottom w:val="0"/>
              <w:divBdr>
                <w:top w:val="none" w:sz="0" w:space="0" w:color="auto"/>
                <w:left w:val="none" w:sz="0" w:space="0" w:color="auto"/>
                <w:bottom w:val="none" w:sz="0" w:space="0" w:color="auto"/>
                <w:right w:val="none" w:sz="0" w:space="0" w:color="auto"/>
              </w:divBdr>
            </w:div>
            <w:div w:id="2084179862">
              <w:marLeft w:val="0"/>
              <w:marRight w:val="0"/>
              <w:marTop w:val="0"/>
              <w:marBottom w:val="0"/>
              <w:divBdr>
                <w:top w:val="none" w:sz="0" w:space="0" w:color="auto"/>
                <w:left w:val="none" w:sz="0" w:space="0" w:color="auto"/>
                <w:bottom w:val="none" w:sz="0" w:space="0" w:color="auto"/>
                <w:right w:val="none" w:sz="0" w:space="0" w:color="auto"/>
              </w:divBdr>
            </w:div>
            <w:div w:id="1980307179">
              <w:marLeft w:val="0"/>
              <w:marRight w:val="0"/>
              <w:marTop w:val="0"/>
              <w:marBottom w:val="0"/>
              <w:divBdr>
                <w:top w:val="none" w:sz="0" w:space="0" w:color="auto"/>
                <w:left w:val="none" w:sz="0" w:space="0" w:color="auto"/>
                <w:bottom w:val="none" w:sz="0" w:space="0" w:color="auto"/>
                <w:right w:val="none" w:sz="0" w:space="0" w:color="auto"/>
              </w:divBdr>
            </w:div>
            <w:div w:id="1054740197">
              <w:marLeft w:val="0"/>
              <w:marRight w:val="0"/>
              <w:marTop w:val="0"/>
              <w:marBottom w:val="0"/>
              <w:divBdr>
                <w:top w:val="none" w:sz="0" w:space="0" w:color="auto"/>
                <w:left w:val="none" w:sz="0" w:space="0" w:color="auto"/>
                <w:bottom w:val="none" w:sz="0" w:space="0" w:color="auto"/>
                <w:right w:val="none" w:sz="0" w:space="0" w:color="auto"/>
              </w:divBdr>
            </w:div>
            <w:div w:id="1787650813">
              <w:marLeft w:val="0"/>
              <w:marRight w:val="0"/>
              <w:marTop w:val="0"/>
              <w:marBottom w:val="0"/>
              <w:divBdr>
                <w:top w:val="none" w:sz="0" w:space="0" w:color="auto"/>
                <w:left w:val="none" w:sz="0" w:space="0" w:color="auto"/>
                <w:bottom w:val="none" w:sz="0" w:space="0" w:color="auto"/>
                <w:right w:val="none" w:sz="0" w:space="0" w:color="auto"/>
              </w:divBdr>
            </w:div>
            <w:div w:id="437484573">
              <w:marLeft w:val="0"/>
              <w:marRight w:val="0"/>
              <w:marTop w:val="0"/>
              <w:marBottom w:val="0"/>
              <w:divBdr>
                <w:top w:val="none" w:sz="0" w:space="0" w:color="auto"/>
                <w:left w:val="none" w:sz="0" w:space="0" w:color="auto"/>
                <w:bottom w:val="none" w:sz="0" w:space="0" w:color="auto"/>
                <w:right w:val="none" w:sz="0" w:space="0" w:color="auto"/>
              </w:divBdr>
            </w:div>
            <w:div w:id="209268611">
              <w:marLeft w:val="0"/>
              <w:marRight w:val="0"/>
              <w:marTop w:val="0"/>
              <w:marBottom w:val="0"/>
              <w:divBdr>
                <w:top w:val="none" w:sz="0" w:space="0" w:color="auto"/>
                <w:left w:val="none" w:sz="0" w:space="0" w:color="auto"/>
                <w:bottom w:val="none" w:sz="0" w:space="0" w:color="auto"/>
                <w:right w:val="none" w:sz="0" w:space="0" w:color="auto"/>
              </w:divBdr>
            </w:div>
            <w:div w:id="1202327615">
              <w:marLeft w:val="0"/>
              <w:marRight w:val="0"/>
              <w:marTop w:val="0"/>
              <w:marBottom w:val="0"/>
              <w:divBdr>
                <w:top w:val="none" w:sz="0" w:space="0" w:color="auto"/>
                <w:left w:val="none" w:sz="0" w:space="0" w:color="auto"/>
                <w:bottom w:val="none" w:sz="0" w:space="0" w:color="auto"/>
                <w:right w:val="none" w:sz="0" w:space="0" w:color="auto"/>
              </w:divBdr>
            </w:div>
            <w:div w:id="1086224952">
              <w:marLeft w:val="0"/>
              <w:marRight w:val="0"/>
              <w:marTop w:val="0"/>
              <w:marBottom w:val="0"/>
              <w:divBdr>
                <w:top w:val="none" w:sz="0" w:space="0" w:color="auto"/>
                <w:left w:val="none" w:sz="0" w:space="0" w:color="auto"/>
                <w:bottom w:val="none" w:sz="0" w:space="0" w:color="auto"/>
                <w:right w:val="none" w:sz="0" w:space="0" w:color="auto"/>
              </w:divBdr>
            </w:div>
            <w:div w:id="1623682316">
              <w:marLeft w:val="0"/>
              <w:marRight w:val="0"/>
              <w:marTop w:val="0"/>
              <w:marBottom w:val="0"/>
              <w:divBdr>
                <w:top w:val="none" w:sz="0" w:space="0" w:color="auto"/>
                <w:left w:val="none" w:sz="0" w:space="0" w:color="auto"/>
                <w:bottom w:val="none" w:sz="0" w:space="0" w:color="auto"/>
                <w:right w:val="none" w:sz="0" w:space="0" w:color="auto"/>
              </w:divBdr>
            </w:div>
            <w:div w:id="66073557">
              <w:marLeft w:val="0"/>
              <w:marRight w:val="0"/>
              <w:marTop w:val="0"/>
              <w:marBottom w:val="0"/>
              <w:divBdr>
                <w:top w:val="none" w:sz="0" w:space="0" w:color="auto"/>
                <w:left w:val="none" w:sz="0" w:space="0" w:color="auto"/>
                <w:bottom w:val="none" w:sz="0" w:space="0" w:color="auto"/>
                <w:right w:val="none" w:sz="0" w:space="0" w:color="auto"/>
              </w:divBdr>
            </w:div>
            <w:div w:id="346297532">
              <w:marLeft w:val="0"/>
              <w:marRight w:val="0"/>
              <w:marTop w:val="0"/>
              <w:marBottom w:val="0"/>
              <w:divBdr>
                <w:top w:val="none" w:sz="0" w:space="0" w:color="auto"/>
                <w:left w:val="none" w:sz="0" w:space="0" w:color="auto"/>
                <w:bottom w:val="none" w:sz="0" w:space="0" w:color="auto"/>
                <w:right w:val="none" w:sz="0" w:space="0" w:color="auto"/>
              </w:divBdr>
            </w:div>
            <w:div w:id="2007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1319">
      <w:bodyDiv w:val="1"/>
      <w:marLeft w:val="0"/>
      <w:marRight w:val="0"/>
      <w:marTop w:val="0"/>
      <w:marBottom w:val="0"/>
      <w:divBdr>
        <w:top w:val="none" w:sz="0" w:space="0" w:color="auto"/>
        <w:left w:val="none" w:sz="0" w:space="0" w:color="auto"/>
        <w:bottom w:val="none" w:sz="0" w:space="0" w:color="auto"/>
        <w:right w:val="none" w:sz="0" w:space="0" w:color="auto"/>
      </w:divBdr>
      <w:divsChild>
        <w:div w:id="1079519059">
          <w:marLeft w:val="0"/>
          <w:marRight w:val="0"/>
          <w:marTop w:val="0"/>
          <w:marBottom w:val="0"/>
          <w:divBdr>
            <w:top w:val="none" w:sz="0" w:space="0" w:color="auto"/>
            <w:left w:val="none" w:sz="0" w:space="0" w:color="auto"/>
            <w:bottom w:val="none" w:sz="0" w:space="0" w:color="auto"/>
            <w:right w:val="none" w:sz="0" w:space="0" w:color="auto"/>
          </w:divBdr>
          <w:divsChild>
            <w:div w:id="759252343">
              <w:marLeft w:val="0"/>
              <w:marRight w:val="0"/>
              <w:marTop w:val="0"/>
              <w:marBottom w:val="0"/>
              <w:divBdr>
                <w:top w:val="none" w:sz="0" w:space="0" w:color="auto"/>
                <w:left w:val="none" w:sz="0" w:space="0" w:color="auto"/>
                <w:bottom w:val="none" w:sz="0" w:space="0" w:color="auto"/>
                <w:right w:val="none" w:sz="0" w:space="0" w:color="auto"/>
              </w:divBdr>
            </w:div>
            <w:div w:id="2056731815">
              <w:marLeft w:val="0"/>
              <w:marRight w:val="0"/>
              <w:marTop w:val="0"/>
              <w:marBottom w:val="0"/>
              <w:divBdr>
                <w:top w:val="none" w:sz="0" w:space="0" w:color="auto"/>
                <w:left w:val="none" w:sz="0" w:space="0" w:color="auto"/>
                <w:bottom w:val="none" w:sz="0" w:space="0" w:color="auto"/>
                <w:right w:val="none" w:sz="0" w:space="0" w:color="auto"/>
              </w:divBdr>
            </w:div>
            <w:div w:id="1608852471">
              <w:marLeft w:val="0"/>
              <w:marRight w:val="0"/>
              <w:marTop w:val="0"/>
              <w:marBottom w:val="0"/>
              <w:divBdr>
                <w:top w:val="none" w:sz="0" w:space="0" w:color="auto"/>
                <w:left w:val="none" w:sz="0" w:space="0" w:color="auto"/>
                <w:bottom w:val="none" w:sz="0" w:space="0" w:color="auto"/>
                <w:right w:val="none" w:sz="0" w:space="0" w:color="auto"/>
              </w:divBdr>
            </w:div>
            <w:div w:id="1141967917">
              <w:marLeft w:val="0"/>
              <w:marRight w:val="0"/>
              <w:marTop w:val="0"/>
              <w:marBottom w:val="0"/>
              <w:divBdr>
                <w:top w:val="none" w:sz="0" w:space="0" w:color="auto"/>
                <w:left w:val="none" w:sz="0" w:space="0" w:color="auto"/>
                <w:bottom w:val="none" w:sz="0" w:space="0" w:color="auto"/>
                <w:right w:val="none" w:sz="0" w:space="0" w:color="auto"/>
              </w:divBdr>
            </w:div>
            <w:div w:id="605885387">
              <w:marLeft w:val="0"/>
              <w:marRight w:val="0"/>
              <w:marTop w:val="0"/>
              <w:marBottom w:val="0"/>
              <w:divBdr>
                <w:top w:val="none" w:sz="0" w:space="0" w:color="auto"/>
                <w:left w:val="none" w:sz="0" w:space="0" w:color="auto"/>
                <w:bottom w:val="none" w:sz="0" w:space="0" w:color="auto"/>
                <w:right w:val="none" w:sz="0" w:space="0" w:color="auto"/>
              </w:divBdr>
            </w:div>
            <w:div w:id="1901793736">
              <w:marLeft w:val="0"/>
              <w:marRight w:val="0"/>
              <w:marTop w:val="0"/>
              <w:marBottom w:val="0"/>
              <w:divBdr>
                <w:top w:val="none" w:sz="0" w:space="0" w:color="auto"/>
                <w:left w:val="none" w:sz="0" w:space="0" w:color="auto"/>
                <w:bottom w:val="none" w:sz="0" w:space="0" w:color="auto"/>
                <w:right w:val="none" w:sz="0" w:space="0" w:color="auto"/>
              </w:divBdr>
            </w:div>
            <w:div w:id="636109537">
              <w:marLeft w:val="0"/>
              <w:marRight w:val="0"/>
              <w:marTop w:val="0"/>
              <w:marBottom w:val="0"/>
              <w:divBdr>
                <w:top w:val="none" w:sz="0" w:space="0" w:color="auto"/>
                <w:left w:val="none" w:sz="0" w:space="0" w:color="auto"/>
                <w:bottom w:val="none" w:sz="0" w:space="0" w:color="auto"/>
                <w:right w:val="none" w:sz="0" w:space="0" w:color="auto"/>
              </w:divBdr>
            </w:div>
            <w:div w:id="1618487091">
              <w:marLeft w:val="0"/>
              <w:marRight w:val="0"/>
              <w:marTop w:val="0"/>
              <w:marBottom w:val="0"/>
              <w:divBdr>
                <w:top w:val="none" w:sz="0" w:space="0" w:color="auto"/>
                <w:left w:val="none" w:sz="0" w:space="0" w:color="auto"/>
                <w:bottom w:val="none" w:sz="0" w:space="0" w:color="auto"/>
                <w:right w:val="none" w:sz="0" w:space="0" w:color="auto"/>
              </w:divBdr>
            </w:div>
            <w:div w:id="1539589129">
              <w:marLeft w:val="0"/>
              <w:marRight w:val="0"/>
              <w:marTop w:val="0"/>
              <w:marBottom w:val="0"/>
              <w:divBdr>
                <w:top w:val="none" w:sz="0" w:space="0" w:color="auto"/>
                <w:left w:val="none" w:sz="0" w:space="0" w:color="auto"/>
                <w:bottom w:val="none" w:sz="0" w:space="0" w:color="auto"/>
                <w:right w:val="none" w:sz="0" w:space="0" w:color="auto"/>
              </w:divBdr>
            </w:div>
            <w:div w:id="9611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088">
      <w:bodyDiv w:val="1"/>
      <w:marLeft w:val="0"/>
      <w:marRight w:val="0"/>
      <w:marTop w:val="0"/>
      <w:marBottom w:val="0"/>
      <w:divBdr>
        <w:top w:val="none" w:sz="0" w:space="0" w:color="auto"/>
        <w:left w:val="none" w:sz="0" w:space="0" w:color="auto"/>
        <w:bottom w:val="none" w:sz="0" w:space="0" w:color="auto"/>
        <w:right w:val="none" w:sz="0" w:space="0" w:color="auto"/>
      </w:divBdr>
      <w:divsChild>
        <w:div w:id="2087456970">
          <w:marLeft w:val="0"/>
          <w:marRight w:val="0"/>
          <w:marTop w:val="0"/>
          <w:marBottom w:val="0"/>
          <w:divBdr>
            <w:top w:val="none" w:sz="0" w:space="0" w:color="auto"/>
            <w:left w:val="none" w:sz="0" w:space="0" w:color="auto"/>
            <w:bottom w:val="none" w:sz="0" w:space="0" w:color="auto"/>
            <w:right w:val="none" w:sz="0" w:space="0" w:color="auto"/>
          </w:divBdr>
          <w:divsChild>
            <w:div w:id="79257488">
              <w:marLeft w:val="0"/>
              <w:marRight w:val="0"/>
              <w:marTop w:val="0"/>
              <w:marBottom w:val="0"/>
              <w:divBdr>
                <w:top w:val="none" w:sz="0" w:space="0" w:color="auto"/>
                <w:left w:val="none" w:sz="0" w:space="0" w:color="auto"/>
                <w:bottom w:val="none" w:sz="0" w:space="0" w:color="auto"/>
                <w:right w:val="none" w:sz="0" w:space="0" w:color="auto"/>
              </w:divBdr>
            </w:div>
            <w:div w:id="1064180499">
              <w:marLeft w:val="0"/>
              <w:marRight w:val="0"/>
              <w:marTop w:val="0"/>
              <w:marBottom w:val="0"/>
              <w:divBdr>
                <w:top w:val="none" w:sz="0" w:space="0" w:color="auto"/>
                <w:left w:val="none" w:sz="0" w:space="0" w:color="auto"/>
                <w:bottom w:val="none" w:sz="0" w:space="0" w:color="auto"/>
                <w:right w:val="none" w:sz="0" w:space="0" w:color="auto"/>
              </w:divBdr>
            </w:div>
            <w:div w:id="1072462455">
              <w:marLeft w:val="0"/>
              <w:marRight w:val="0"/>
              <w:marTop w:val="0"/>
              <w:marBottom w:val="0"/>
              <w:divBdr>
                <w:top w:val="none" w:sz="0" w:space="0" w:color="auto"/>
                <w:left w:val="none" w:sz="0" w:space="0" w:color="auto"/>
                <w:bottom w:val="none" w:sz="0" w:space="0" w:color="auto"/>
                <w:right w:val="none" w:sz="0" w:space="0" w:color="auto"/>
              </w:divBdr>
            </w:div>
            <w:div w:id="1501236684">
              <w:marLeft w:val="0"/>
              <w:marRight w:val="0"/>
              <w:marTop w:val="0"/>
              <w:marBottom w:val="0"/>
              <w:divBdr>
                <w:top w:val="none" w:sz="0" w:space="0" w:color="auto"/>
                <w:left w:val="none" w:sz="0" w:space="0" w:color="auto"/>
                <w:bottom w:val="none" w:sz="0" w:space="0" w:color="auto"/>
                <w:right w:val="none" w:sz="0" w:space="0" w:color="auto"/>
              </w:divBdr>
            </w:div>
            <w:div w:id="1430539429">
              <w:marLeft w:val="0"/>
              <w:marRight w:val="0"/>
              <w:marTop w:val="0"/>
              <w:marBottom w:val="0"/>
              <w:divBdr>
                <w:top w:val="none" w:sz="0" w:space="0" w:color="auto"/>
                <w:left w:val="none" w:sz="0" w:space="0" w:color="auto"/>
                <w:bottom w:val="none" w:sz="0" w:space="0" w:color="auto"/>
                <w:right w:val="none" w:sz="0" w:space="0" w:color="auto"/>
              </w:divBdr>
            </w:div>
            <w:div w:id="1884561303">
              <w:marLeft w:val="0"/>
              <w:marRight w:val="0"/>
              <w:marTop w:val="0"/>
              <w:marBottom w:val="0"/>
              <w:divBdr>
                <w:top w:val="none" w:sz="0" w:space="0" w:color="auto"/>
                <w:left w:val="none" w:sz="0" w:space="0" w:color="auto"/>
                <w:bottom w:val="none" w:sz="0" w:space="0" w:color="auto"/>
                <w:right w:val="none" w:sz="0" w:space="0" w:color="auto"/>
              </w:divBdr>
            </w:div>
            <w:div w:id="2043240097">
              <w:marLeft w:val="0"/>
              <w:marRight w:val="0"/>
              <w:marTop w:val="0"/>
              <w:marBottom w:val="0"/>
              <w:divBdr>
                <w:top w:val="none" w:sz="0" w:space="0" w:color="auto"/>
                <w:left w:val="none" w:sz="0" w:space="0" w:color="auto"/>
                <w:bottom w:val="none" w:sz="0" w:space="0" w:color="auto"/>
                <w:right w:val="none" w:sz="0" w:space="0" w:color="auto"/>
              </w:divBdr>
            </w:div>
            <w:div w:id="1960067706">
              <w:marLeft w:val="0"/>
              <w:marRight w:val="0"/>
              <w:marTop w:val="0"/>
              <w:marBottom w:val="0"/>
              <w:divBdr>
                <w:top w:val="none" w:sz="0" w:space="0" w:color="auto"/>
                <w:left w:val="none" w:sz="0" w:space="0" w:color="auto"/>
                <w:bottom w:val="none" w:sz="0" w:space="0" w:color="auto"/>
                <w:right w:val="none" w:sz="0" w:space="0" w:color="auto"/>
              </w:divBdr>
            </w:div>
            <w:div w:id="1463575866">
              <w:marLeft w:val="0"/>
              <w:marRight w:val="0"/>
              <w:marTop w:val="0"/>
              <w:marBottom w:val="0"/>
              <w:divBdr>
                <w:top w:val="none" w:sz="0" w:space="0" w:color="auto"/>
                <w:left w:val="none" w:sz="0" w:space="0" w:color="auto"/>
                <w:bottom w:val="none" w:sz="0" w:space="0" w:color="auto"/>
                <w:right w:val="none" w:sz="0" w:space="0" w:color="auto"/>
              </w:divBdr>
            </w:div>
            <w:div w:id="2283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111">
      <w:bodyDiv w:val="1"/>
      <w:marLeft w:val="0"/>
      <w:marRight w:val="0"/>
      <w:marTop w:val="0"/>
      <w:marBottom w:val="0"/>
      <w:divBdr>
        <w:top w:val="none" w:sz="0" w:space="0" w:color="auto"/>
        <w:left w:val="none" w:sz="0" w:space="0" w:color="auto"/>
        <w:bottom w:val="none" w:sz="0" w:space="0" w:color="auto"/>
        <w:right w:val="none" w:sz="0" w:space="0" w:color="auto"/>
      </w:divBdr>
      <w:divsChild>
        <w:div w:id="132335298">
          <w:marLeft w:val="0"/>
          <w:marRight w:val="0"/>
          <w:marTop w:val="0"/>
          <w:marBottom w:val="0"/>
          <w:divBdr>
            <w:top w:val="none" w:sz="0" w:space="0" w:color="auto"/>
            <w:left w:val="none" w:sz="0" w:space="0" w:color="auto"/>
            <w:bottom w:val="none" w:sz="0" w:space="0" w:color="auto"/>
            <w:right w:val="none" w:sz="0" w:space="0" w:color="auto"/>
          </w:divBdr>
          <w:divsChild>
            <w:div w:id="304967718">
              <w:marLeft w:val="0"/>
              <w:marRight w:val="0"/>
              <w:marTop w:val="0"/>
              <w:marBottom w:val="0"/>
              <w:divBdr>
                <w:top w:val="none" w:sz="0" w:space="0" w:color="auto"/>
                <w:left w:val="none" w:sz="0" w:space="0" w:color="auto"/>
                <w:bottom w:val="none" w:sz="0" w:space="0" w:color="auto"/>
                <w:right w:val="none" w:sz="0" w:space="0" w:color="auto"/>
              </w:divBdr>
            </w:div>
            <w:div w:id="287247384">
              <w:marLeft w:val="0"/>
              <w:marRight w:val="0"/>
              <w:marTop w:val="0"/>
              <w:marBottom w:val="0"/>
              <w:divBdr>
                <w:top w:val="none" w:sz="0" w:space="0" w:color="auto"/>
                <w:left w:val="none" w:sz="0" w:space="0" w:color="auto"/>
                <w:bottom w:val="none" w:sz="0" w:space="0" w:color="auto"/>
                <w:right w:val="none" w:sz="0" w:space="0" w:color="auto"/>
              </w:divBdr>
            </w:div>
            <w:div w:id="1858083362">
              <w:marLeft w:val="0"/>
              <w:marRight w:val="0"/>
              <w:marTop w:val="0"/>
              <w:marBottom w:val="0"/>
              <w:divBdr>
                <w:top w:val="none" w:sz="0" w:space="0" w:color="auto"/>
                <w:left w:val="none" w:sz="0" w:space="0" w:color="auto"/>
                <w:bottom w:val="none" w:sz="0" w:space="0" w:color="auto"/>
                <w:right w:val="none" w:sz="0" w:space="0" w:color="auto"/>
              </w:divBdr>
            </w:div>
            <w:div w:id="335961777">
              <w:marLeft w:val="0"/>
              <w:marRight w:val="0"/>
              <w:marTop w:val="0"/>
              <w:marBottom w:val="0"/>
              <w:divBdr>
                <w:top w:val="none" w:sz="0" w:space="0" w:color="auto"/>
                <w:left w:val="none" w:sz="0" w:space="0" w:color="auto"/>
                <w:bottom w:val="none" w:sz="0" w:space="0" w:color="auto"/>
                <w:right w:val="none" w:sz="0" w:space="0" w:color="auto"/>
              </w:divBdr>
            </w:div>
            <w:div w:id="1306810380">
              <w:marLeft w:val="0"/>
              <w:marRight w:val="0"/>
              <w:marTop w:val="0"/>
              <w:marBottom w:val="0"/>
              <w:divBdr>
                <w:top w:val="none" w:sz="0" w:space="0" w:color="auto"/>
                <w:left w:val="none" w:sz="0" w:space="0" w:color="auto"/>
                <w:bottom w:val="none" w:sz="0" w:space="0" w:color="auto"/>
                <w:right w:val="none" w:sz="0" w:space="0" w:color="auto"/>
              </w:divBdr>
            </w:div>
            <w:div w:id="2028209249">
              <w:marLeft w:val="0"/>
              <w:marRight w:val="0"/>
              <w:marTop w:val="0"/>
              <w:marBottom w:val="0"/>
              <w:divBdr>
                <w:top w:val="none" w:sz="0" w:space="0" w:color="auto"/>
                <w:left w:val="none" w:sz="0" w:space="0" w:color="auto"/>
                <w:bottom w:val="none" w:sz="0" w:space="0" w:color="auto"/>
                <w:right w:val="none" w:sz="0" w:space="0" w:color="auto"/>
              </w:divBdr>
            </w:div>
            <w:div w:id="62073755">
              <w:marLeft w:val="0"/>
              <w:marRight w:val="0"/>
              <w:marTop w:val="0"/>
              <w:marBottom w:val="0"/>
              <w:divBdr>
                <w:top w:val="none" w:sz="0" w:space="0" w:color="auto"/>
                <w:left w:val="none" w:sz="0" w:space="0" w:color="auto"/>
                <w:bottom w:val="none" w:sz="0" w:space="0" w:color="auto"/>
                <w:right w:val="none" w:sz="0" w:space="0" w:color="auto"/>
              </w:divBdr>
            </w:div>
            <w:div w:id="1695230233">
              <w:marLeft w:val="0"/>
              <w:marRight w:val="0"/>
              <w:marTop w:val="0"/>
              <w:marBottom w:val="0"/>
              <w:divBdr>
                <w:top w:val="none" w:sz="0" w:space="0" w:color="auto"/>
                <w:left w:val="none" w:sz="0" w:space="0" w:color="auto"/>
                <w:bottom w:val="none" w:sz="0" w:space="0" w:color="auto"/>
                <w:right w:val="none" w:sz="0" w:space="0" w:color="auto"/>
              </w:divBdr>
            </w:div>
            <w:div w:id="7462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59957">
      <w:bodyDiv w:val="1"/>
      <w:marLeft w:val="0"/>
      <w:marRight w:val="0"/>
      <w:marTop w:val="0"/>
      <w:marBottom w:val="0"/>
      <w:divBdr>
        <w:top w:val="none" w:sz="0" w:space="0" w:color="auto"/>
        <w:left w:val="none" w:sz="0" w:space="0" w:color="auto"/>
        <w:bottom w:val="none" w:sz="0" w:space="0" w:color="auto"/>
        <w:right w:val="none" w:sz="0" w:space="0" w:color="auto"/>
      </w:divBdr>
      <w:divsChild>
        <w:div w:id="1519391676">
          <w:marLeft w:val="0"/>
          <w:marRight w:val="0"/>
          <w:marTop w:val="0"/>
          <w:marBottom w:val="0"/>
          <w:divBdr>
            <w:top w:val="none" w:sz="0" w:space="0" w:color="auto"/>
            <w:left w:val="none" w:sz="0" w:space="0" w:color="auto"/>
            <w:bottom w:val="none" w:sz="0" w:space="0" w:color="auto"/>
            <w:right w:val="none" w:sz="0" w:space="0" w:color="auto"/>
          </w:divBdr>
          <w:divsChild>
            <w:div w:id="468480045">
              <w:marLeft w:val="0"/>
              <w:marRight w:val="0"/>
              <w:marTop w:val="0"/>
              <w:marBottom w:val="0"/>
              <w:divBdr>
                <w:top w:val="none" w:sz="0" w:space="0" w:color="auto"/>
                <w:left w:val="none" w:sz="0" w:space="0" w:color="auto"/>
                <w:bottom w:val="none" w:sz="0" w:space="0" w:color="auto"/>
                <w:right w:val="none" w:sz="0" w:space="0" w:color="auto"/>
              </w:divBdr>
            </w:div>
            <w:div w:id="101536427">
              <w:marLeft w:val="0"/>
              <w:marRight w:val="0"/>
              <w:marTop w:val="0"/>
              <w:marBottom w:val="0"/>
              <w:divBdr>
                <w:top w:val="none" w:sz="0" w:space="0" w:color="auto"/>
                <w:left w:val="none" w:sz="0" w:space="0" w:color="auto"/>
                <w:bottom w:val="none" w:sz="0" w:space="0" w:color="auto"/>
                <w:right w:val="none" w:sz="0" w:space="0" w:color="auto"/>
              </w:divBdr>
            </w:div>
            <w:div w:id="415638109">
              <w:marLeft w:val="0"/>
              <w:marRight w:val="0"/>
              <w:marTop w:val="0"/>
              <w:marBottom w:val="0"/>
              <w:divBdr>
                <w:top w:val="none" w:sz="0" w:space="0" w:color="auto"/>
                <w:left w:val="none" w:sz="0" w:space="0" w:color="auto"/>
                <w:bottom w:val="none" w:sz="0" w:space="0" w:color="auto"/>
                <w:right w:val="none" w:sz="0" w:space="0" w:color="auto"/>
              </w:divBdr>
            </w:div>
            <w:div w:id="1596160920">
              <w:marLeft w:val="0"/>
              <w:marRight w:val="0"/>
              <w:marTop w:val="0"/>
              <w:marBottom w:val="0"/>
              <w:divBdr>
                <w:top w:val="none" w:sz="0" w:space="0" w:color="auto"/>
                <w:left w:val="none" w:sz="0" w:space="0" w:color="auto"/>
                <w:bottom w:val="none" w:sz="0" w:space="0" w:color="auto"/>
                <w:right w:val="none" w:sz="0" w:space="0" w:color="auto"/>
              </w:divBdr>
            </w:div>
            <w:div w:id="339936055">
              <w:marLeft w:val="0"/>
              <w:marRight w:val="0"/>
              <w:marTop w:val="0"/>
              <w:marBottom w:val="0"/>
              <w:divBdr>
                <w:top w:val="none" w:sz="0" w:space="0" w:color="auto"/>
                <w:left w:val="none" w:sz="0" w:space="0" w:color="auto"/>
                <w:bottom w:val="none" w:sz="0" w:space="0" w:color="auto"/>
                <w:right w:val="none" w:sz="0" w:space="0" w:color="auto"/>
              </w:divBdr>
            </w:div>
            <w:div w:id="1695226472">
              <w:marLeft w:val="0"/>
              <w:marRight w:val="0"/>
              <w:marTop w:val="0"/>
              <w:marBottom w:val="0"/>
              <w:divBdr>
                <w:top w:val="none" w:sz="0" w:space="0" w:color="auto"/>
                <w:left w:val="none" w:sz="0" w:space="0" w:color="auto"/>
                <w:bottom w:val="none" w:sz="0" w:space="0" w:color="auto"/>
                <w:right w:val="none" w:sz="0" w:space="0" w:color="auto"/>
              </w:divBdr>
            </w:div>
            <w:div w:id="678892476">
              <w:marLeft w:val="0"/>
              <w:marRight w:val="0"/>
              <w:marTop w:val="0"/>
              <w:marBottom w:val="0"/>
              <w:divBdr>
                <w:top w:val="none" w:sz="0" w:space="0" w:color="auto"/>
                <w:left w:val="none" w:sz="0" w:space="0" w:color="auto"/>
                <w:bottom w:val="none" w:sz="0" w:space="0" w:color="auto"/>
                <w:right w:val="none" w:sz="0" w:space="0" w:color="auto"/>
              </w:divBdr>
            </w:div>
            <w:div w:id="772743676">
              <w:marLeft w:val="0"/>
              <w:marRight w:val="0"/>
              <w:marTop w:val="0"/>
              <w:marBottom w:val="0"/>
              <w:divBdr>
                <w:top w:val="none" w:sz="0" w:space="0" w:color="auto"/>
                <w:left w:val="none" w:sz="0" w:space="0" w:color="auto"/>
                <w:bottom w:val="none" w:sz="0" w:space="0" w:color="auto"/>
                <w:right w:val="none" w:sz="0" w:space="0" w:color="auto"/>
              </w:divBdr>
            </w:div>
            <w:div w:id="14079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8678">
      <w:bodyDiv w:val="1"/>
      <w:marLeft w:val="0"/>
      <w:marRight w:val="0"/>
      <w:marTop w:val="0"/>
      <w:marBottom w:val="0"/>
      <w:divBdr>
        <w:top w:val="none" w:sz="0" w:space="0" w:color="auto"/>
        <w:left w:val="none" w:sz="0" w:space="0" w:color="auto"/>
        <w:bottom w:val="none" w:sz="0" w:space="0" w:color="auto"/>
        <w:right w:val="none" w:sz="0" w:space="0" w:color="auto"/>
      </w:divBdr>
    </w:div>
    <w:div w:id="869030241">
      <w:bodyDiv w:val="1"/>
      <w:marLeft w:val="0"/>
      <w:marRight w:val="0"/>
      <w:marTop w:val="0"/>
      <w:marBottom w:val="0"/>
      <w:divBdr>
        <w:top w:val="none" w:sz="0" w:space="0" w:color="auto"/>
        <w:left w:val="none" w:sz="0" w:space="0" w:color="auto"/>
        <w:bottom w:val="none" w:sz="0" w:space="0" w:color="auto"/>
        <w:right w:val="none" w:sz="0" w:space="0" w:color="auto"/>
      </w:divBdr>
      <w:divsChild>
        <w:div w:id="1402366261">
          <w:marLeft w:val="0"/>
          <w:marRight w:val="0"/>
          <w:marTop w:val="0"/>
          <w:marBottom w:val="0"/>
          <w:divBdr>
            <w:top w:val="none" w:sz="0" w:space="0" w:color="auto"/>
            <w:left w:val="none" w:sz="0" w:space="0" w:color="auto"/>
            <w:bottom w:val="none" w:sz="0" w:space="0" w:color="auto"/>
            <w:right w:val="none" w:sz="0" w:space="0" w:color="auto"/>
          </w:divBdr>
          <w:divsChild>
            <w:div w:id="707602563">
              <w:marLeft w:val="0"/>
              <w:marRight w:val="0"/>
              <w:marTop w:val="0"/>
              <w:marBottom w:val="0"/>
              <w:divBdr>
                <w:top w:val="none" w:sz="0" w:space="0" w:color="auto"/>
                <w:left w:val="none" w:sz="0" w:space="0" w:color="auto"/>
                <w:bottom w:val="none" w:sz="0" w:space="0" w:color="auto"/>
                <w:right w:val="none" w:sz="0" w:space="0" w:color="auto"/>
              </w:divBdr>
            </w:div>
            <w:div w:id="9833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3992">
      <w:bodyDiv w:val="1"/>
      <w:marLeft w:val="0"/>
      <w:marRight w:val="0"/>
      <w:marTop w:val="0"/>
      <w:marBottom w:val="0"/>
      <w:divBdr>
        <w:top w:val="none" w:sz="0" w:space="0" w:color="auto"/>
        <w:left w:val="none" w:sz="0" w:space="0" w:color="auto"/>
        <w:bottom w:val="none" w:sz="0" w:space="0" w:color="auto"/>
        <w:right w:val="none" w:sz="0" w:space="0" w:color="auto"/>
      </w:divBdr>
    </w:div>
    <w:div w:id="880746039">
      <w:bodyDiv w:val="1"/>
      <w:marLeft w:val="0"/>
      <w:marRight w:val="0"/>
      <w:marTop w:val="0"/>
      <w:marBottom w:val="0"/>
      <w:divBdr>
        <w:top w:val="none" w:sz="0" w:space="0" w:color="auto"/>
        <w:left w:val="none" w:sz="0" w:space="0" w:color="auto"/>
        <w:bottom w:val="none" w:sz="0" w:space="0" w:color="auto"/>
        <w:right w:val="none" w:sz="0" w:space="0" w:color="auto"/>
      </w:divBdr>
      <w:divsChild>
        <w:div w:id="1805460460">
          <w:marLeft w:val="0"/>
          <w:marRight w:val="0"/>
          <w:marTop w:val="0"/>
          <w:marBottom w:val="0"/>
          <w:divBdr>
            <w:top w:val="none" w:sz="0" w:space="0" w:color="auto"/>
            <w:left w:val="none" w:sz="0" w:space="0" w:color="auto"/>
            <w:bottom w:val="none" w:sz="0" w:space="0" w:color="auto"/>
            <w:right w:val="none" w:sz="0" w:space="0" w:color="auto"/>
          </w:divBdr>
          <w:divsChild>
            <w:div w:id="758790876">
              <w:marLeft w:val="0"/>
              <w:marRight w:val="0"/>
              <w:marTop w:val="0"/>
              <w:marBottom w:val="0"/>
              <w:divBdr>
                <w:top w:val="none" w:sz="0" w:space="0" w:color="auto"/>
                <w:left w:val="none" w:sz="0" w:space="0" w:color="auto"/>
                <w:bottom w:val="none" w:sz="0" w:space="0" w:color="auto"/>
                <w:right w:val="none" w:sz="0" w:space="0" w:color="auto"/>
              </w:divBdr>
            </w:div>
            <w:div w:id="809327855">
              <w:marLeft w:val="0"/>
              <w:marRight w:val="0"/>
              <w:marTop w:val="0"/>
              <w:marBottom w:val="0"/>
              <w:divBdr>
                <w:top w:val="none" w:sz="0" w:space="0" w:color="auto"/>
                <w:left w:val="none" w:sz="0" w:space="0" w:color="auto"/>
                <w:bottom w:val="none" w:sz="0" w:space="0" w:color="auto"/>
                <w:right w:val="none" w:sz="0" w:space="0" w:color="auto"/>
              </w:divBdr>
            </w:div>
            <w:div w:id="1899128669">
              <w:marLeft w:val="0"/>
              <w:marRight w:val="0"/>
              <w:marTop w:val="0"/>
              <w:marBottom w:val="0"/>
              <w:divBdr>
                <w:top w:val="none" w:sz="0" w:space="0" w:color="auto"/>
                <w:left w:val="none" w:sz="0" w:space="0" w:color="auto"/>
                <w:bottom w:val="none" w:sz="0" w:space="0" w:color="auto"/>
                <w:right w:val="none" w:sz="0" w:space="0" w:color="auto"/>
              </w:divBdr>
            </w:div>
            <w:div w:id="90202790">
              <w:marLeft w:val="0"/>
              <w:marRight w:val="0"/>
              <w:marTop w:val="0"/>
              <w:marBottom w:val="0"/>
              <w:divBdr>
                <w:top w:val="none" w:sz="0" w:space="0" w:color="auto"/>
                <w:left w:val="none" w:sz="0" w:space="0" w:color="auto"/>
                <w:bottom w:val="none" w:sz="0" w:space="0" w:color="auto"/>
                <w:right w:val="none" w:sz="0" w:space="0" w:color="auto"/>
              </w:divBdr>
            </w:div>
            <w:div w:id="336469592">
              <w:marLeft w:val="0"/>
              <w:marRight w:val="0"/>
              <w:marTop w:val="0"/>
              <w:marBottom w:val="0"/>
              <w:divBdr>
                <w:top w:val="none" w:sz="0" w:space="0" w:color="auto"/>
                <w:left w:val="none" w:sz="0" w:space="0" w:color="auto"/>
                <w:bottom w:val="none" w:sz="0" w:space="0" w:color="auto"/>
                <w:right w:val="none" w:sz="0" w:space="0" w:color="auto"/>
              </w:divBdr>
            </w:div>
            <w:div w:id="597372457">
              <w:marLeft w:val="0"/>
              <w:marRight w:val="0"/>
              <w:marTop w:val="0"/>
              <w:marBottom w:val="0"/>
              <w:divBdr>
                <w:top w:val="none" w:sz="0" w:space="0" w:color="auto"/>
                <w:left w:val="none" w:sz="0" w:space="0" w:color="auto"/>
                <w:bottom w:val="none" w:sz="0" w:space="0" w:color="auto"/>
                <w:right w:val="none" w:sz="0" w:space="0" w:color="auto"/>
              </w:divBdr>
            </w:div>
            <w:div w:id="19208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813">
      <w:bodyDiv w:val="1"/>
      <w:marLeft w:val="0"/>
      <w:marRight w:val="0"/>
      <w:marTop w:val="0"/>
      <w:marBottom w:val="0"/>
      <w:divBdr>
        <w:top w:val="none" w:sz="0" w:space="0" w:color="auto"/>
        <w:left w:val="none" w:sz="0" w:space="0" w:color="auto"/>
        <w:bottom w:val="none" w:sz="0" w:space="0" w:color="auto"/>
        <w:right w:val="none" w:sz="0" w:space="0" w:color="auto"/>
      </w:divBdr>
      <w:divsChild>
        <w:div w:id="1942104949">
          <w:marLeft w:val="0"/>
          <w:marRight w:val="0"/>
          <w:marTop w:val="0"/>
          <w:marBottom w:val="0"/>
          <w:divBdr>
            <w:top w:val="none" w:sz="0" w:space="0" w:color="auto"/>
            <w:left w:val="none" w:sz="0" w:space="0" w:color="auto"/>
            <w:bottom w:val="none" w:sz="0" w:space="0" w:color="auto"/>
            <w:right w:val="none" w:sz="0" w:space="0" w:color="auto"/>
          </w:divBdr>
          <w:divsChild>
            <w:div w:id="1610628099">
              <w:marLeft w:val="0"/>
              <w:marRight w:val="0"/>
              <w:marTop w:val="0"/>
              <w:marBottom w:val="0"/>
              <w:divBdr>
                <w:top w:val="none" w:sz="0" w:space="0" w:color="auto"/>
                <w:left w:val="none" w:sz="0" w:space="0" w:color="auto"/>
                <w:bottom w:val="none" w:sz="0" w:space="0" w:color="auto"/>
                <w:right w:val="none" w:sz="0" w:space="0" w:color="auto"/>
              </w:divBdr>
            </w:div>
            <w:div w:id="1778213491">
              <w:marLeft w:val="0"/>
              <w:marRight w:val="0"/>
              <w:marTop w:val="0"/>
              <w:marBottom w:val="0"/>
              <w:divBdr>
                <w:top w:val="none" w:sz="0" w:space="0" w:color="auto"/>
                <w:left w:val="none" w:sz="0" w:space="0" w:color="auto"/>
                <w:bottom w:val="none" w:sz="0" w:space="0" w:color="auto"/>
                <w:right w:val="none" w:sz="0" w:space="0" w:color="auto"/>
              </w:divBdr>
            </w:div>
            <w:div w:id="201328201">
              <w:marLeft w:val="0"/>
              <w:marRight w:val="0"/>
              <w:marTop w:val="0"/>
              <w:marBottom w:val="0"/>
              <w:divBdr>
                <w:top w:val="none" w:sz="0" w:space="0" w:color="auto"/>
                <w:left w:val="none" w:sz="0" w:space="0" w:color="auto"/>
                <w:bottom w:val="none" w:sz="0" w:space="0" w:color="auto"/>
                <w:right w:val="none" w:sz="0" w:space="0" w:color="auto"/>
              </w:divBdr>
            </w:div>
            <w:div w:id="7431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9000">
      <w:bodyDiv w:val="1"/>
      <w:marLeft w:val="0"/>
      <w:marRight w:val="0"/>
      <w:marTop w:val="0"/>
      <w:marBottom w:val="0"/>
      <w:divBdr>
        <w:top w:val="none" w:sz="0" w:space="0" w:color="auto"/>
        <w:left w:val="none" w:sz="0" w:space="0" w:color="auto"/>
        <w:bottom w:val="none" w:sz="0" w:space="0" w:color="auto"/>
        <w:right w:val="none" w:sz="0" w:space="0" w:color="auto"/>
      </w:divBdr>
      <w:divsChild>
        <w:div w:id="839585618">
          <w:marLeft w:val="0"/>
          <w:marRight w:val="0"/>
          <w:marTop w:val="0"/>
          <w:marBottom w:val="0"/>
          <w:divBdr>
            <w:top w:val="none" w:sz="0" w:space="0" w:color="auto"/>
            <w:left w:val="none" w:sz="0" w:space="0" w:color="auto"/>
            <w:bottom w:val="none" w:sz="0" w:space="0" w:color="auto"/>
            <w:right w:val="none" w:sz="0" w:space="0" w:color="auto"/>
          </w:divBdr>
          <w:divsChild>
            <w:div w:id="1705405860">
              <w:marLeft w:val="0"/>
              <w:marRight w:val="0"/>
              <w:marTop w:val="0"/>
              <w:marBottom w:val="0"/>
              <w:divBdr>
                <w:top w:val="none" w:sz="0" w:space="0" w:color="auto"/>
                <w:left w:val="none" w:sz="0" w:space="0" w:color="auto"/>
                <w:bottom w:val="none" w:sz="0" w:space="0" w:color="auto"/>
                <w:right w:val="none" w:sz="0" w:space="0" w:color="auto"/>
              </w:divBdr>
            </w:div>
            <w:div w:id="1657761095">
              <w:marLeft w:val="0"/>
              <w:marRight w:val="0"/>
              <w:marTop w:val="0"/>
              <w:marBottom w:val="0"/>
              <w:divBdr>
                <w:top w:val="none" w:sz="0" w:space="0" w:color="auto"/>
                <w:left w:val="none" w:sz="0" w:space="0" w:color="auto"/>
                <w:bottom w:val="none" w:sz="0" w:space="0" w:color="auto"/>
                <w:right w:val="none" w:sz="0" w:space="0" w:color="auto"/>
              </w:divBdr>
            </w:div>
            <w:div w:id="1452702110">
              <w:marLeft w:val="0"/>
              <w:marRight w:val="0"/>
              <w:marTop w:val="0"/>
              <w:marBottom w:val="0"/>
              <w:divBdr>
                <w:top w:val="none" w:sz="0" w:space="0" w:color="auto"/>
                <w:left w:val="none" w:sz="0" w:space="0" w:color="auto"/>
                <w:bottom w:val="none" w:sz="0" w:space="0" w:color="auto"/>
                <w:right w:val="none" w:sz="0" w:space="0" w:color="auto"/>
              </w:divBdr>
            </w:div>
            <w:div w:id="1221330950">
              <w:marLeft w:val="0"/>
              <w:marRight w:val="0"/>
              <w:marTop w:val="0"/>
              <w:marBottom w:val="0"/>
              <w:divBdr>
                <w:top w:val="none" w:sz="0" w:space="0" w:color="auto"/>
                <w:left w:val="none" w:sz="0" w:space="0" w:color="auto"/>
                <w:bottom w:val="none" w:sz="0" w:space="0" w:color="auto"/>
                <w:right w:val="none" w:sz="0" w:space="0" w:color="auto"/>
              </w:divBdr>
            </w:div>
            <w:div w:id="1400982738">
              <w:marLeft w:val="0"/>
              <w:marRight w:val="0"/>
              <w:marTop w:val="0"/>
              <w:marBottom w:val="0"/>
              <w:divBdr>
                <w:top w:val="none" w:sz="0" w:space="0" w:color="auto"/>
                <w:left w:val="none" w:sz="0" w:space="0" w:color="auto"/>
                <w:bottom w:val="none" w:sz="0" w:space="0" w:color="auto"/>
                <w:right w:val="none" w:sz="0" w:space="0" w:color="auto"/>
              </w:divBdr>
            </w:div>
            <w:div w:id="664554530">
              <w:marLeft w:val="0"/>
              <w:marRight w:val="0"/>
              <w:marTop w:val="0"/>
              <w:marBottom w:val="0"/>
              <w:divBdr>
                <w:top w:val="none" w:sz="0" w:space="0" w:color="auto"/>
                <w:left w:val="none" w:sz="0" w:space="0" w:color="auto"/>
                <w:bottom w:val="none" w:sz="0" w:space="0" w:color="auto"/>
                <w:right w:val="none" w:sz="0" w:space="0" w:color="auto"/>
              </w:divBdr>
            </w:div>
            <w:div w:id="13639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2566">
      <w:bodyDiv w:val="1"/>
      <w:marLeft w:val="0"/>
      <w:marRight w:val="0"/>
      <w:marTop w:val="0"/>
      <w:marBottom w:val="0"/>
      <w:divBdr>
        <w:top w:val="none" w:sz="0" w:space="0" w:color="auto"/>
        <w:left w:val="none" w:sz="0" w:space="0" w:color="auto"/>
        <w:bottom w:val="none" w:sz="0" w:space="0" w:color="auto"/>
        <w:right w:val="none" w:sz="0" w:space="0" w:color="auto"/>
      </w:divBdr>
    </w:div>
    <w:div w:id="1317613158">
      <w:bodyDiv w:val="1"/>
      <w:marLeft w:val="0"/>
      <w:marRight w:val="0"/>
      <w:marTop w:val="0"/>
      <w:marBottom w:val="0"/>
      <w:divBdr>
        <w:top w:val="none" w:sz="0" w:space="0" w:color="auto"/>
        <w:left w:val="none" w:sz="0" w:space="0" w:color="auto"/>
        <w:bottom w:val="none" w:sz="0" w:space="0" w:color="auto"/>
        <w:right w:val="none" w:sz="0" w:space="0" w:color="auto"/>
      </w:divBdr>
    </w:div>
    <w:div w:id="1408265177">
      <w:bodyDiv w:val="1"/>
      <w:marLeft w:val="0"/>
      <w:marRight w:val="0"/>
      <w:marTop w:val="0"/>
      <w:marBottom w:val="0"/>
      <w:divBdr>
        <w:top w:val="none" w:sz="0" w:space="0" w:color="auto"/>
        <w:left w:val="none" w:sz="0" w:space="0" w:color="auto"/>
        <w:bottom w:val="none" w:sz="0" w:space="0" w:color="auto"/>
        <w:right w:val="none" w:sz="0" w:space="0" w:color="auto"/>
      </w:divBdr>
      <w:divsChild>
        <w:div w:id="66730470">
          <w:marLeft w:val="0"/>
          <w:marRight w:val="0"/>
          <w:marTop w:val="0"/>
          <w:marBottom w:val="0"/>
          <w:divBdr>
            <w:top w:val="none" w:sz="0" w:space="0" w:color="auto"/>
            <w:left w:val="none" w:sz="0" w:space="0" w:color="auto"/>
            <w:bottom w:val="none" w:sz="0" w:space="0" w:color="auto"/>
            <w:right w:val="none" w:sz="0" w:space="0" w:color="auto"/>
          </w:divBdr>
          <w:divsChild>
            <w:div w:id="749692168">
              <w:marLeft w:val="0"/>
              <w:marRight w:val="0"/>
              <w:marTop w:val="0"/>
              <w:marBottom w:val="0"/>
              <w:divBdr>
                <w:top w:val="none" w:sz="0" w:space="0" w:color="auto"/>
                <w:left w:val="none" w:sz="0" w:space="0" w:color="auto"/>
                <w:bottom w:val="none" w:sz="0" w:space="0" w:color="auto"/>
                <w:right w:val="none" w:sz="0" w:space="0" w:color="auto"/>
              </w:divBdr>
            </w:div>
            <w:div w:id="2066488786">
              <w:marLeft w:val="0"/>
              <w:marRight w:val="0"/>
              <w:marTop w:val="0"/>
              <w:marBottom w:val="0"/>
              <w:divBdr>
                <w:top w:val="none" w:sz="0" w:space="0" w:color="auto"/>
                <w:left w:val="none" w:sz="0" w:space="0" w:color="auto"/>
                <w:bottom w:val="none" w:sz="0" w:space="0" w:color="auto"/>
                <w:right w:val="none" w:sz="0" w:space="0" w:color="auto"/>
              </w:divBdr>
            </w:div>
            <w:div w:id="419179256">
              <w:marLeft w:val="0"/>
              <w:marRight w:val="0"/>
              <w:marTop w:val="0"/>
              <w:marBottom w:val="0"/>
              <w:divBdr>
                <w:top w:val="none" w:sz="0" w:space="0" w:color="auto"/>
                <w:left w:val="none" w:sz="0" w:space="0" w:color="auto"/>
                <w:bottom w:val="none" w:sz="0" w:space="0" w:color="auto"/>
                <w:right w:val="none" w:sz="0" w:space="0" w:color="auto"/>
              </w:divBdr>
            </w:div>
            <w:div w:id="329870544">
              <w:marLeft w:val="0"/>
              <w:marRight w:val="0"/>
              <w:marTop w:val="0"/>
              <w:marBottom w:val="0"/>
              <w:divBdr>
                <w:top w:val="none" w:sz="0" w:space="0" w:color="auto"/>
                <w:left w:val="none" w:sz="0" w:space="0" w:color="auto"/>
                <w:bottom w:val="none" w:sz="0" w:space="0" w:color="auto"/>
                <w:right w:val="none" w:sz="0" w:space="0" w:color="auto"/>
              </w:divBdr>
            </w:div>
            <w:div w:id="187066035">
              <w:marLeft w:val="0"/>
              <w:marRight w:val="0"/>
              <w:marTop w:val="0"/>
              <w:marBottom w:val="0"/>
              <w:divBdr>
                <w:top w:val="none" w:sz="0" w:space="0" w:color="auto"/>
                <w:left w:val="none" w:sz="0" w:space="0" w:color="auto"/>
                <w:bottom w:val="none" w:sz="0" w:space="0" w:color="auto"/>
                <w:right w:val="none" w:sz="0" w:space="0" w:color="auto"/>
              </w:divBdr>
            </w:div>
            <w:div w:id="323972351">
              <w:marLeft w:val="0"/>
              <w:marRight w:val="0"/>
              <w:marTop w:val="0"/>
              <w:marBottom w:val="0"/>
              <w:divBdr>
                <w:top w:val="none" w:sz="0" w:space="0" w:color="auto"/>
                <w:left w:val="none" w:sz="0" w:space="0" w:color="auto"/>
                <w:bottom w:val="none" w:sz="0" w:space="0" w:color="auto"/>
                <w:right w:val="none" w:sz="0" w:space="0" w:color="auto"/>
              </w:divBdr>
            </w:div>
            <w:div w:id="765541998">
              <w:marLeft w:val="0"/>
              <w:marRight w:val="0"/>
              <w:marTop w:val="0"/>
              <w:marBottom w:val="0"/>
              <w:divBdr>
                <w:top w:val="none" w:sz="0" w:space="0" w:color="auto"/>
                <w:left w:val="none" w:sz="0" w:space="0" w:color="auto"/>
                <w:bottom w:val="none" w:sz="0" w:space="0" w:color="auto"/>
                <w:right w:val="none" w:sz="0" w:space="0" w:color="auto"/>
              </w:divBdr>
            </w:div>
            <w:div w:id="254746448">
              <w:marLeft w:val="0"/>
              <w:marRight w:val="0"/>
              <w:marTop w:val="0"/>
              <w:marBottom w:val="0"/>
              <w:divBdr>
                <w:top w:val="none" w:sz="0" w:space="0" w:color="auto"/>
                <w:left w:val="none" w:sz="0" w:space="0" w:color="auto"/>
                <w:bottom w:val="none" w:sz="0" w:space="0" w:color="auto"/>
                <w:right w:val="none" w:sz="0" w:space="0" w:color="auto"/>
              </w:divBdr>
            </w:div>
            <w:div w:id="1195845559">
              <w:marLeft w:val="0"/>
              <w:marRight w:val="0"/>
              <w:marTop w:val="0"/>
              <w:marBottom w:val="0"/>
              <w:divBdr>
                <w:top w:val="none" w:sz="0" w:space="0" w:color="auto"/>
                <w:left w:val="none" w:sz="0" w:space="0" w:color="auto"/>
                <w:bottom w:val="none" w:sz="0" w:space="0" w:color="auto"/>
                <w:right w:val="none" w:sz="0" w:space="0" w:color="auto"/>
              </w:divBdr>
            </w:div>
            <w:div w:id="685710316">
              <w:marLeft w:val="0"/>
              <w:marRight w:val="0"/>
              <w:marTop w:val="0"/>
              <w:marBottom w:val="0"/>
              <w:divBdr>
                <w:top w:val="none" w:sz="0" w:space="0" w:color="auto"/>
                <w:left w:val="none" w:sz="0" w:space="0" w:color="auto"/>
                <w:bottom w:val="none" w:sz="0" w:space="0" w:color="auto"/>
                <w:right w:val="none" w:sz="0" w:space="0" w:color="auto"/>
              </w:divBdr>
            </w:div>
            <w:div w:id="1204758004">
              <w:marLeft w:val="0"/>
              <w:marRight w:val="0"/>
              <w:marTop w:val="0"/>
              <w:marBottom w:val="0"/>
              <w:divBdr>
                <w:top w:val="none" w:sz="0" w:space="0" w:color="auto"/>
                <w:left w:val="none" w:sz="0" w:space="0" w:color="auto"/>
                <w:bottom w:val="none" w:sz="0" w:space="0" w:color="auto"/>
                <w:right w:val="none" w:sz="0" w:space="0" w:color="auto"/>
              </w:divBdr>
            </w:div>
            <w:div w:id="475417526">
              <w:marLeft w:val="0"/>
              <w:marRight w:val="0"/>
              <w:marTop w:val="0"/>
              <w:marBottom w:val="0"/>
              <w:divBdr>
                <w:top w:val="none" w:sz="0" w:space="0" w:color="auto"/>
                <w:left w:val="none" w:sz="0" w:space="0" w:color="auto"/>
                <w:bottom w:val="none" w:sz="0" w:space="0" w:color="auto"/>
                <w:right w:val="none" w:sz="0" w:space="0" w:color="auto"/>
              </w:divBdr>
            </w:div>
            <w:div w:id="732697089">
              <w:marLeft w:val="0"/>
              <w:marRight w:val="0"/>
              <w:marTop w:val="0"/>
              <w:marBottom w:val="0"/>
              <w:divBdr>
                <w:top w:val="none" w:sz="0" w:space="0" w:color="auto"/>
                <w:left w:val="none" w:sz="0" w:space="0" w:color="auto"/>
                <w:bottom w:val="none" w:sz="0" w:space="0" w:color="auto"/>
                <w:right w:val="none" w:sz="0" w:space="0" w:color="auto"/>
              </w:divBdr>
            </w:div>
            <w:div w:id="1037269169">
              <w:marLeft w:val="0"/>
              <w:marRight w:val="0"/>
              <w:marTop w:val="0"/>
              <w:marBottom w:val="0"/>
              <w:divBdr>
                <w:top w:val="none" w:sz="0" w:space="0" w:color="auto"/>
                <w:left w:val="none" w:sz="0" w:space="0" w:color="auto"/>
                <w:bottom w:val="none" w:sz="0" w:space="0" w:color="auto"/>
                <w:right w:val="none" w:sz="0" w:space="0" w:color="auto"/>
              </w:divBdr>
            </w:div>
            <w:div w:id="953364177">
              <w:marLeft w:val="0"/>
              <w:marRight w:val="0"/>
              <w:marTop w:val="0"/>
              <w:marBottom w:val="0"/>
              <w:divBdr>
                <w:top w:val="none" w:sz="0" w:space="0" w:color="auto"/>
                <w:left w:val="none" w:sz="0" w:space="0" w:color="auto"/>
                <w:bottom w:val="none" w:sz="0" w:space="0" w:color="auto"/>
                <w:right w:val="none" w:sz="0" w:space="0" w:color="auto"/>
              </w:divBdr>
            </w:div>
            <w:div w:id="385645476">
              <w:marLeft w:val="0"/>
              <w:marRight w:val="0"/>
              <w:marTop w:val="0"/>
              <w:marBottom w:val="0"/>
              <w:divBdr>
                <w:top w:val="none" w:sz="0" w:space="0" w:color="auto"/>
                <w:left w:val="none" w:sz="0" w:space="0" w:color="auto"/>
                <w:bottom w:val="none" w:sz="0" w:space="0" w:color="auto"/>
                <w:right w:val="none" w:sz="0" w:space="0" w:color="auto"/>
              </w:divBdr>
            </w:div>
            <w:div w:id="1665278253">
              <w:marLeft w:val="0"/>
              <w:marRight w:val="0"/>
              <w:marTop w:val="0"/>
              <w:marBottom w:val="0"/>
              <w:divBdr>
                <w:top w:val="none" w:sz="0" w:space="0" w:color="auto"/>
                <w:left w:val="none" w:sz="0" w:space="0" w:color="auto"/>
                <w:bottom w:val="none" w:sz="0" w:space="0" w:color="auto"/>
                <w:right w:val="none" w:sz="0" w:space="0" w:color="auto"/>
              </w:divBdr>
            </w:div>
            <w:div w:id="1055204635">
              <w:marLeft w:val="0"/>
              <w:marRight w:val="0"/>
              <w:marTop w:val="0"/>
              <w:marBottom w:val="0"/>
              <w:divBdr>
                <w:top w:val="none" w:sz="0" w:space="0" w:color="auto"/>
                <w:left w:val="none" w:sz="0" w:space="0" w:color="auto"/>
                <w:bottom w:val="none" w:sz="0" w:space="0" w:color="auto"/>
                <w:right w:val="none" w:sz="0" w:space="0" w:color="auto"/>
              </w:divBdr>
            </w:div>
            <w:div w:id="569731791">
              <w:marLeft w:val="0"/>
              <w:marRight w:val="0"/>
              <w:marTop w:val="0"/>
              <w:marBottom w:val="0"/>
              <w:divBdr>
                <w:top w:val="none" w:sz="0" w:space="0" w:color="auto"/>
                <w:left w:val="none" w:sz="0" w:space="0" w:color="auto"/>
                <w:bottom w:val="none" w:sz="0" w:space="0" w:color="auto"/>
                <w:right w:val="none" w:sz="0" w:space="0" w:color="auto"/>
              </w:divBdr>
            </w:div>
            <w:div w:id="601185751">
              <w:marLeft w:val="0"/>
              <w:marRight w:val="0"/>
              <w:marTop w:val="0"/>
              <w:marBottom w:val="0"/>
              <w:divBdr>
                <w:top w:val="none" w:sz="0" w:space="0" w:color="auto"/>
                <w:left w:val="none" w:sz="0" w:space="0" w:color="auto"/>
                <w:bottom w:val="none" w:sz="0" w:space="0" w:color="auto"/>
                <w:right w:val="none" w:sz="0" w:space="0" w:color="auto"/>
              </w:divBdr>
            </w:div>
            <w:div w:id="634677215">
              <w:marLeft w:val="0"/>
              <w:marRight w:val="0"/>
              <w:marTop w:val="0"/>
              <w:marBottom w:val="0"/>
              <w:divBdr>
                <w:top w:val="none" w:sz="0" w:space="0" w:color="auto"/>
                <w:left w:val="none" w:sz="0" w:space="0" w:color="auto"/>
                <w:bottom w:val="none" w:sz="0" w:space="0" w:color="auto"/>
                <w:right w:val="none" w:sz="0" w:space="0" w:color="auto"/>
              </w:divBdr>
            </w:div>
            <w:div w:id="166023984">
              <w:marLeft w:val="0"/>
              <w:marRight w:val="0"/>
              <w:marTop w:val="0"/>
              <w:marBottom w:val="0"/>
              <w:divBdr>
                <w:top w:val="none" w:sz="0" w:space="0" w:color="auto"/>
                <w:left w:val="none" w:sz="0" w:space="0" w:color="auto"/>
                <w:bottom w:val="none" w:sz="0" w:space="0" w:color="auto"/>
                <w:right w:val="none" w:sz="0" w:space="0" w:color="auto"/>
              </w:divBdr>
            </w:div>
            <w:div w:id="2135980957">
              <w:marLeft w:val="0"/>
              <w:marRight w:val="0"/>
              <w:marTop w:val="0"/>
              <w:marBottom w:val="0"/>
              <w:divBdr>
                <w:top w:val="none" w:sz="0" w:space="0" w:color="auto"/>
                <w:left w:val="none" w:sz="0" w:space="0" w:color="auto"/>
                <w:bottom w:val="none" w:sz="0" w:space="0" w:color="auto"/>
                <w:right w:val="none" w:sz="0" w:space="0" w:color="auto"/>
              </w:divBdr>
            </w:div>
            <w:div w:id="1520074674">
              <w:marLeft w:val="0"/>
              <w:marRight w:val="0"/>
              <w:marTop w:val="0"/>
              <w:marBottom w:val="0"/>
              <w:divBdr>
                <w:top w:val="none" w:sz="0" w:space="0" w:color="auto"/>
                <w:left w:val="none" w:sz="0" w:space="0" w:color="auto"/>
                <w:bottom w:val="none" w:sz="0" w:space="0" w:color="auto"/>
                <w:right w:val="none" w:sz="0" w:space="0" w:color="auto"/>
              </w:divBdr>
            </w:div>
            <w:div w:id="2084642125">
              <w:marLeft w:val="0"/>
              <w:marRight w:val="0"/>
              <w:marTop w:val="0"/>
              <w:marBottom w:val="0"/>
              <w:divBdr>
                <w:top w:val="none" w:sz="0" w:space="0" w:color="auto"/>
                <w:left w:val="none" w:sz="0" w:space="0" w:color="auto"/>
                <w:bottom w:val="none" w:sz="0" w:space="0" w:color="auto"/>
                <w:right w:val="none" w:sz="0" w:space="0" w:color="auto"/>
              </w:divBdr>
            </w:div>
            <w:div w:id="914168787">
              <w:marLeft w:val="0"/>
              <w:marRight w:val="0"/>
              <w:marTop w:val="0"/>
              <w:marBottom w:val="0"/>
              <w:divBdr>
                <w:top w:val="none" w:sz="0" w:space="0" w:color="auto"/>
                <w:left w:val="none" w:sz="0" w:space="0" w:color="auto"/>
                <w:bottom w:val="none" w:sz="0" w:space="0" w:color="auto"/>
                <w:right w:val="none" w:sz="0" w:space="0" w:color="auto"/>
              </w:divBdr>
            </w:div>
            <w:div w:id="216821600">
              <w:marLeft w:val="0"/>
              <w:marRight w:val="0"/>
              <w:marTop w:val="0"/>
              <w:marBottom w:val="0"/>
              <w:divBdr>
                <w:top w:val="none" w:sz="0" w:space="0" w:color="auto"/>
                <w:left w:val="none" w:sz="0" w:space="0" w:color="auto"/>
                <w:bottom w:val="none" w:sz="0" w:space="0" w:color="auto"/>
                <w:right w:val="none" w:sz="0" w:space="0" w:color="auto"/>
              </w:divBdr>
            </w:div>
            <w:div w:id="1738361628">
              <w:marLeft w:val="0"/>
              <w:marRight w:val="0"/>
              <w:marTop w:val="0"/>
              <w:marBottom w:val="0"/>
              <w:divBdr>
                <w:top w:val="none" w:sz="0" w:space="0" w:color="auto"/>
                <w:left w:val="none" w:sz="0" w:space="0" w:color="auto"/>
                <w:bottom w:val="none" w:sz="0" w:space="0" w:color="auto"/>
                <w:right w:val="none" w:sz="0" w:space="0" w:color="auto"/>
              </w:divBdr>
            </w:div>
            <w:div w:id="360740777">
              <w:marLeft w:val="0"/>
              <w:marRight w:val="0"/>
              <w:marTop w:val="0"/>
              <w:marBottom w:val="0"/>
              <w:divBdr>
                <w:top w:val="none" w:sz="0" w:space="0" w:color="auto"/>
                <w:left w:val="none" w:sz="0" w:space="0" w:color="auto"/>
                <w:bottom w:val="none" w:sz="0" w:space="0" w:color="auto"/>
                <w:right w:val="none" w:sz="0" w:space="0" w:color="auto"/>
              </w:divBdr>
            </w:div>
            <w:div w:id="1280408377">
              <w:marLeft w:val="0"/>
              <w:marRight w:val="0"/>
              <w:marTop w:val="0"/>
              <w:marBottom w:val="0"/>
              <w:divBdr>
                <w:top w:val="none" w:sz="0" w:space="0" w:color="auto"/>
                <w:left w:val="none" w:sz="0" w:space="0" w:color="auto"/>
                <w:bottom w:val="none" w:sz="0" w:space="0" w:color="auto"/>
                <w:right w:val="none" w:sz="0" w:space="0" w:color="auto"/>
              </w:divBdr>
            </w:div>
            <w:div w:id="1456949942">
              <w:marLeft w:val="0"/>
              <w:marRight w:val="0"/>
              <w:marTop w:val="0"/>
              <w:marBottom w:val="0"/>
              <w:divBdr>
                <w:top w:val="none" w:sz="0" w:space="0" w:color="auto"/>
                <w:left w:val="none" w:sz="0" w:space="0" w:color="auto"/>
                <w:bottom w:val="none" w:sz="0" w:space="0" w:color="auto"/>
                <w:right w:val="none" w:sz="0" w:space="0" w:color="auto"/>
              </w:divBdr>
            </w:div>
            <w:div w:id="929657321">
              <w:marLeft w:val="0"/>
              <w:marRight w:val="0"/>
              <w:marTop w:val="0"/>
              <w:marBottom w:val="0"/>
              <w:divBdr>
                <w:top w:val="none" w:sz="0" w:space="0" w:color="auto"/>
                <w:left w:val="none" w:sz="0" w:space="0" w:color="auto"/>
                <w:bottom w:val="none" w:sz="0" w:space="0" w:color="auto"/>
                <w:right w:val="none" w:sz="0" w:space="0" w:color="auto"/>
              </w:divBdr>
            </w:div>
            <w:div w:id="672026900">
              <w:marLeft w:val="0"/>
              <w:marRight w:val="0"/>
              <w:marTop w:val="0"/>
              <w:marBottom w:val="0"/>
              <w:divBdr>
                <w:top w:val="none" w:sz="0" w:space="0" w:color="auto"/>
                <w:left w:val="none" w:sz="0" w:space="0" w:color="auto"/>
                <w:bottom w:val="none" w:sz="0" w:space="0" w:color="auto"/>
                <w:right w:val="none" w:sz="0" w:space="0" w:color="auto"/>
              </w:divBdr>
            </w:div>
            <w:div w:id="21435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7456">
      <w:bodyDiv w:val="1"/>
      <w:marLeft w:val="0"/>
      <w:marRight w:val="0"/>
      <w:marTop w:val="0"/>
      <w:marBottom w:val="0"/>
      <w:divBdr>
        <w:top w:val="none" w:sz="0" w:space="0" w:color="auto"/>
        <w:left w:val="none" w:sz="0" w:space="0" w:color="auto"/>
        <w:bottom w:val="none" w:sz="0" w:space="0" w:color="auto"/>
        <w:right w:val="none" w:sz="0" w:space="0" w:color="auto"/>
      </w:divBdr>
      <w:divsChild>
        <w:div w:id="2136559981">
          <w:marLeft w:val="0"/>
          <w:marRight w:val="0"/>
          <w:marTop w:val="0"/>
          <w:marBottom w:val="0"/>
          <w:divBdr>
            <w:top w:val="none" w:sz="0" w:space="0" w:color="auto"/>
            <w:left w:val="none" w:sz="0" w:space="0" w:color="auto"/>
            <w:bottom w:val="none" w:sz="0" w:space="0" w:color="auto"/>
            <w:right w:val="none" w:sz="0" w:space="0" w:color="auto"/>
          </w:divBdr>
          <w:divsChild>
            <w:div w:id="6499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267">
      <w:bodyDiv w:val="1"/>
      <w:marLeft w:val="0"/>
      <w:marRight w:val="0"/>
      <w:marTop w:val="0"/>
      <w:marBottom w:val="0"/>
      <w:divBdr>
        <w:top w:val="none" w:sz="0" w:space="0" w:color="auto"/>
        <w:left w:val="none" w:sz="0" w:space="0" w:color="auto"/>
        <w:bottom w:val="none" w:sz="0" w:space="0" w:color="auto"/>
        <w:right w:val="none" w:sz="0" w:space="0" w:color="auto"/>
      </w:divBdr>
      <w:divsChild>
        <w:div w:id="1708866833">
          <w:marLeft w:val="0"/>
          <w:marRight w:val="0"/>
          <w:marTop w:val="0"/>
          <w:marBottom w:val="0"/>
          <w:divBdr>
            <w:top w:val="none" w:sz="0" w:space="0" w:color="auto"/>
            <w:left w:val="none" w:sz="0" w:space="0" w:color="auto"/>
            <w:bottom w:val="none" w:sz="0" w:space="0" w:color="auto"/>
            <w:right w:val="none" w:sz="0" w:space="0" w:color="auto"/>
          </w:divBdr>
          <w:divsChild>
            <w:div w:id="1150487299">
              <w:marLeft w:val="0"/>
              <w:marRight w:val="0"/>
              <w:marTop w:val="0"/>
              <w:marBottom w:val="0"/>
              <w:divBdr>
                <w:top w:val="none" w:sz="0" w:space="0" w:color="auto"/>
                <w:left w:val="none" w:sz="0" w:space="0" w:color="auto"/>
                <w:bottom w:val="none" w:sz="0" w:space="0" w:color="auto"/>
                <w:right w:val="none" w:sz="0" w:space="0" w:color="auto"/>
              </w:divBdr>
            </w:div>
            <w:div w:id="65418149">
              <w:marLeft w:val="0"/>
              <w:marRight w:val="0"/>
              <w:marTop w:val="0"/>
              <w:marBottom w:val="0"/>
              <w:divBdr>
                <w:top w:val="none" w:sz="0" w:space="0" w:color="auto"/>
                <w:left w:val="none" w:sz="0" w:space="0" w:color="auto"/>
                <w:bottom w:val="none" w:sz="0" w:space="0" w:color="auto"/>
                <w:right w:val="none" w:sz="0" w:space="0" w:color="auto"/>
              </w:divBdr>
            </w:div>
            <w:div w:id="1537618794">
              <w:marLeft w:val="0"/>
              <w:marRight w:val="0"/>
              <w:marTop w:val="0"/>
              <w:marBottom w:val="0"/>
              <w:divBdr>
                <w:top w:val="none" w:sz="0" w:space="0" w:color="auto"/>
                <w:left w:val="none" w:sz="0" w:space="0" w:color="auto"/>
                <w:bottom w:val="none" w:sz="0" w:space="0" w:color="auto"/>
                <w:right w:val="none" w:sz="0" w:space="0" w:color="auto"/>
              </w:divBdr>
            </w:div>
            <w:div w:id="19202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3464">
      <w:bodyDiv w:val="1"/>
      <w:marLeft w:val="0"/>
      <w:marRight w:val="0"/>
      <w:marTop w:val="0"/>
      <w:marBottom w:val="0"/>
      <w:divBdr>
        <w:top w:val="none" w:sz="0" w:space="0" w:color="auto"/>
        <w:left w:val="none" w:sz="0" w:space="0" w:color="auto"/>
        <w:bottom w:val="none" w:sz="0" w:space="0" w:color="auto"/>
        <w:right w:val="none" w:sz="0" w:space="0" w:color="auto"/>
      </w:divBdr>
      <w:divsChild>
        <w:div w:id="1278171652">
          <w:marLeft w:val="0"/>
          <w:marRight w:val="0"/>
          <w:marTop w:val="0"/>
          <w:marBottom w:val="0"/>
          <w:divBdr>
            <w:top w:val="none" w:sz="0" w:space="0" w:color="auto"/>
            <w:left w:val="none" w:sz="0" w:space="0" w:color="auto"/>
            <w:bottom w:val="none" w:sz="0" w:space="0" w:color="auto"/>
            <w:right w:val="none" w:sz="0" w:space="0" w:color="auto"/>
          </w:divBdr>
          <w:divsChild>
            <w:div w:id="1136340360">
              <w:marLeft w:val="0"/>
              <w:marRight w:val="0"/>
              <w:marTop w:val="0"/>
              <w:marBottom w:val="0"/>
              <w:divBdr>
                <w:top w:val="none" w:sz="0" w:space="0" w:color="auto"/>
                <w:left w:val="none" w:sz="0" w:space="0" w:color="auto"/>
                <w:bottom w:val="none" w:sz="0" w:space="0" w:color="auto"/>
                <w:right w:val="none" w:sz="0" w:space="0" w:color="auto"/>
              </w:divBdr>
            </w:div>
            <w:div w:id="1413703342">
              <w:marLeft w:val="0"/>
              <w:marRight w:val="0"/>
              <w:marTop w:val="0"/>
              <w:marBottom w:val="0"/>
              <w:divBdr>
                <w:top w:val="none" w:sz="0" w:space="0" w:color="auto"/>
                <w:left w:val="none" w:sz="0" w:space="0" w:color="auto"/>
                <w:bottom w:val="none" w:sz="0" w:space="0" w:color="auto"/>
                <w:right w:val="none" w:sz="0" w:space="0" w:color="auto"/>
              </w:divBdr>
            </w:div>
            <w:div w:id="1017392788">
              <w:marLeft w:val="0"/>
              <w:marRight w:val="0"/>
              <w:marTop w:val="0"/>
              <w:marBottom w:val="0"/>
              <w:divBdr>
                <w:top w:val="none" w:sz="0" w:space="0" w:color="auto"/>
                <w:left w:val="none" w:sz="0" w:space="0" w:color="auto"/>
                <w:bottom w:val="none" w:sz="0" w:space="0" w:color="auto"/>
                <w:right w:val="none" w:sz="0" w:space="0" w:color="auto"/>
              </w:divBdr>
            </w:div>
            <w:div w:id="1872766934">
              <w:marLeft w:val="0"/>
              <w:marRight w:val="0"/>
              <w:marTop w:val="0"/>
              <w:marBottom w:val="0"/>
              <w:divBdr>
                <w:top w:val="none" w:sz="0" w:space="0" w:color="auto"/>
                <w:left w:val="none" w:sz="0" w:space="0" w:color="auto"/>
                <w:bottom w:val="none" w:sz="0" w:space="0" w:color="auto"/>
                <w:right w:val="none" w:sz="0" w:space="0" w:color="auto"/>
              </w:divBdr>
            </w:div>
            <w:div w:id="1244142211">
              <w:marLeft w:val="0"/>
              <w:marRight w:val="0"/>
              <w:marTop w:val="0"/>
              <w:marBottom w:val="0"/>
              <w:divBdr>
                <w:top w:val="none" w:sz="0" w:space="0" w:color="auto"/>
                <w:left w:val="none" w:sz="0" w:space="0" w:color="auto"/>
                <w:bottom w:val="none" w:sz="0" w:space="0" w:color="auto"/>
                <w:right w:val="none" w:sz="0" w:space="0" w:color="auto"/>
              </w:divBdr>
            </w:div>
            <w:div w:id="5707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7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QIUxPv5PJO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edium.com/@randerson112358/stock-price-prediction-using-python-machine-learning-e82a039ac2bb"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verythingcomputerscience.com/CSBigData.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1533</Words>
  <Characters>8740</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dc:creator>
  <cp:keywords/>
  <dc:description/>
  <cp:lastModifiedBy>sams</cp:lastModifiedBy>
  <cp:revision>7</cp:revision>
  <cp:lastPrinted>2020-05-17T12:11:00Z</cp:lastPrinted>
  <dcterms:created xsi:type="dcterms:W3CDTF">2020-05-16T16:25:00Z</dcterms:created>
  <dcterms:modified xsi:type="dcterms:W3CDTF">2020-05-17T12:13:00Z</dcterms:modified>
</cp:coreProperties>
</file>